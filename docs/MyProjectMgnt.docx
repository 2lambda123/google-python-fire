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9791C0" w14:textId="6CB0F893" w:rsidR="00206D70" w:rsidRPr="007323C9" w:rsidRDefault="007522A0" w:rsidP="007323C9">
      <w:pPr>
        <w:spacing w:after="80"/>
        <w:jc w:val="left"/>
        <w:rPr>
          <w:rFonts w:cs="Arial"/>
          <w:b/>
          <w:color w:val="951B13"/>
          <w:sz w:val="32"/>
          <w:szCs w:val="22"/>
        </w:rPr>
      </w:pPr>
      <w:r>
        <w:rPr>
          <w:rFonts w:cs="Arial"/>
          <w:b/>
          <w:color w:val="951B13"/>
          <w:sz w:val="32"/>
          <w:szCs w:val="22"/>
        </w:rPr>
        <w:t xml:space="preserve">   </w:t>
      </w:r>
      <w:r w:rsidR="00206D70" w:rsidRPr="007323C9">
        <w:rPr>
          <w:rFonts w:cs="Arial"/>
          <w:b/>
          <w:color w:val="951B13"/>
          <w:sz w:val="32"/>
          <w:szCs w:val="22"/>
        </w:rPr>
        <w:t>[Nhóm 14]</w:t>
      </w:r>
    </w:p>
    <w:p w14:paraId="042F433B" w14:textId="7C3AA3DB" w:rsidR="007323C9" w:rsidRPr="00E704F1" w:rsidRDefault="007323C9" w:rsidP="007323C9">
      <w:pPr>
        <w:spacing w:after="80"/>
        <w:jc w:val="left"/>
        <w:rPr>
          <w:rFonts w:cs="Arial"/>
          <w:b/>
          <w:color w:val="951B13"/>
          <w:sz w:val="52"/>
          <w:szCs w:val="40"/>
        </w:rPr>
      </w:pPr>
      <w:r w:rsidRPr="001940E5">
        <w:rPr>
          <w:noProof/>
        </w:rPr>
        <w:drawing>
          <wp:inline distT="0" distB="0" distL="0" distR="0" wp14:anchorId="70AD15A5" wp14:editId="3B245C58">
            <wp:extent cx="1324800" cy="1324800"/>
            <wp:effectExtent l="95250" t="95250" r="104140" b="10414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5177" cy="134517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56AB61EB" w14:textId="77958EE3" w:rsidR="00F34A9B" w:rsidRPr="009A57EC" w:rsidRDefault="000800BD" w:rsidP="00BF7FE8">
      <w:pPr>
        <w:spacing w:after="80"/>
        <w:rPr>
          <w:rFonts w:ascii="Arial" w:hAnsi="Arial" w:cs="Arial"/>
          <w:b/>
          <w:i/>
          <w:color w:val="951B13"/>
          <w:sz w:val="42"/>
          <w:lang w:val="vi-VN"/>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Pr>
          <w:b/>
          <w:i/>
          <w:sz w:val="42"/>
        </w:rPr>
        <w:fldChar w:fldCharType="begin"/>
      </w:r>
      <w:r>
        <w:rPr>
          <w:b/>
          <w:i/>
          <w:sz w:val="42"/>
        </w:rPr>
        <w:instrText xml:space="preserve"> SUBJECT   \* MERGEFORMAT </w:instrText>
      </w:r>
      <w:r w:rsidR="00372CA0">
        <w:rPr>
          <w:b/>
          <w:i/>
          <w:sz w:val="42"/>
        </w:rPr>
        <w:fldChar w:fldCharType="separate"/>
      </w:r>
      <w:r>
        <w:rPr>
          <w:b/>
          <w:i/>
          <w:sz w:val="42"/>
        </w:rPr>
        <w:fldChar w:fldCharType="end"/>
      </w:r>
    </w:p>
    <w:p w14:paraId="65D447C0" w14:textId="24306BAB" w:rsidR="006D02A9" w:rsidRPr="006D02A9" w:rsidRDefault="006D02A9" w:rsidP="006D02A9">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Pr="006D02A9">
        <w:rPr>
          <w:b/>
          <w:i/>
          <w:sz w:val="42"/>
        </w:rPr>
        <w:t>Python Fire</w:t>
      </w:r>
      <w:r>
        <w:rPr>
          <w:b/>
          <w:i/>
          <w:sz w:val="42"/>
        </w:rPr>
        <w:fldChar w:fldCharType="end"/>
      </w:r>
    </w:p>
    <w:p w14:paraId="07D84872" w14:textId="31A78714" w:rsidR="00F34A9B" w:rsidRDefault="00F34A9B" w:rsidP="00E83396">
      <w:r>
        <w:rPr>
          <w:i/>
        </w:rPr>
        <w:t>[</w:t>
      </w:r>
      <w:r w:rsidR="003C0262">
        <w:rPr>
          <w:i/>
        </w:rPr>
        <w:t>Link GitHub nguồn</w:t>
      </w:r>
      <w:r w:rsidR="002E64B2">
        <w:rPr>
          <w:i/>
        </w:rPr>
        <w:t xml:space="preserve">: </w:t>
      </w:r>
      <w:hyperlink r:id="rId12" w:history="1">
        <w:r w:rsidR="002E64B2" w:rsidRPr="00821F58">
          <w:rPr>
            <w:rStyle w:val="Siuktni"/>
            <w:i/>
          </w:rPr>
          <w:t>https://github.com/google/python-fire.git</w:t>
        </w:r>
      </w:hyperlink>
      <w:r w:rsidR="002E64B2">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35CE1D88" w14:textId="3BD507FA" w:rsidR="007C3070"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372CA0">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372CA0">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372CA0">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372CA0">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372CA0">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372CA0">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372CA0">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372CA0">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372CA0">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372CA0">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372CA0">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372CA0">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372CA0">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372CA0">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372CA0">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372CA0">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372CA0">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372CA0">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372CA0">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372CA0">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372CA0">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372CA0">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372CA0">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372CA0">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372CA0">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372CA0">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5F37E7">
      <w:pPr>
        <w:pStyle w:val="Muclu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w:t>
      </w:r>
      <w:r w:rsidR="00252DC9">
        <w:t xml:space="preserve"> </w:t>
      </w:r>
      <w:r w:rsidR="003613A4">
        <w:t xml:space="preserve">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Manh"/>
        </w:rPr>
      </w:pPr>
      <w:r w:rsidRPr="00A44839">
        <w:rPr>
          <w:rStyle w:val="Manh"/>
        </w:rPr>
        <w:t>V</w:t>
      </w:r>
      <w:r w:rsidR="00AC5ED2">
        <w:rPr>
          <w:rStyle w:val="Manh"/>
        </w:rPr>
        <w:t>Ề TỔ CHỨ</w:t>
      </w:r>
      <w:r w:rsidR="004A60F2">
        <w:rPr>
          <w:rStyle w:val="Manh"/>
        </w:rPr>
        <w:t>C</w:t>
      </w:r>
    </w:p>
    <w:p w14:paraId="7470A983" w14:textId="267EC4F5" w:rsidR="00A44839" w:rsidRDefault="00A44839" w:rsidP="008A60DC">
      <w:pPr>
        <w:pStyle w:val="oancuaDanhsach"/>
        <w:numPr>
          <w:ilvl w:val="0"/>
          <w:numId w:val="34"/>
        </w:numPr>
      </w:pPr>
      <w:r>
        <w:t xml:space="preserve">Nhóm 4 </w:t>
      </w:r>
      <w:r w:rsidR="008A60DC">
        <w:t>sinh viên</w:t>
      </w:r>
    </w:p>
    <w:p w14:paraId="6856A6CB" w14:textId="69CC6D2F" w:rsidR="009F0F85" w:rsidRPr="004A60F2" w:rsidRDefault="009F0F85" w:rsidP="008A60DC">
      <w:pPr>
        <w:pStyle w:val="oancuaDanhsach"/>
        <w:numPr>
          <w:ilvl w:val="0"/>
          <w:numId w:val="34"/>
        </w:numPr>
      </w:pPr>
      <w:r w:rsidRPr="004A60F2">
        <w:t xml:space="preserve">Ngày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Manh"/>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oancuaDanhsach"/>
        <w:numPr>
          <w:ilvl w:val="0"/>
          <w:numId w:val="35"/>
        </w:numPr>
      </w:pPr>
      <w:r w:rsidRPr="00253719">
        <w:t>Mỗi SV đều phải có t</w:t>
      </w:r>
      <w:r>
        <w:t>ài khoản GitHub cá nhân.</w:t>
      </w:r>
    </w:p>
    <w:p w14:paraId="4CF788C9" w14:textId="794A849A" w:rsidR="00253719" w:rsidRDefault="009C41F9" w:rsidP="00C64416">
      <w:pPr>
        <w:pStyle w:val="oancuaDanhsac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oancuaDanhsac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oancuaDanhsac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oancuaDanhsac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Manh"/>
        </w:rPr>
      </w:pPr>
    </w:p>
    <w:p w14:paraId="431F6B75" w14:textId="77777777" w:rsidR="003473EC" w:rsidRPr="00252DC9" w:rsidRDefault="003473EC">
      <w:pPr>
        <w:widowControl/>
        <w:suppressAutoHyphens w:val="0"/>
        <w:spacing w:after="0" w:line="240" w:lineRule="auto"/>
        <w:jc w:val="left"/>
        <w:rPr>
          <w:rStyle w:val="Manh"/>
        </w:rPr>
      </w:pPr>
      <w:r w:rsidRPr="00252DC9">
        <w:rPr>
          <w:rStyle w:val="Manh"/>
        </w:rPr>
        <w:br w:type="page"/>
      </w: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895"/>
        <w:gridCol w:w="1620"/>
        <w:gridCol w:w="1625"/>
      </w:tblGrid>
      <w:tr w:rsidR="009A4C41" w:rsidRPr="009A4C41" w14:paraId="7CC174B3" w14:textId="77777777" w:rsidTr="00215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207FA84" w14:textId="77777777" w:rsidR="00727431" w:rsidRPr="009A4C41" w:rsidRDefault="00727431" w:rsidP="00215D81">
            <w:pPr>
              <w:spacing w:after="0"/>
              <w:jc w:val="center"/>
            </w:pPr>
            <w:r w:rsidRPr="009A4C41">
              <w:t>Ngày lập</w:t>
            </w:r>
          </w:p>
        </w:tc>
        <w:tc>
          <w:tcPr>
            <w:tcW w:w="3095" w:type="dxa"/>
            <w:vAlign w:val="center"/>
          </w:tcPr>
          <w:p w14:paraId="77227211"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95" w:type="dxa"/>
            <w:vAlign w:val="center"/>
          </w:tcPr>
          <w:p w14:paraId="7F7EE764"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Phiên bản</w:t>
            </w:r>
          </w:p>
        </w:tc>
        <w:tc>
          <w:tcPr>
            <w:tcW w:w="1620" w:type="dxa"/>
            <w:vAlign w:val="center"/>
          </w:tcPr>
          <w:p w14:paraId="427FD2DA"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lập</w:t>
            </w:r>
          </w:p>
        </w:tc>
        <w:tc>
          <w:tcPr>
            <w:tcW w:w="1625" w:type="dxa"/>
            <w:vAlign w:val="center"/>
          </w:tcPr>
          <w:p w14:paraId="3CC8C1D9" w14:textId="77777777" w:rsidR="00727431" w:rsidRPr="009A4C41" w:rsidRDefault="00727431" w:rsidP="00215D81">
            <w:pPr>
              <w:spacing w:after="0"/>
              <w:jc w:val="cente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85193F">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24A6F32F" w14:textId="1AE07BCD" w:rsidR="00727431" w:rsidRPr="009A4C41" w:rsidRDefault="006B1A3C" w:rsidP="0085193F">
            <w:pPr>
              <w:spacing w:after="0"/>
              <w:jc w:val="left"/>
            </w:pPr>
            <w:r>
              <w:t>29/12/2021</w:t>
            </w:r>
          </w:p>
        </w:tc>
        <w:tc>
          <w:tcPr>
            <w:tcW w:w="3095" w:type="dxa"/>
            <w:vAlign w:val="center"/>
          </w:tcPr>
          <w:p w14:paraId="33CC2B2A" w14:textId="6B44C9E9" w:rsidR="00727431" w:rsidRPr="009A4C41" w:rsidRDefault="006B1A3C" w:rsidP="0085193F">
            <w:pPr>
              <w:spacing w:after="0"/>
              <w:jc w:val="left"/>
              <w:cnfStyle w:val="000000000000" w:firstRow="0" w:lastRow="0" w:firstColumn="0" w:lastColumn="0" w:oddVBand="0" w:evenVBand="0" w:oddHBand="0" w:evenHBand="0" w:firstRowFirstColumn="0" w:firstRowLastColumn="0" w:lastRowFirstColumn="0" w:lastRowLastColumn="0"/>
            </w:pPr>
            <w:r>
              <w:t>Fork project về và thêm collaborator</w:t>
            </w:r>
          </w:p>
        </w:tc>
        <w:tc>
          <w:tcPr>
            <w:tcW w:w="895" w:type="dxa"/>
            <w:vAlign w:val="center"/>
          </w:tcPr>
          <w:p w14:paraId="3AA0C2F9" w14:textId="28A104B0" w:rsidR="00727431" w:rsidRPr="009A4C41" w:rsidRDefault="005F5B85" w:rsidP="0085193F">
            <w:pPr>
              <w:spacing w:after="0"/>
              <w:jc w:val="left"/>
              <w:cnfStyle w:val="000000000000" w:firstRow="0" w:lastRow="0" w:firstColumn="0" w:lastColumn="0" w:oddVBand="0" w:evenVBand="0" w:oddHBand="0" w:evenHBand="0" w:firstRowFirstColumn="0" w:firstRowLastColumn="0" w:lastRowFirstColumn="0" w:lastRowLastColumn="0"/>
            </w:pPr>
            <w:r>
              <w:t>0.</w:t>
            </w:r>
            <w:r w:rsidR="00F05C9B">
              <w:t>1</w:t>
            </w:r>
          </w:p>
        </w:tc>
        <w:tc>
          <w:tcPr>
            <w:tcW w:w="1620" w:type="dxa"/>
            <w:vAlign w:val="center"/>
          </w:tcPr>
          <w:p w14:paraId="4464A6B2" w14:textId="14DCD16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c>
          <w:tcPr>
            <w:tcW w:w="1625" w:type="dxa"/>
            <w:vAlign w:val="center"/>
          </w:tcPr>
          <w:p w14:paraId="645BC524" w14:textId="5C045D1B" w:rsidR="00727431" w:rsidRPr="009A4C41" w:rsidRDefault="00F05C9B"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39FEF1C1" w14:textId="77777777" w:rsidTr="0085193F">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30ADD793" w14:textId="4166C2F3" w:rsidR="00727431" w:rsidRPr="009A4C41" w:rsidRDefault="001940E5" w:rsidP="0085193F">
            <w:pPr>
              <w:spacing w:after="0"/>
              <w:jc w:val="left"/>
            </w:pPr>
            <w:r>
              <w:t>0</w:t>
            </w:r>
            <w:r w:rsidR="00E154E1">
              <w:t>2</w:t>
            </w:r>
            <w:r w:rsidR="00000214">
              <w:t>/01/2022</w:t>
            </w:r>
          </w:p>
        </w:tc>
        <w:tc>
          <w:tcPr>
            <w:tcW w:w="3095" w:type="dxa"/>
            <w:vAlign w:val="center"/>
          </w:tcPr>
          <w:p w14:paraId="1833F08E" w14:textId="3F4149A7" w:rsidR="00727431" w:rsidRPr="009A4C41" w:rsidRDefault="00000214"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nghiêm trọng</w:t>
            </w:r>
          </w:p>
        </w:tc>
        <w:tc>
          <w:tcPr>
            <w:tcW w:w="895" w:type="dxa"/>
            <w:vAlign w:val="center"/>
          </w:tcPr>
          <w:p w14:paraId="1BA03C5F" w14:textId="30F41089"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0.1.1</w:t>
            </w:r>
          </w:p>
        </w:tc>
        <w:tc>
          <w:tcPr>
            <w:tcW w:w="1620" w:type="dxa"/>
            <w:vAlign w:val="center"/>
          </w:tcPr>
          <w:p w14:paraId="6D38D89C" w14:textId="15D9FD0C"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Trần</w:t>
            </w:r>
          </w:p>
        </w:tc>
        <w:tc>
          <w:tcPr>
            <w:tcW w:w="1625" w:type="dxa"/>
            <w:vAlign w:val="center"/>
          </w:tcPr>
          <w:p w14:paraId="38DAB92E" w14:textId="68F83A1B" w:rsidR="00727431" w:rsidRPr="009A4C41" w:rsidRDefault="003F07F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55EA5D4F" w14:textId="77777777" w:rsidTr="0085193F">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048D3D01" w14:textId="15E5348F" w:rsidR="00727431" w:rsidRPr="009A4C41" w:rsidRDefault="00E154E1" w:rsidP="0085193F">
            <w:pPr>
              <w:spacing w:after="0"/>
              <w:jc w:val="left"/>
            </w:pPr>
            <w:r>
              <w:t>08/01/2022</w:t>
            </w:r>
          </w:p>
        </w:tc>
        <w:tc>
          <w:tcPr>
            <w:tcW w:w="3095" w:type="dxa"/>
            <w:vAlign w:val="center"/>
          </w:tcPr>
          <w:p w14:paraId="3969F235" w14:textId="3B3A4A11" w:rsidR="00727431" w:rsidRPr="009A4C41" w:rsidRDefault="00E154E1" w:rsidP="0085193F">
            <w:pPr>
              <w:spacing w:after="0"/>
              <w:jc w:val="left"/>
              <w:cnfStyle w:val="000000000000" w:firstRow="0" w:lastRow="0" w:firstColumn="0" w:lastColumn="0" w:oddVBand="0" w:evenVBand="0" w:oddHBand="0" w:evenHBand="0" w:firstRowFirstColumn="0" w:firstRowLastColumn="0" w:lastRowFirstColumn="0" w:lastRowLastColumn="0"/>
            </w:pPr>
            <w:r>
              <w:t>Thêm tính năng tạo CLI cho class</w:t>
            </w:r>
          </w:p>
        </w:tc>
        <w:tc>
          <w:tcPr>
            <w:tcW w:w="895" w:type="dxa"/>
            <w:vAlign w:val="center"/>
          </w:tcPr>
          <w:p w14:paraId="307DA07D" w14:textId="77BE5556" w:rsidR="00727431" w:rsidRPr="009A4C41" w:rsidRDefault="00E154E1" w:rsidP="0085193F">
            <w:pPr>
              <w:spacing w:after="0"/>
              <w:jc w:val="left"/>
              <w:cnfStyle w:val="000000000000" w:firstRow="0" w:lastRow="0" w:firstColumn="0" w:lastColumn="0" w:oddVBand="0" w:evenVBand="0" w:oddHBand="0" w:evenHBand="0" w:firstRowFirstColumn="0" w:firstRowLastColumn="0" w:lastRowFirstColumn="0" w:lastRowLastColumn="0"/>
            </w:pPr>
            <w:r>
              <w:t>0.2</w:t>
            </w:r>
          </w:p>
        </w:tc>
        <w:tc>
          <w:tcPr>
            <w:tcW w:w="1620" w:type="dxa"/>
            <w:vAlign w:val="center"/>
          </w:tcPr>
          <w:p w14:paraId="5E82AEF4" w14:textId="3B8BEA79"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Khánh Nam</w:t>
            </w:r>
          </w:p>
        </w:tc>
        <w:tc>
          <w:tcPr>
            <w:tcW w:w="1625" w:type="dxa"/>
            <w:vAlign w:val="center"/>
          </w:tcPr>
          <w:p w14:paraId="567EB4C9" w14:textId="3ACC3584" w:rsidR="00727431" w:rsidRPr="009A4C41" w:rsidRDefault="00215D81"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r w:rsidR="009A4C41" w:rsidRPr="009A4C41" w14:paraId="487E2E70" w14:textId="77777777" w:rsidTr="0085193F">
        <w:trPr>
          <w:trHeight w:val="752"/>
        </w:trPr>
        <w:tc>
          <w:tcPr>
            <w:cnfStyle w:val="001000000000" w:firstRow="0" w:lastRow="0" w:firstColumn="1" w:lastColumn="0" w:oddVBand="0" w:evenVBand="0" w:oddHBand="0" w:evenHBand="0" w:firstRowFirstColumn="0" w:firstRowLastColumn="0" w:lastRowFirstColumn="0" w:lastRowLastColumn="0"/>
            <w:tcW w:w="1495" w:type="dxa"/>
            <w:vAlign w:val="center"/>
          </w:tcPr>
          <w:p w14:paraId="1B0A74D2" w14:textId="652AE243" w:rsidR="00727431" w:rsidRPr="009A4C41" w:rsidRDefault="00763FFE" w:rsidP="0085193F">
            <w:pPr>
              <w:spacing w:after="0"/>
              <w:jc w:val="left"/>
            </w:pPr>
            <w:r>
              <w:t>10/01/2022</w:t>
            </w:r>
          </w:p>
        </w:tc>
        <w:tc>
          <w:tcPr>
            <w:tcW w:w="3095" w:type="dxa"/>
            <w:vAlign w:val="center"/>
          </w:tcPr>
          <w:p w14:paraId="7B305CF3" w14:textId="2F53EF88" w:rsidR="00727431" w:rsidRPr="009A4C41" w:rsidRDefault="00763FFE" w:rsidP="0085193F">
            <w:pPr>
              <w:spacing w:after="0"/>
              <w:jc w:val="left"/>
              <w:cnfStyle w:val="000000000000" w:firstRow="0" w:lastRow="0" w:firstColumn="0" w:lastColumn="0" w:oddVBand="0" w:evenVBand="0" w:oddHBand="0" w:evenHBand="0" w:firstRowFirstColumn="0" w:firstRowLastColumn="0" w:lastRowFirstColumn="0" w:lastRowLastColumn="0"/>
            </w:pPr>
            <w:r>
              <w:t>Sửa các lỗi liên quan đến CLI cho class</w:t>
            </w:r>
          </w:p>
        </w:tc>
        <w:tc>
          <w:tcPr>
            <w:tcW w:w="895" w:type="dxa"/>
            <w:vAlign w:val="center"/>
          </w:tcPr>
          <w:p w14:paraId="096ACD1E" w14:textId="6B929667" w:rsidR="00727431" w:rsidRPr="009A4C41" w:rsidRDefault="00763FFE" w:rsidP="0085193F">
            <w:pPr>
              <w:spacing w:after="0"/>
              <w:jc w:val="left"/>
              <w:cnfStyle w:val="000000000000" w:firstRow="0" w:lastRow="0" w:firstColumn="0" w:lastColumn="0" w:oddVBand="0" w:evenVBand="0" w:oddHBand="0" w:evenHBand="0" w:firstRowFirstColumn="0" w:firstRowLastColumn="0" w:lastRowFirstColumn="0" w:lastRowLastColumn="0"/>
            </w:pPr>
            <w:r>
              <w:t>0.2.1</w:t>
            </w:r>
          </w:p>
        </w:tc>
        <w:tc>
          <w:tcPr>
            <w:tcW w:w="1620" w:type="dxa"/>
            <w:vAlign w:val="center"/>
          </w:tcPr>
          <w:p w14:paraId="614BAEAB" w14:textId="6C635F61"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Cả team</w:t>
            </w:r>
          </w:p>
        </w:tc>
        <w:tc>
          <w:tcPr>
            <w:tcW w:w="1625" w:type="dxa"/>
            <w:vAlign w:val="center"/>
          </w:tcPr>
          <w:p w14:paraId="2F78CDDC" w14:textId="0FBDEA8B" w:rsidR="00727431" w:rsidRPr="009A4C41" w:rsidRDefault="004B224C" w:rsidP="0085193F">
            <w:pPr>
              <w:spacing w:after="0"/>
              <w:jc w:val="left"/>
              <w:cnfStyle w:val="000000000000" w:firstRow="0" w:lastRow="0" w:firstColumn="0" w:lastColumn="0" w:oddVBand="0" w:evenVBand="0" w:oddHBand="0" w:evenHBand="0" w:firstRowFirstColumn="0" w:firstRowLastColumn="0" w:lastRowFirstColumn="0" w:lastRowLastColumn="0"/>
            </w:pPr>
            <w:r>
              <w:t>Hoàng Nguyễn</w:t>
            </w:r>
          </w:p>
        </w:tc>
      </w:tr>
    </w:tbl>
    <w:p w14:paraId="68AF8ED9" w14:textId="77777777" w:rsidR="00F34A9B" w:rsidRDefault="00F34A9B" w:rsidP="005F37E7">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0" w:name="_Toc90500035"/>
      <w:r>
        <w:lastRenderedPageBreak/>
        <w:t>Giới thiệu dự án</w:t>
      </w:r>
      <w:bookmarkEnd w:id="0"/>
    </w:p>
    <w:p w14:paraId="1D0DE2F3" w14:textId="0770349E" w:rsidR="00587AEE" w:rsidRDefault="009E2E20" w:rsidP="009E2E20">
      <w:pPr>
        <w:pStyle w:val="u2"/>
      </w:pPr>
      <w:bookmarkStart w:id="1" w:name="_Toc90500036"/>
      <w:r>
        <w:t xml:space="preserve">Mô tả </w:t>
      </w:r>
      <w:r w:rsidR="00BA730B">
        <w:t>dự án</w:t>
      </w:r>
      <w:bookmarkEnd w:id="1"/>
    </w:p>
    <w:p w14:paraId="769F34E9" w14:textId="77602EB5" w:rsidR="00BA730B" w:rsidRPr="004029FA" w:rsidRDefault="00030508" w:rsidP="00BA730B">
      <w:r w:rsidRPr="004029FA">
        <w:t xml:space="preserve">Python Fire là một thư viện </w:t>
      </w:r>
      <w:r w:rsidR="00DF0B57" w:rsidRPr="004029FA">
        <w:t xml:space="preserve">có chức năng </w:t>
      </w:r>
      <w:r w:rsidRPr="004029FA">
        <w:t>tự động tạo giao diện dòng lệnh (CLI) từ</w:t>
      </w:r>
      <w:r w:rsidR="00DF0B57" w:rsidRPr="004029FA">
        <w:t xml:space="preserve"> bất kỳ</w:t>
      </w:r>
      <w:r w:rsidRPr="004029FA">
        <w:t xml:space="preserve"> Python</w:t>
      </w:r>
      <w:r w:rsidR="00DF0B57" w:rsidRPr="004029FA">
        <w:t xml:space="preserve"> object</w:t>
      </w:r>
      <w:r w:rsidRPr="004029FA">
        <w:t xml:space="preserve"> nào.</w:t>
      </w:r>
    </w:p>
    <w:p w14:paraId="292D8DFA" w14:textId="13904858" w:rsidR="00BA730B" w:rsidRDefault="00BA730B" w:rsidP="00BA730B">
      <w:pPr>
        <w:pStyle w:val="u2"/>
      </w:pPr>
      <w:bookmarkStart w:id="2" w:name="_Toc90500037"/>
      <w:r>
        <w:t>Công cụ quản lý</w:t>
      </w:r>
      <w:bookmarkEnd w:id="2"/>
    </w:p>
    <w:p w14:paraId="126A1A8F" w14:textId="10762E85"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p>
    <w:p w14:paraId="22420DD7" w14:textId="7135BCFE" w:rsidR="00DA5CCC" w:rsidRDefault="00372CA0" w:rsidP="00587AEE">
      <w:hyperlink r:id="rId16" w:history="1">
        <w:r w:rsidR="009418A4" w:rsidRPr="00C062AB">
          <w:rPr>
            <w:rStyle w:val="Siuktni"/>
          </w:rPr>
          <w:t>https://github.com/nvhoang55/python-fire.git</w:t>
        </w:r>
      </w:hyperlink>
    </w:p>
    <w:p w14:paraId="5E1510E8" w14:textId="23360A6C" w:rsidR="00A62F4F" w:rsidRDefault="00A62F4F" w:rsidP="00A62F4F">
      <w:pPr>
        <w:pStyle w:val="u1"/>
      </w:pPr>
      <w:bookmarkStart w:id="3" w:name="_Toc90500038"/>
      <w:r>
        <w:t>Các nhân sự tham gia dự án</w:t>
      </w:r>
      <w:bookmarkEnd w:id="3"/>
    </w:p>
    <w:p w14:paraId="416F62C7" w14:textId="068E44CF" w:rsidR="00587AEE" w:rsidRDefault="00587AEE" w:rsidP="00587AEE">
      <w:pPr>
        <w:pStyle w:val="u2"/>
      </w:pPr>
      <w:bookmarkStart w:id="4" w:name="_Toc90500039"/>
      <w:r>
        <w:t>Thông tin liên hệ phía khách hàng</w:t>
      </w:r>
      <w:bookmarkEnd w:id="4"/>
    </w:p>
    <w:p w14:paraId="1AF25E24" w14:textId="5EA5209B" w:rsidR="0058075C" w:rsidRPr="004029FA" w:rsidRDefault="0058075C" w:rsidP="004029FA">
      <w:pPr>
        <w:pStyle w:val="oancuaDanhsach"/>
        <w:numPr>
          <w:ilvl w:val="0"/>
          <w:numId w:val="41"/>
        </w:numPr>
      </w:pPr>
      <w:r w:rsidRPr="004029FA">
        <w:t xml:space="preserve">Anh </w:t>
      </w:r>
      <w:r w:rsidR="003A6F0E" w:rsidRPr="004029FA">
        <w:t>Elon Musk: kỹ sư, nhà tài phiệt, nhà phát minh, doanh nhân công nghệ và nhà từ thiện</w:t>
      </w:r>
    </w:p>
    <w:p w14:paraId="6E6E194E" w14:textId="23ACE226" w:rsidR="003A6F0E" w:rsidRDefault="002D4371" w:rsidP="004029FA">
      <w:pPr>
        <w:pStyle w:val="oancuaDanhsach"/>
        <w:numPr>
          <w:ilvl w:val="0"/>
          <w:numId w:val="41"/>
        </w:numPr>
      </w:pPr>
      <w:r w:rsidRPr="004029FA">
        <w:t xml:space="preserve">Ông Jeff Bezos: </w:t>
      </w:r>
      <w:r w:rsidR="004029FA" w:rsidRPr="004029FA">
        <w:t>doanh nhân, nhà tư bản công nghiệp, chủ sở hữu truyền thông và nhà đầu tư</w:t>
      </w:r>
    </w:p>
    <w:p w14:paraId="6C6E685D" w14:textId="77777777" w:rsidR="005903A6" w:rsidRDefault="00C21E4E" w:rsidP="005903A6">
      <w:pPr>
        <w:pStyle w:val="oancuaDanhsach"/>
        <w:numPr>
          <w:ilvl w:val="0"/>
          <w:numId w:val="41"/>
        </w:numPr>
      </w:pPr>
      <w:r>
        <w:t xml:space="preserve">Anh </w:t>
      </w:r>
      <w:r w:rsidRPr="00C21E4E">
        <w:t>Mark Zuckerberg</w:t>
      </w:r>
      <w:r>
        <w:t xml:space="preserve">: </w:t>
      </w:r>
      <w:r w:rsidR="005903A6" w:rsidRPr="005903A6">
        <w:t>nhà lập trình máy tính người Mỹ kiêm doanh nhân mảng công nghệ Internet</w:t>
      </w:r>
    </w:p>
    <w:p w14:paraId="4CBCC0FE" w14:textId="77777777" w:rsidR="00390604" w:rsidRPr="005903A6" w:rsidRDefault="00390604" w:rsidP="00390604"/>
    <w:p w14:paraId="55399DF3" w14:textId="696C3A64" w:rsidR="00EC4617" w:rsidRPr="00EC4617" w:rsidRDefault="00587AEE" w:rsidP="00EC4617">
      <w:pPr>
        <w:pStyle w:val="u2"/>
      </w:pPr>
      <w:bookmarkStart w:id="5" w:name="_Toc90500040"/>
      <w:r>
        <w:t xml:space="preserve">Thông tin </w:t>
      </w:r>
      <w:r w:rsidR="003E1613">
        <w:t>thành viên nhóm</w:t>
      </w:r>
      <w:bookmarkEnd w:id="5"/>
    </w:p>
    <w:tbl>
      <w:tblPr>
        <w:tblStyle w:val="BangLi4-Nhnmanh2"/>
        <w:tblW w:w="5000" w:type="pct"/>
        <w:jc w:val="center"/>
        <w:tblLook w:val="0620" w:firstRow="1" w:lastRow="0" w:firstColumn="0" w:lastColumn="0" w:noHBand="1" w:noVBand="1"/>
      </w:tblPr>
      <w:tblGrid>
        <w:gridCol w:w="4385"/>
        <w:gridCol w:w="4385"/>
      </w:tblGrid>
      <w:tr w:rsidR="009E08E6" w14:paraId="45133025" w14:textId="77777777" w:rsidTr="00DA1382">
        <w:trPr>
          <w:cnfStyle w:val="100000000000" w:firstRow="1" w:lastRow="0" w:firstColumn="0" w:lastColumn="0" w:oddVBand="0" w:evenVBand="0" w:oddHBand="0" w:evenHBand="0" w:firstRowFirstColumn="0" w:firstRowLastColumn="0" w:lastRowFirstColumn="0" w:lastRowLastColumn="0"/>
          <w:trHeight w:val="361"/>
          <w:jc w:val="center"/>
        </w:trPr>
        <w:tc>
          <w:tcPr>
            <w:tcW w:w="2500" w:type="pct"/>
            <w:vAlign w:val="center"/>
          </w:tcPr>
          <w:p w14:paraId="2A679743" w14:textId="07EBBA0F" w:rsidR="005903A6" w:rsidRDefault="00697D7C" w:rsidP="00C12F4F">
            <w:pPr>
              <w:spacing w:after="0" w:line="240" w:lineRule="auto"/>
              <w:jc w:val="center"/>
            </w:pPr>
            <w:r>
              <w:t>Họ và tên</w:t>
            </w:r>
          </w:p>
        </w:tc>
        <w:tc>
          <w:tcPr>
            <w:tcW w:w="2500" w:type="pct"/>
            <w:vAlign w:val="center"/>
          </w:tcPr>
          <w:p w14:paraId="6322B1FD" w14:textId="4A30C164" w:rsidR="005903A6" w:rsidRDefault="00697D7C" w:rsidP="00C12F4F">
            <w:pPr>
              <w:spacing w:after="0" w:line="240" w:lineRule="auto"/>
              <w:jc w:val="center"/>
            </w:pPr>
            <w:r>
              <w:t>MSSV</w:t>
            </w:r>
          </w:p>
        </w:tc>
      </w:tr>
      <w:tr w:rsidR="009E08E6" w14:paraId="48C9D44F" w14:textId="77777777" w:rsidTr="00DA1382">
        <w:trPr>
          <w:trHeight w:val="362"/>
          <w:jc w:val="center"/>
        </w:trPr>
        <w:tc>
          <w:tcPr>
            <w:tcW w:w="2500" w:type="pct"/>
            <w:vAlign w:val="center"/>
          </w:tcPr>
          <w:p w14:paraId="0C2AD13D" w14:textId="0A50443A" w:rsidR="005903A6" w:rsidRDefault="00697D7C" w:rsidP="00C12F4F">
            <w:pPr>
              <w:spacing w:after="0" w:line="240" w:lineRule="auto"/>
              <w:jc w:val="left"/>
            </w:pPr>
            <w:r>
              <w:t>Nguyễn Việt Hoàng</w:t>
            </w:r>
          </w:p>
        </w:tc>
        <w:tc>
          <w:tcPr>
            <w:tcW w:w="2500" w:type="pct"/>
            <w:vAlign w:val="center"/>
          </w:tcPr>
          <w:p w14:paraId="61A9C3CF" w14:textId="0D06B584" w:rsidR="005903A6" w:rsidRDefault="00697D7C" w:rsidP="009A02ED">
            <w:pPr>
              <w:spacing w:after="0" w:line="240" w:lineRule="auto"/>
              <w:jc w:val="center"/>
            </w:pPr>
            <w:r>
              <w:t>20176020</w:t>
            </w:r>
          </w:p>
        </w:tc>
      </w:tr>
      <w:tr w:rsidR="009E08E6" w14:paraId="0F022BB8" w14:textId="77777777" w:rsidTr="00DA1382">
        <w:trPr>
          <w:trHeight w:val="361"/>
          <w:jc w:val="center"/>
        </w:trPr>
        <w:tc>
          <w:tcPr>
            <w:tcW w:w="2500" w:type="pct"/>
            <w:vAlign w:val="center"/>
          </w:tcPr>
          <w:p w14:paraId="01E2BB10" w14:textId="5FDC1ECB" w:rsidR="005903A6" w:rsidRDefault="00234CDA" w:rsidP="00C12F4F">
            <w:pPr>
              <w:spacing w:after="0" w:line="240" w:lineRule="auto"/>
              <w:jc w:val="left"/>
            </w:pPr>
            <w:r>
              <w:t>Trần Lê Hoàng</w:t>
            </w:r>
          </w:p>
        </w:tc>
        <w:tc>
          <w:tcPr>
            <w:tcW w:w="2500" w:type="pct"/>
            <w:vAlign w:val="center"/>
          </w:tcPr>
          <w:p w14:paraId="722EF88D" w14:textId="2D774A75" w:rsidR="005903A6" w:rsidRDefault="00234CDA" w:rsidP="009A02ED">
            <w:pPr>
              <w:spacing w:after="0" w:line="240" w:lineRule="auto"/>
              <w:jc w:val="center"/>
            </w:pPr>
            <w:r>
              <w:t>20176023</w:t>
            </w:r>
          </w:p>
        </w:tc>
      </w:tr>
      <w:tr w:rsidR="009E08E6" w14:paraId="201693F3" w14:textId="77777777" w:rsidTr="00DA1382">
        <w:trPr>
          <w:trHeight w:val="362"/>
          <w:jc w:val="center"/>
        </w:trPr>
        <w:tc>
          <w:tcPr>
            <w:tcW w:w="2500" w:type="pct"/>
            <w:vAlign w:val="center"/>
          </w:tcPr>
          <w:p w14:paraId="6153EB03" w14:textId="662AEEA5" w:rsidR="005903A6" w:rsidRDefault="00234CDA" w:rsidP="00C12F4F">
            <w:pPr>
              <w:spacing w:after="0" w:line="240" w:lineRule="auto"/>
              <w:jc w:val="left"/>
            </w:pPr>
            <w:r>
              <w:t>Phạm Khánh Nam</w:t>
            </w:r>
          </w:p>
        </w:tc>
        <w:tc>
          <w:tcPr>
            <w:tcW w:w="2500" w:type="pct"/>
            <w:vAlign w:val="center"/>
          </w:tcPr>
          <w:p w14:paraId="6B6BC2A1" w14:textId="394C0AD3" w:rsidR="005903A6" w:rsidRDefault="00234CDA" w:rsidP="009A02ED">
            <w:pPr>
              <w:spacing w:after="0" w:line="240" w:lineRule="auto"/>
              <w:jc w:val="center"/>
            </w:pPr>
            <w:r>
              <w:t>20148980</w:t>
            </w:r>
          </w:p>
        </w:tc>
      </w:tr>
    </w:tbl>
    <w:p w14:paraId="028307F1" w14:textId="77777777" w:rsidR="005903A6" w:rsidRPr="005903A6" w:rsidRDefault="005903A6" w:rsidP="005903A6"/>
    <w:p w14:paraId="1E7F1130" w14:textId="3C0E60F1" w:rsidR="00587AEE" w:rsidRDefault="00587AEE" w:rsidP="00587AEE">
      <w:pPr>
        <w:pStyle w:val="u2"/>
      </w:pPr>
      <w:bookmarkStart w:id="6" w:name="_Toc90500041"/>
      <w:r>
        <w:t>Phân chia vai trò của thành viên dự án và khách hàng</w:t>
      </w:r>
      <w:bookmarkEnd w:id="6"/>
    </w:p>
    <w:tbl>
      <w:tblPr>
        <w:tblStyle w:val="BangLi4-Nhnmanh2"/>
        <w:tblW w:w="5000" w:type="pct"/>
        <w:jc w:val="center"/>
        <w:tblCellMar>
          <w:top w:w="58" w:type="dxa"/>
          <w:bottom w:w="58" w:type="dxa"/>
        </w:tblCellMar>
        <w:tblLook w:val="0620" w:firstRow="1" w:lastRow="0" w:firstColumn="0" w:lastColumn="0" w:noHBand="1" w:noVBand="1"/>
      </w:tblPr>
      <w:tblGrid>
        <w:gridCol w:w="1940"/>
        <w:gridCol w:w="1438"/>
        <w:gridCol w:w="5392"/>
      </w:tblGrid>
      <w:tr w:rsidR="00E0628D" w14:paraId="13CF398D" w14:textId="77777777" w:rsidTr="00DA1382">
        <w:trPr>
          <w:cnfStyle w:val="100000000000" w:firstRow="1" w:lastRow="0" w:firstColumn="0" w:lastColumn="0" w:oddVBand="0" w:evenVBand="0" w:oddHBand="0" w:evenHBand="0" w:firstRowFirstColumn="0" w:firstRowLastColumn="0" w:lastRowFirstColumn="0" w:lastRowLastColumn="0"/>
          <w:trHeight w:val="297"/>
          <w:jc w:val="center"/>
        </w:trPr>
        <w:tc>
          <w:tcPr>
            <w:tcW w:w="1106" w:type="pct"/>
            <w:vAlign w:val="center"/>
          </w:tcPr>
          <w:p w14:paraId="0D51A8F7" w14:textId="5B96380B" w:rsidR="00E05723" w:rsidRDefault="00E05723" w:rsidP="00C12F4F">
            <w:pPr>
              <w:spacing w:after="0"/>
              <w:jc w:val="center"/>
            </w:pPr>
            <w:r>
              <w:t>Họ và tên</w:t>
            </w:r>
          </w:p>
        </w:tc>
        <w:tc>
          <w:tcPr>
            <w:tcW w:w="820" w:type="pct"/>
            <w:vAlign w:val="center"/>
          </w:tcPr>
          <w:p w14:paraId="10CBBD1D" w14:textId="40C26CFC" w:rsidR="00E05723" w:rsidRDefault="00E05723" w:rsidP="00C12F4F">
            <w:pPr>
              <w:spacing w:after="0"/>
              <w:jc w:val="center"/>
            </w:pPr>
            <w:r>
              <w:t>Vai trò</w:t>
            </w:r>
          </w:p>
        </w:tc>
        <w:tc>
          <w:tcPr>
            <w:tcW w:w="3074" w:type="pct"/>
            <w:vAlign w:val="center"/>
          </w:tcPr>
          <w:p w14:paraId="7322A98B" w14:textId="7990F908" w:rsidR="00E05723" w:rsidRDefault="00E05723" w:rsidP="00C12F4F">
            <w:pPr>
              <w:spacing w:after="0"/>
              <w:jc w:val="center"/>
            </w:pPr>
            <w:r>
              <w:t>Nhiệm vụ</w:t>
            </w:r>
          </w:p>
        </w:tc>
      </w:tr>
      <w:tr w:rsidR="00E0628D" w14:paraId="7AA4104C" w14:textId="77777777" w:rsidTr="00DA1382">
        <w:trPr>
          <w:jc w:val="center"/>
        </w:trPr>
        <w:tc>
          <w:tcPr>
            <w:tcW w:w="1106" w:type="pct"/>
            <w:vAlign w:val="center"/>
          </w:tcPr>
          <w:p w14:paraId="0FDF9A09" w14:textId="1F8E4AF8" w:rsidR="00E05723" w:rsidRDefault="00E05723" w:rsidP="00C12F4F">
            <w:pPr>
              <w:spacing w:after="0"/>
              <w:jc w:val="left"/>
            </w:pPr>
            <w:r>
              <w:t>Nguyễn Việt Hoàng</w:t>
            </w:r>
          </w:p>
        </w:tc>
        <w:tc>
          <w:tcPr>
            <w:tcW w:w="820" w:type="pct"/>
            <w:vAlign w:val="center"/>
          </w:tcPr>
          <w:p w14:paraId="10250D82" w14:textId="696CD616" w:rsidR="00E05723" w:rsidRDefault="00E05723" w:rsidP="00C12F4F">
            <w:pPr>
              <w:spacing w:after="0"/>
              <w:jc w:val="left"/>
            </w:pPr>
            <w:r>
              <w:t>Nhóm trưởng</w:t>
            </w:r>
          </w:p>
        </w:tc>
        <w:tc>
          <w:tcPr>
            <w:tcW w:w="3074" w:type="pct"/>
            <w:vAlign w:val="center"/>
          </w:tcPr>
          <w:p w14:paraId="25163640" w14:textId="117D42DF" w:rsidR="00284A5F" w:rsidRDefault="004E16C0" w:rsidP="00C12F4F">
            <w:pPr>
              <w:spacing w:after="0"/>
              <w:jc w:val="left"/>
            </w:pPr>
            <w:r>
              <w:t>Phân chia công việc</w:t>
            </w:r>
          </w:p>
          <w:p w14:paraId="7883FD94" w14:textId="5B569EC8" w:rsidR="00E05723" w:rsidRDefault="00E671AE" w:rsidP="00C12F4F">
            <w:pPr>
              <w:spacing w:after="0"/>
              <w:jc w:val="left"/>
            </w:pPr>
            <w:r>
              <w:t>Khảo sát dự án: tóm tắt về ứng dụng, thống kê mã nguồn</w:t>
            </w:r>
            <w:r w:rsidR="009B313D">
              <w:t>, kết quả chạy thử nghiệm, phạm vi dự án</w:t>
            </w:r>
          </w:p>
        </w:tc>
      </w:tr>
      <w:tr w:rsidR="00E0628D" w14:paraId="077D18A1" w14:textId="77777777" w:rsidTr="00DA1382">
        <w:trPr>
          <w:jc w:val="center"/>
        </w:trPr>
        <w:tc>
          <w:tcPr>
            <w:tcW w:w="1106" w:type="pct"/>
            <w:vAlign w:val="center"/>
          </w:tcPr>
          <w:p w14:paraId="0312256E" w14:textId="30DED7B3" w:rsidR="00E05723" w:rsidRDefault="00E05723" w:rsidP="00C12F4F">
            <w:pPr>
              <w:spacing w:after="0"/>
              <w:jc w:val="left"/>
            </w:pPr>
            <w:r>
              <w:t>Trần Lê Hoàng</w:t>
            </w:r>
          </w:p>
        </w:tc>
        <w:tc>
          <w:tcPr>
            <w:tcW w:w="820" w:type="pct"/>
            <w:vAlign w:val="center"/>
          </w:tcPr>
          <w:p w14:paraId="6A329D23" w14:textId="706B71F4" w:rsidR="00E05723" w:rsidRDefault="00E05723" w:rsidP="00C12F4F">
            <w:pPr>
              <w:spacing w:after="0"/>
              <w:jc w:val="left"/>
            </w:pPr>
            <w:r>
              <w:t>Thành viên</w:t>
            </w:r>
          </w:p>
        </w:tc>
        <w:tc>
          <w:tcPr>
            <w:tcW w:w="3074" w:type="pct"/>
            <w:vAlign w:val="center"/>
          </w:tcPr>
          <w:p w14:paraId="217E06A7" w14:textId="77777777" w:rsidR="00284A5F" w:rsidRDefault="009B313D" w:rsidP="00C12F4F">
            <w:pPr>
              <w:spacing w:after="0"/>
              <w:jc w:val="left"/>
            </w:pPr>
            <w:r>
              <w:t>Ước lượng chung: thời gian, rủi ro</w:t>
            </w:r>
          </w:p>
          <w:p w14:paraId="32C3400E" w14:textId="6F015746" w:rsidR="00E05723" w:rsidRDefault="002E4A96" w:rsidP="00C12F4F">
            <w:pPr>
              <w:spacing w:after="0"/>
              <w:jc w:val="left"/>
            </w:pPr>
            <w:r>
              <w:t>Đóng dự án</w:t>
            </w:r>
          </w:p>
        </w:tc>
      </w:tr>
      <w:tr w:rsidR="00E0628D" w14:paraId="12A0F2AC" w14:textId="77777777" w:rsidTr="00DA1382">
        <w:trPr>
          <w:jc w:val="center"/>
        </w:trPr>
        <w:tc>
          <w:tcPr>
            <w:tcW w:w="1106" w:type="pct"/>
            <w:vAlign w:val="center"/>
          </w:tcPr>
          <w:p w14:paraId="65268D29" w14:textId="7005AC11" w:rsidR="00E05723" w:rsidRDefault="00E05723" w:rsidP="00C12F4F">
            <w:pPr>
              <w:spacing w:after="0"/>
              <w:jc w:val="left"/>
            </w:pPr>
            <w:r>
              <w:t>Phạm Khánh Nam</w:t>
            </w:r>
          </w:p>
        </w:tc>
        <w:tc>
          <w:tcPr>
            <w:tcW w:w="820" w:type="pct"/>
            <w:vAlign w:val="center"/>
          </w:tcPr>
          <w:p w14:paraId="13025256" w14:textId="33D6332D" w:rsidR="00E05723" w:rsidRDefault="00E05723" w:rsidP="00C12F4F">
            <w:pPr>
              <w:spacing w:after="0"/>
              <w:jc w:val="left"/>
            </w:pPr>
            <w:r>
              <w:t>Thành viên</w:t>
            </w:r>
          </w:p>
        </w:tc>
        <w:tc>
          <w:tcPr>
            <w:tcW w:w="3074" w:type="pct"/>
            <w:vAlign w:val="center"/>
          </w:tcPr>
          <w:p w14:paraId="6598EF8B" w14:textId="77777777" w:rsidR="00284A5F" w:rsidRDefault="00BC6F35" w:rsidP="00C12F4F">
            <w:pPr>
              <w:spacing w:after="0"/>
              <w:jc w:val="left"/>
            </w:pPr>
            <w:r>
              <w:t>Ước lượng: giá thành, chất lượng</w:t>
            </w:r>
          </w:p>
          <w:p w14:paraId="5B1D6B0F" w14:textId="2CF59D1B" w:rsidR="00E05723" w:rsidRDefault="00BC6F35" w:rsidP="00C12F4F">
            <w:pPr>
              <w:spacing w:after="0"/>
              <w:jc w:val="left"/>
            </w:pPr>
            <w:r>
              <w:t>Thống kê tài liệu liên quan</w:t>
            </w:r>
          </w:p>
        </w:tc>
      </w:tr>
    </w:tbl>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u1"/>
      </w:pPr>
      <w:bookmarkStart w:id="7" w:name="_Toc90500042"/>
      <w:r>
        <w:lastRenderedPageBreak/>
        <w:t>Khảo sát dự án</w:t>
      </w:r>
      <w:bookmarkEnd w:id="7"/>
    </w:p>
    <w:p w14:paraId="6C97568B" w14:textId="18C7080E" w:rsidR="00BA42BC" w:rsidRDefault="00927469" w:rsidP="00A9178E">
      <w:pPr>
        <w:pStyle w:val="u2"/>
      </w:pPr>
      <w:bookmarkStart w:id="8" w:name="_Toc90500043"/>
      <w:r>
        <w:t>Tóm tắt về ứng dụng</w:t>
      </w:r>
      <w:bookmarkEnd w:id="8"/>
    </w:p>
    <w:p w14:paraId="42E092FA" w14:textId="696E0036" w:rsidR="00995FB7" w:rsidRDefault="00995FB7" w:rsidP="00995FB7">
      <w:pPr>
        <w:pStyle w:val="u3"/>
      </w:pPr>
      <w:r>
        <w:t>Ý nghĩa</w:t>
      </w:r>
    </w:p>
    <w:p w14:paraId="6C441DC4" w14:textId="30F8D968" w:rsidR="002D1A91" w:rsidRPr="002D1A91" w:rsidRDefault="002D1A91" w:rsidP="002D1A91">
      <w:pPr>
        <w:pStyle w:val="oancuaDanhsach"/>
        <w:numPr>
          <w:ilvl w:val="0"/>
          <w:numId w:val="40"/>
        </w:numPr>
      </w:pPr>
      <w:r w:rsidRPr="002D1A91">
        <w:t>Python / Google Fire là một thư viện mã nguồn mở được phát triển và duy trì bởi Google và nó được sử dụng phổ biến nhất để tạo giao diện dòng lệnh từ mã Python.</w:t>
      </w:r>
    </w:p>
    <w:p w14:paraId="79D75A76" w14:textId="5E4626E1" w:rsidR="00995FB7" w:rsidRDefault="00214CA2" w:rsidP="00372CA0">
      <w:pPr>
        <w:pStyle w:val="oancuaDanhsach"/>
        <w:numPr>
          <w:ilvl w:val="0"/>
          <w:numId w:val="40"/>
        </w:numPr>
      </w:pPr>
      <w:r>
        <w:t xml:space="preserve">Đây đồng thời </w:t>
      </w:r>
      <w:r w:rsidR="003520BA">
        <w:t>là một m</w:t>
      </w:r>
      <w:r w:rsidR="002D1A91">
        <w:t>odule</w:t>
      </w:r>
      <w:r w:rsidR="003520BA">
        <w:t xml:space="preserve"> có thể chuyển đổi mã Python thành giao diện dòng lệnh chỉ với một lệnh gọi. Nó là một thư viện có thể biến bất kỳ thành phần Python nào thành giao diện dòng lệnh một cách dễ dàng. </w:t>
      </w:r>
    </w:p>
    <w:p w14:paraId="1F762A86" w14:textId="4DB494CF" w:rsidR="003520BA" w:rsidRDefault="00FA7DCB" w:rsidP="00995FB7">
      <w:pPr>
        <w:pStyle w:val="oancuaDanhsach"/>
        <w:numPr>
          <w:ilvl w:val="0"/>
          <w:numId w:val="40"/>
        </w:numPr>
      </w:pPr>
      <w:r>
        <w:t xml:space="preserve">Python Fire </w:t>
      </w:r>
      <w:r w:rsidR="003520BA">
        <w:t xml:space="preserve">cũng có thể chuyển đổi một </w:t>
      </w:r>
      <w:r w:rsidR="00173E2E">
        <w:t xml:space="preserve">module </w:t>
      </w:r>
      <w:r w:rsidR="003520BA">
        <w:t>thành một giao diện dòng lệnh mà không cần biết mã nguồn của nó.</w:t>
      </w:r>
    </w:p>
    <w:p w14:paraId="4C007DC4" w14:textId="72A772AA" w:rsidR="00995FB7" w:rsidRDefault="003520BA" w:rsidP="003520BA">
      <w:pPr>
        <w:pStyle w:val="oancuaDanhsach"/>
        <w:numPr>
          <w:ilvl w:val="0"/>
          <w:numId w:val="40"/>
        </w:numPr>
      </w:pPr>
      <w:r>
        <w:t>Nó được gọi là Fire vì khi bạn gọi</w:t>
      </w:r>
      <w:r w:rsidR="004B5AD9">
        <w:t xml:space="preserve"> hàm</w:t>
      </w:r>
      <w:r>
        <w:t xml:space="preserve"> </w:t>
      </w:r>
      <w:r w:rsidR="004B5AD9">
        <w:t>f</w:t>
      </w:r>
      <w:r>
        <w:t>ire</w:t>
      </w:r>
      <w:r w:rsidR="004B5AD9">
        <w:t>(</w:t>
      </w:r>
      <w:r w:rsidR="001B2B7A">
        <w:t>…</w:t>
      </w:r>
      <w:r w:rsidR="004B5AD9">
        <w:t>)</w:t>
      </w:r>
      <w:r>
        <w:t xml:space="preserve">, nó sẽ </w:t>
      </w:r>
      <w:r w:rsidR="00CC1205">
        <w:t>“</w:t>
      </w:r>
      <w:r w:rsidR="002C4CC2">
        <w:t>fire off</w:t>
      </w:r>
      <w:r w:rsidR="00CC1205">
        <w:t>”</w:t>
      </w:r>
      <w:r>
        <w:t xml:space="preserve"> (thực hiện) lệnh của bạn.</w:t>
      </w:r>
    </w:p>
    <w:p w14:paraId="0D2B2CAB" w14:textId="5D877501" w:rsidR="00995FB7" w:rsidRDefault="00995FB7" w:rsidP="00995FB7">
      <w:pPr>
        <w:pStyle w:val="u3"/>
      </w:pPr>
      <w:r>
        <w:t>Tính năng cơ bản</w:t>
      </w:r>
    </w:p>
    <w:p w14:paraId="32D6768C" w14:textId="16B93617" w:rsidR="007F4E0A" w:rsidRDefault="007F4E0A" w:rsidP="007F4E0A">
      <w:pPr>
        <w:pStyle w:val="oancuaDanhsach"/>
        <w:numPr>
          <w:ilvl w:val="0"/>
          <w:numId w:val="40"/>
        </w:numPr>
      </w:pPr>
      <w:r>
        <w:t>Python Fire</w:t>
      </w:r>
      <w:r w:rsidR="005B2046">
        <w:t xml:space="preserve"> giúp</w:t>
      </w:r>
      <w:r>
        <w:t xml:space="preserve"> tạo CLI bằng Python</w:t>
      </w:r>
      <w:r w:rsidR="001120DF">
        <w:t xml:space="preserve"> một cách đơn giản</w:t>
      </w:r>
      <w:r>
        <w:t>.</w:t>
      </w:r>
    </w:p>
    <w:p w14:paraId="688EB3BF" w14:textId="021354ED" w:rsidR="007F4E0A" w:rsidRDefault="007F4E0A" w:rsidP="007F4E0A">
      <w:pPr>
        <w:pStyle w:val="oancuaDanhsach"/>
        <w:numPr>
          <w:ilvl w:val="0"/>
          <w:numId w:val="40"/>
        </w:numPr>
      </w:pPr>
      <w:r>
        <w:t xml:space="preserve">Python Fire hữu ích </w:t>
      </w:r>
      <w:r w:rsidR="00B67204">
        <w:t xml:space="preserve">trong việc </w:t>
      </w:r>
      <w:r>
        <w:t>phát triển và</w:t>
      </w:r>
      <w:r w:rsidR="000C5AFB">
        <w:t xml:space="preserve"> debug</w:t>
      </w:r>
      <w:r>
        <w:t xml:space="preserve"> mã Python.</w:t>
      </w:r>
    </w:p>
    <w:p w14:paraId="45928CE3" w14:textId="727C1BA8" w:rsidR="007F4E0A" w:rsidRDefault="007F4E0A" w:rsidP="007F4E0A">
      <w:pPr>
        <w:pStyle w:val="oancuaDanhsach"/>
        <w:numPr>
          <w:ilvl w:val="0"/>
          <w:numId w:val="40"/>
        </w:numPr>
      </w:pPr>
      <w:r>
        <w:t>Python Fire giúp khám phá mã hiện có hoặc biến mã của người khác thành CLI.</w:t>
      </w:r>
    </w:p>
    <w:p w14:paraId="2233CCE3" w14:textId="1E3DF38B" w:rsidR="007F4E0A" w:rsidRDefault="007F4E0A" w:rsidP="007F4E0A">
      <w:pPr>
        <w:pStyle w:val="oancuaDanhsach"/>
        <w:numPr>
          <w:ilvl w:val="0"/>
          <w:numId w:val="40"/>
        </w:numPr>
      </w:pPr>
      <w:r>
        <w:t>Python Fire giúp chuyển đổi giữa Bash và Python dễ dàng hơn.</w:t>
      </w:r>
    </w:p>
    <w:p w14:paraId="66C81C34" w14:textId="5693A2E7" w:rsidR="00927469" w:rsidRDefault="007F4E0A" w:rsidP="007F4E0A">
      <w:pPr>
        <w:pStyle w:val="oancuaDanhsach"/>
        <w:numPr>
          <w:ilvl w:val="0"/>
          <w:numId w:val="40"/>
        </w:numPr>
      </w:pPr>
      <w:r>
        <w:t>Python Fire làm cho việc sử dụng Python REPL dễ dàng hơn bằng cách thiết lập REPL với các</w:t>
      </w:r>
      <w:r w:rsidR="00CF7B1D">
        <w:t xml:space="preserve"> module</w:t>
      </w:r>
      <w:r>
        <w:t xml:space="preserve"> và </w:t>
      </w:r>
      <w:r w:rsidR="00AA15AA">
        <w:t xml:space="preserve">các </w:t>
      </w:r>
      <w:r>
        <w:t>biến đã</w:t>
      </w:r>
      <w:r w:rsidR="00AA15AA">
        <w:t xml:space="preserve"> import</w:t>
      </w:r>
      <w:r>
        <w:t xml:space="preserve"> và </w:t>
      </w:r>
      <w:r w:rsidR="00AA15AA">
        <w:t xml:space="preserve">khởi </w:t>
      </w:r>
      <w:r>
        <w:t>tạo.</w:t>
      </w:r>
    </w:p>
    <w:p w14:paraId="1ADF6D0D" w14:textId="431533EE" w:rsidR="00995FB7" w:rsidRPr="00E31559" w:rsidRDefault="00995FB7" w:rsidP="00995FB7">
      <w:pPr>
        <w:pStyle w:val="u3"/>
      </w:pPr>
      <w:r>
        <w:t>Từ khóa công nghệ</w:t>
      </w:r>
    </w:p>
    <w:p w14:paraId="268CBC35" w14:textId="64A4147B" w:rsidR="00927469" w:rsidRDefault="00121B4B" w:rsidP="00927469">
      <w:r>
        <w:t xml:space="preserve">Python, Shell, </w:t>
      </w:r>
      <w:r w:rsidR="00FE3AED">
        <w:t xml:space="preserve">CLI, Python REPL, Bash, </w:t>
      </w:r>
      <w:r w:rsidR="00097BFE">
        <w:t>…</w:t>
      </w:r>
    </w:p>
    <w:p w14:paraId="207C96C6" w14:textId="77777777" w:rsidR="00105DA1" w:rsidRPr="00927469" w:rsidRDefault="00105DA1" w:rsidP="00927469"/>
    <w:p w14:paraId="3FE1579F" w14:textId="40B5C1AA" w:rsidR="00CB1BA0" w:rsidRPr="00CB1BA0" w:rsidRDefault="00223405" w:rsidP="008B21DA">
      <w:pPr>
        <w:pStyle w:val="u2"/>
      </w:pPr>
      <w:bookmarkStart w:id="9" w:name="_Toc90500044"/>
      <w:r>
        <w:t>Thống kê</w:t>
      </w:r>
      <w:r w:rsidR="000F42AD">
        <w:t xml:space="preserve"> về mã nguồn</w:t>
      </w:r>
      <w:bookmarkEnd w:id="9"/>
    </w:p>
    <w:p w14:paraId="43B0502F" w14:textId="2EE42A06" w:rsidR="00C509E2" w:rsidRPr="00A06AB8" w:rsidRDefault="005D74CC" w:rsidP="00223405">
      <w:pPr>
        <w:pStyle w:val="oancuaDanhsach"/>
        <w:numPr>
          <w:ilvl w:val="0"/>
          <w:numId w:val="40"/>
        </w:numPr>
      </w:pPr>
      <w:r>
        <w:t>T</w:t>
      </w:r>
      <w:r w:rsidR="00C509E2" w:rsidRPr="00A06AB8">
        <w:t>ool hỗ trợ phân tích thông số mã nguồn</w:t>
      </w:r>
      <w:r w:rsidR="003A3707">
        <w:t xml:space="preserve">: </w:t>
      </w:r>
      <w:hyperlink r:id="rId17" w:history="1">
        <w:r w:rsidR="003A3707" w:rsidRPr="000102B2">
          <w:rPr>
            <w:rStyle w:val="Siuktni"/>
          </w:rPr>
          <w:t>SonarQube</w:t>
        </w:r>
      </w:hyperlink>
    </w:p>
    <w:p w14:paraId="4A9D32AC" w14:textId="5E357402" w:rsidR="00223405" w:rsidRPr="00A06AB8" w:rsidRDefault="00223405" w:rsidP="00223405">
      <w:pPr>
        <w:pStyle w:val="oancuaDanhsach"/>
        <w:numPr>
          <w:ilvl w:val="0"/>
          <w:numId w:val="40"/>
        </w:numPr>
      </w:pPr>
      <w:r w:rsidRPr="00A06AB8">
        <w:t>Số lượng file</w:t>
      </w:r>
    </w:p>
    <w:p w14:paraId="34A839D2" w14:textId="01BBA6F9" w:rsidR="00223405" w:rsidRPr="00A06AB8" w:rsidRDefault="00223405" w:rsidP="00C01F07">
      <w:pPr>
        <w:pStyle w:val="oancuaDanhsach"/>
        <w:numPr>
          <w:ilvl w:val="1"/>
          <w:numId w:val="40"/>
        </w:numPr>
      </w:pPr>
      <w:r w:rsidRPr="00A06AB8">
        <w:t>Số lượng dòng code</w:t>
      </w:r>
      <w:r w:rsidR="00675464">
        <w:t>: 6</w:t>
      </w:r>
      <w:r w:rsidR="00C54120">
        <w:t>,</w:t>
      </w:r>
      <w:r w:rsidR="00675464">
        <w:t>527</w:t>
      </w:r>
    </w:p>
    <w:p w14:paraId="56855A65" w14:textId="1701408D" w:rsidR="00C01F07" w:rsidRPr="00A06AB8" w:rsidRDefault="00C01F07" w:rsidP="00C01F07">
      <w:pPr>
        <w:pStyle w:val="oancuaDanhsach"/>
        <w:numPr>
          <w:ilvl w:val="1"/>
          <w:numId w:val="40"/>
        </w:numPr>
      </w:pPr>
      <w:r w:rsidRPr="00A06AB8">
        <w:t>Số lượng dòng chú thích</w:t>
      </w:r>
      <w:r w:rsidR="00675464">
        <w:t>: 3</w:t>
      </w:r>
      <w:r w:rsidR="00C54120">
        <w:t>,</w:t>
      </w:r>
      <w:r w:rsidR="00675464">
        <w:t>413</w:t>
      </w:r>
    </w:p>
    <w:p w14:paraId="1441976A" w14:textId="44AEF1D2" w:rsidR="00C01F07" w:rsidRDefault="00C01F07" w:rsidP="00C01F07">
      <w:pPr>
        <w:pStyle w:val="oancuaDanhsach"/>
        <w:numPr>
          <w:ilvl w:val="1"/>
          <w:numId w:val="40"/>
        </w:numPr>
      </w:pPr>
      <w:r w:rsidRPr="00A06AB8">
        <w:t xml:space="preserve">Độ phức tạp </w:t>
      </w:r>
      <w:r w:rsidR="00290676" w:rsidRPr="00A06AB8">
        <w:t>của file</w:t>
      </w:r>
      <w:r w:rsidR="003F7EAF">
        <w:t>:</w:t>
      </w:r>
    </w:p>
    <w:p w14:paraId="7460327B" w14:textId="0E3F4F01" w:rsidR="003F7EAF" w:rsidRDefault="003F7EAF" w:rsidP="00372CA0">
      <w:pPr>
        <w:pStyle w:val="oancuaDanhsach"/>
        <w:numPr>
          <w:ilvl w:val="2"/>
          <w:numId w:val="40"/>
        </w:numPr>
      </w:pPr>
      <w:r>
        <w:t>Cyclomatic Complexity: 1,365</w:t>
      </w:r>
    </w:p>
    <w:p w14:paraId="5AB74814" w14:textId="443A0AC3" w:rsidR="00C54120" w:rsidRPr="00A06AB8" w:rsidRDefault="00C54120" w:rsidP="00372CA0">
      <w:pPr>
        <w:pStyle w:val="oancuaDanhsach"/>
        <w:numPr>
          <w:ilvl w:val="2"/>
          <w:numId w:val="40"/>
        </w:numPr>
      </w:pPr>
      <w:r>
        <w:t>Cognitive Complexity: 1,193</w:t>
      </w:r>
    </w:p>
    <w:p w14:paraId="4FAD0714" w14:textId="771484B0" w:rsidR="00C01F07" w:rsidRPr="00A06AB8" w:rsidRDefault="00C01F07" w:rsidP="00223405">
      <w:pPr>
        <w:pStyle w:val="oancuaDanhsach"/>
        <w:numPr>
          <w:ilvl w:val="0"/>
          <w:numId w:val="40"/>
        </w:numPr>
      </w:pPr>
      <w:r w:rsidRPr="00A06AB8">
        <w:t>Số lượng hàm</w:t>
      </w:r>
      <w:r w:rsidR="00FB147D">
        <w:t>: 681</w:t>
      </w:r>
    </w:p>
    <w:p w14:paraId="50E3E4EA" w14:textId="77777777" w:rsidR="005F7D8E" w:rsidRDefault="00C01F07" w:rsidP="004A6FCF">
      <w:pPr>
        <w:pStyle w:val="oancuaDanhsach"/>
        <w:numPr>
          <w:ilvl w:val="0"/>
          <w:numId w:val="40"/>
        </w:numPr>
      </w:pPr>
      <w:r w:rsidRPr="00A06AB8">
        <w:t>Số lượng class</w:t>
      </w:r>
      <w:r w:rsidR="00FB147D">
        <w:t>: 111</w:t>
      </w:r>
      <w:r w:rsidR="00290676" w:rsidRPr="00A06AB8">
        <w:t>,</w:t>
      </w:r>
    </w:p>
    <w:p w14:paraId="40DF9E69" w14:textId="60382E1D" w:rsidR="004A6FCF" w:rsidRDefault="005F7D8E" w:rsidP="004A6FCF">
      <w:pPr>
        <w:pStyle w:val="oancuaDanhsach"/>
        <w:numPr>
          <w:ilvl w:val="0"/>
          <w:numId w:val="40"/>
        </w:numPr>
      </w:pPr>
      <w:r>
        <w:t>S</w:t>
      </w:r>
      <w:r w:rsidR="00290676" w:rsidRPr="00A06AB8">
        <w:t>ơ đồ phân cấp class</w:t>
      </w:r>
      <w:r w:rsidR="00A542E4">
        <w:t>:</w:t>
      </w:r>
    </w:p>
    <w:p w14:paraId="5600BABC" w14:textId="53EC49B0" w:rsidR="00A542E4" w:rsidRDefault="00BA3621" w:rsidP="00A2247F">
      <w:pPr>
        <w:jc w:val="center"/>
      </w:pPr>
      <w:r w:rsidRPr="00BA3621">
        <w:rPr>
          <w:noProof/>
        </w:rPr>
        <w:lastRenderedPageBreak/>
        <w:drawing>
          <wp:inline distT="0" distB="0" distL="0" distR="0" wp14:anchorId="2AD3D961" wp14:editId="07BE112D">
            <wp:extent cx="5575300" cy="2884805"/>
            <wp:effectExtent l="76200" t="76200" r="139700" b="12509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1B2E71" w14:textId="751FE7B3" w:rsidR="0055251B" w:rsidRDefault="0055251B" w:rsidP="00A2247F">
      <w:pPr>
        <w:jc w:val="center"/>
      </w:pPr>
      <w:r w:rsidRPr="0055251B">
        <w:rPr>
          <w:noProof/>
        </w:rPr>
        <w:drawing>
          <wp:inline distT="0" distB="0" distL="0" distR="0" wp14:anchorId="6408AAAC" wp14:editId="690FFEBA">
            <wp:extent cx="5575300" cy="1019810"/>
            <wp:effectExtent l="76200" t="76200" r="139700" b="14224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1019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426CA7" w14:textId="77777777" w:rsidR="0018489F" w:rsidRDefault="0018489F" w:rsidP="00A2247F">
      <w:pPr>
        <w:jc w:val="center"/>
      </w:pPr>
      <w:r w:rsidRPr="0018489F">
        <w:rPr>
          <w:noProof/>
        </w:rPr>
        <w:drawing>
          <wp:inline distT="0" distB="0" distL="0" distR="0" wp14:anchorId="2C74F56D" wp14:editId="48C5F56D">
            <wp:extent cx="5575300" cy="1659255"/>
            <wp:effectExtent l="76200" t="76200" r="139700" b="13144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1659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259B5A" w14:textId="1434A5AC" w:rsidR="0018489F" w:rsidRDefault="0018489F" w:rsidP="0018489F">
      <w:pPr>
        <w:pStyle w:val="Chuthich"/>
      </w:pPr>
      <w:r>
        <w:t xml:space="preserve">Hình </w:t>
      </w:r>
      <w:r w:rsidR="000102B2">
        <w:t>1</w:t>
      </w:r>
      <w:r>
        <w:t>. Sơ đồ phân cấp Class</w:t>
      </w:r>
    </w:p>
    <w:p w14:paraId="37282B69" w14:textId="1C1EF28F" w:rsidR="00D00288" w:rsidRDefault="00D00288" w:rsidP="00A542E4"/>
    <w:p w14:paraId="6C629DA6" w14:textId="77777777" w:rsidR="008B21DA" w:rsidRDefault="008B21DA" w:rsidP="008B21DA">
      <w:pPr>
        <w:keepNext/>
        <w:jc w:val="center"/>
      </w:pPr>
      <w:r w:rsidRPr="008B21DA">
        <w:rPr>
          <w:noProof/>
        </w:rPr>
        <w:lastRenderedPageBreak/>
        <w:drawing>
          <wp:inline distT="0" distB="0" distL="0" distR="0" wp14:anchorId="4E040AA1" wp14:editId="28279B05">
            <wp:extent cx="3277057" cy="2724530"/>
            <wp:effectExtent l="76200" t="76200" r="133350" b="133350"/>
            <wp:docPr id="8" name="Hình ảnh 8"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descr="Ảnh có chứa bàn&#10;&#10;Mô tả được tạo tự động"/>
                    <pic:cNvPicPr/>
                  </pic:nvPicPr>
                  <pic:blipFill>
                    <a:blip r:embed="rId21"/>
                    <a:stretch>
                      <a:fillRect/>
                    </a:stretch>
                  </pic:blipFill>
                  <pic:spPr>
                    <a:xfrm>
                      <a:off x="0" y="0"/>
                      <a:ext cx="3277057" cy="2724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5629174" w14:textId="5DB8C3EA" w:rsidR="008B21DA" w:rsidRPr="00A06AB8" w:rsidRDefault="008B21DA" w:rsidP="008B21DA">
      <w:pPr>
        <w:pStyle w:val="Chuthich"/>
      </w:pPr>
      <w:r>
        <w:t xml:space="preserve">Hình </w:t>
      </w:r>
      <w:fldSimple w:instr=" SEQ Hình \* ARABIC ">
        <w:r w:rsidR="0018489F">
          <w:rPr>
            <w:noProof/>
          </w:rPr>
          <w:t>2</w:t>
        </w:r>
      </w:fldSimple>
      <w:r>
        <w:t xml:space="preserve">. </w:t>
      </w:r>
      <w:r w:rsidR="004B6953">
        <w:t>Thống kê mã nguồn</w:t>
      </w:r>
      <w:r w:rsidR="00E752DF">
        <w:t xml:space="preserve"> từ SonaeQube</w:t>
      </w:r>
    </w:p>
    <w:p w14:paraId="4D38759C" w14:textId="3CF55F2D" w:rsidR="000F42AD" w:rsidRPr="000F42AD" w:rsidRDefault="000F42AD" w:rsidP="000F42AD">
      <w:pPr>
        <w:pStyle w:val="u2"/>
      </w:pPr>
      <w:bookmarkStart w:id="10" w:name="_Toc90500045"/>
      <w:r>
        <w:t>Thống kê về hợp tác</w:t>
      </w:r>
      <w:bookmarkEnd w:id="10"/>
    </w:p>
    <w:p w14:paraId="2DFF37F7" w14:textId="243F0ECD" w:rsidR="00C179B2" w:rsidRPr="00EA3F46" w:rsidRDefault="000F42AD" w:rsidP="00223405">
      <w:pPr>
        <w:pStyle w:val="oancuaDanhsach"/>
        <w:numPr>
          <w:ilvl w:val="0"/>
          <w:numId w:val="40"/>
        </w:numPr>
      </w:pPr>
      <w:r w:rsidRPr="00EA3F46">
        <w:t>Số lượng collaborator tham dự (của dự án gốc)</w:t>
      </w:r>
      <w:r w:rsidR="00EA3F46" w:rsidRPr="00EA3F46">
        <w:t>: 45</w:t>
      </w:r>
    </w:p>
    <w:p w14:paraId="052824D9" w14:textId="3937E9C9" w:rsidR="000F42AD" w:rsidRPr="00EA3F46" w:rsidRDefault="000F42AD" w:rsidP="00223405">
      <w:pPr>
        <w:pStyle w:val="oancuaDanhsach"/>
        <w:numPr>
          <w:ilvl w:val="0"/>
          <w:numId w:val="40"/>
        </w:numPr>
      </w:pPr>
      <w:r w:rsidRPr="00EA3F46">
        <w:t>Số lượt commit</w:t>
      </w:r>
      <w:r w:rsidR="00EA3F46">
        <w:t xml:space="preserve">: </w:t>
      </w:r>
      <w:r w:rsidR="00E073DD">
        <w:t>259</w:t>
      </w:r>
    </w:p>
    <w:p w14:paraId="76C23A30" w14:textId="5F5955B9" w:rsidR="000F42AD" w:rsidRPr="00EA3F46" w:rsidRDefault="000F42AD" w:rsidP="00223405">
      <w:pPr>
        <w:pStyle w:val="oancuaDanhsach"/>
        <w:numPr>
          <w:ilvl w:val="0"/>
          <w:numId w:val="40"/>
        </w:numPr>
      </w:pPr>
      <w:r w:rsidRPr="00EA3F46">
        <w:t>Số branch</w:t>
      </w:r>
      <w:r w:rsidR="00E073DD">
        <w:t>: 5</w:t>
      </w:r>
    </w:p>
    <w:p w14:paraId="1D89ADE2" w14:textId="72686FBC" w:rsidR="00887EF8" w:rsidRDefault="00887EF8" w:rsidP="00887EF8">
      <w:pPr>
        <w:pStyle w:val="oancuaDanhsach"/>
        <w:numPr>
          <w:ilvl w:val="1"/>
          <w:numId w:val="40"/>
        </w:numPr>
      </w:pPr>
      <w:r w:rsidRPr="00EA3F46">
        <w:t>Thông tin về</w:t>
      </w:r>
      <w:r w:rsidR="00230289" w:rsidRPr="00EA3F46">
        <w:t xml:space="preserve"> 5 người tham gia dự án nguồn mở với số commit nhiều</w:t>
      </w:r>
      <w:r w:rsidRPr="00EA3F46">
        <w:t xml:space="preserve"> nhất</w:t>
      </w:r>
    </w:p>
    <w:tbl>
      <w:tblPr>
        <w:tblStyle w:val="BangLi4-Nhnmanh2"/>
        <w:tblW w:w="5000" w:type="pct"/>
        <w:jc w:val="center"/>
        <w:tblLook w:val="0620" w:firstRow="1" w:lastRow="0" w:firstColumn="0" w:lastColumn="0" w:noHBand="1" w:noVBand="1"/>
      </w:tblPr>
      <w:tblGrid>
        <w:gridCol w:w="1459"/>
        <w:gridCol w:w="1296"/>
        <w:gridCol w:w="4150"/>
        <w:gridCol w:w="1865"/>
      </w:tblGrid>
      <w:tr w:rsidR="00FB4E30" w14:paraId="415331AD" w14:textId="77777777" w:rsidTr="00DA1382">
        <w:trPr>
          <w:cnfStyle w:val="100000000000" w:firstRow="1" w:lastRow="0" w:firstColumn="0" w:lastColumn="0" w:oddVBand="0" w:evenVBand="0" w:oddHBand="0" w:evenHBand="0" w:firstRowFirstColumn="0" w:firstRowLastColumn="0" w:lastRowFirstColumn="0" w:lastRowLastColumn="0"/>
          <w:trHeight w:val="463"/>
          <w:jc w:val="center"/>
        </w:trPr>
        <w:tc>
          <w:tcPr>
            <w:tcW w:w="832" w:type="pct"/>
            <w:vAlign w:val="center"/>
          </w:tcPr>
          <w:p w14:paraId="3B1CB306" w14:textId="6AA6E4A3" w:rsidR="00FB4E30" w:rsidRDefault="00FB4E30" w:rsidP="00627F99">
            <w:pPr>
              <w:spacing w:after="0"/>
              <w:jc w:val="center"/>
            </w:pPr>
            <w:r>
              <w:t>Tên đầy đủ</w:t>
            </w:r>
          </w:p>
        </w:tc>
        <w:tc>
          <w:tcPr>
            <w:tcW w:w="739" w:type="pct"/>
            <w:vAlign w:val="center"/>
          </w:tcPr>
          <w:p w14:paraId="342D918D" w14:textId="5D11D864" w:rsidR="00FB4E30" w:rsidRDefault="00FB4E30" w:rsidP="00E61D13">
            <w:pPr>
              <w:spacing w:after="0"/>
              <w:jc w:val="center"/>
            </w:pPr>
            <w:r>
              <w:t>Số commit</w:t>
            </w:r>
          </w:p>
        </w:tc>
        <w:tc>
          <w:tcPr>
            <w:tcW w:w="2366" w:type="pct"/>
            <w:vAlign w:val="center"/>
          </w:tcPr>
          <w:p w14:paraId="570CC66B" w14:textId="0BBB86C3" w:rsidR="00FB4E30" w:rsidRDefault="00FB4E30" w:rsidP="00627F99">
            <w:pPr>
              <w:spacing w:after="0"/>
              <w:jc w:val="center"/>
            </w:pPr>
            <w:r>
              <w:t>Link tài khoản Github</w:t>
            </w:r>
          </w:p>
        </w:tc>
        <w:tc>
          <w:tcPr>
            <w:tcW w:w="1063" w:type="pct"/>
            <w:vAlign w:val="center"/>
          </w:tcPr>
          <w:p w14:paraId="2024DD86" w14:textId="4AF3B66A" w:rsidR="00FB4E30" w:rsidRDefault="00FB4E30" w:rsidP="00627F99">
            <w:pPr>
              <w:spacing w:after="0"/>
              <w:jc w:val="center"/>
            </w:pPr>
            <w:r>
              <w:t>Số repository có</w:t>
            </w:r>
          </w:p>
        </w:tc>
      </w:tr>
      <w:tr w:rsidR="00FB4E30" w14:paraId="16B986A7" w14:textId="77777777" w:rsidTr="00DA1382">
        <w:trPr>
          <w:trHeight w:val="555"/>
          <w:jc w:val="center"/>
        </w:trPr>
        <w:tc>
          <w:tcPr>
            <w:tcW w:w="832" w:type="pct"/>
            <w:vAlign w:val="center"/>
          </w:tcPr>
          <w:p w14:paraId="2FA58514" w14:textId="0F5EA070" w:rsidR="00FB4E30" w:rsidRDefault="00FB4E30" w:rsidP="00627F99">
            <w:pPr>
              <w:spacing w:after="0"/>
              <w:jc w:val="left"/>
            </w:pPr>
            <w:r w:rsidRPr="00050D9D">
              <w:t>David Bieber</w:t>
            </w:r>
          </w:p>
        </w:tc>
        <w:tc>
          <w:tcPr>
            <w:tcW w:w="739" w:type="pct"/>
            <w:vAlign w:val="center"/>
          </w:tcPr>
          <w:p w14:paraId="15C373A8" w14:textId="4A8E71E3" w:rsidR="00FB4E30" w:rsidRPr="00C729C1" w:rsidRDefault="00E61D13" w:rsidP="00E61D13">
            <w:pPr>
              <w:spacing w:after="0"/>
              <w:jc w:val="right"/>
            </w:pPr>
            <w:r>
              <w:t>165</w:t>
            </w:r>
          </w:p>
        </w:tc>
        <w:tc>
          <w:tcPr>
            <w:tcW w:w="2366" w:type="pct"/>
            <w:vAlign w:val="center"/>
          </w:tcPr>
          <w:p w14:paraId="7BEF11D3" w14:textId="7682DF75" w:rsidR="00FB4E30" w:rsidRDefault="00372CA0" w:rsidP="00627F99">
            <w:pPr>
              <w:spacing w:after="0"/>
              <w:jc w:val="left"/>
            </w:pPr>
            <w:hyperlink r:id="rId22" w:history="1">
              <w:r w:rsidR="00FB4E30" w:rsidRPr="00C729C1">
                <w:rPr>
                  <w:rStyle w:val="Siuktni"/>
                </w:rPr>
                <w:t>dbieber (David Bieber) (github.com)</w:t>
              </w:r>
            </w:hyperlink>
          </w:p>
        </w:tc>
        <w:tc>
          <w:tcPr>
            <w:tcW w:w="1063" w:type="pct"/>
            <w:vAlign w:val="center"/>
          </w:tcPr>
          <w:p w14:paraId="1D8BC962" w14:textId="38CA5965" w:rsidR="00FB4E30" w:rsidRDefault="00FB4E30" w:rsidP="00E61D13">
            <w:pPr>
              <w:spacing w:after="0"/>
              <w:jc w:val="right"/>
            </w:pPr>
            <w:r>
              <w:t>65</w:t>
            </w:r>
          </w:p>
        </w:tc>
      </w:tr>
      <w:tr w:rsidR="00FB4E30" w14:paraId="43699194" w14:textId="77777777" w:rsidTr="00DA1382">
        <w:trPr>
          <w:trHeight w:val="555"/>
          <w:jc w:val="center"/>
        </w:trPr>
        <w:tc>
          <w:tcPr>
            <w:tcW w:w="832" w:type="pct"/>
            <w:vAlign w:val="center"/>
          </w:tcPr>
          <w:p w14:paraId="666F642C" w14:textId="6E8A316B" w:rsidR="00FB4E30" w:rsidRDefault="00FB4E30" w:rsidP="00627F99">
            <w:pPr>
              <w:spacing w:after="0"/>
              <w:jc w:val="left"/>
            </w:pPr>
            <w:r w:rsidRPr="00AE4208">
              <w:t>Joe Chen</w:t>
            </w:r>
          </w:p>
        </w:tc>
        <w:tc>
          <w:tcPr>
            <w:tcW w:w="739" w:type="pct"/>
            <w:vAlign w:val="center"/>
          </w:tcPr>
          <w:p w14:paraId="1239C36E" w14:textId="71AA68C4" w:rsidR="00FB4E30" w:rsidRPr="00AE4208" w:rsidRDefault="00E61D13" w:rsidP="00E61D13">
            <w:pPr>
              <w:spacing w:after="0"/>
              <w:jc w:val="right"/>
            </w:pPr>
            <w:r>
              <w:t>28</w:t>
            </w:r>
          </w:p>
        </w:tc>
        <w:tc>
          <w:tcPr>
            <w:tcW w:w="2366" w:type="pct"/>
            <w:vAlign w:val="center"/>
          </w:tcPr>
          <w:p w14:paraId="5A62CBF7" w14:textId="642FA0D4" w:rsidR="00FB4E30" w:rsidRDefault="00372CA0" w:rsidP="00627F99">
            <w:pPr>
              <w:spacing w:after="0"/>
              <w:jc w:val="left"/>
            </w:pPr>
            <w:hyperlink r:id="rId23" w:history="1">
              <w:r w:rsidR="00FB4E30" w:rsidRPr="00AE4208">
                <w:rPr>
                  <w:color w:val="0000FF"/>
                  <w:u w:val="single"/>
                </w:rPr>
                <w:t>joejoevictor (Joe Chen) (github.com)</w:t>
              </w:r>
            </w:hyperlink>
          </w:p>
        </w:tc>
        <w:tc>
          <w:tcPr>
            <w:tcW w:w="1063" w:type="pct"/>
            <w:vAlign w:val="center"/>
          </w:tcPr>
          <w:p w14:paraId="1B37B6B9" w14:textId="40EF0F5C" w:rsidR="00FB4E30" w:rsidRDefault="00FB4E30" w:rsidP="00E61D13">
            <w:pPr>
              <w:spacing w:after="0"/>
              <w:jc w:val="right"/>
            </w:pPr>
            <w:r>
              <w:t>9</w:t>
            </w:r>
          </w:p>
        </w:tc>
      </w:tr>
      <w:tr w:rsidR="00FB4E30" w14:paraId="17785685" w14:textId="77777777" w:rsidTr="00DA1382">
        <w:trPr>
          <w:trHeight w:val="555"/>
          <w:jc w:val="center"/>
        </w:trPr>
        <w:tc>
          <w:tcPr>
            <w:tcW w:w="832" w:type="pct"/>
            <w:vAlign w:val="center"/>
          </w:tcPr>
          <w:p w14:paraId="4402A159" w14:textId="7EBDF217" w:rsidR="00FB4E30" w:rsidRDefault="00FB4E30" w:rsidP="00627F99">
            <w:pPr>
              <w:spacing w:after="0"/>
              <w:jc w:val="left"/>
            </w:pPr>
            <w:r w:rsidRPr="00AE4208">
              <w:t>Jacob Austin</w:t>
            </w:r>
          </w:p>
        </w:tc>
        <w:tc>
          <w:tcPr>
            <w:tcW w:w="739" w:type="pct"/>
            <w:vAlign w:val="center"/>
          </w:tcPr>
          <w:p w14:paraId="22768E00" w14:textId="318211AD" w:rsidR="00FB4E30" w:rsidRPr="00AE4208" w:rsidRDefault="00E61D13" w:rsidP="00E61D13">
            <w:pPr>
              <w:spacing w:after="0"/>
              <w:jc w:val="right"/>
            </w:pPr>
            <w:r>
              <w:t>6</w:t>
            </w:r>
          </w:p>
        </w:tc>
        <w:tc>
          <w:tcPr>
            <w:tcW w:w="2366" w:type="pct"/>
            <w:vAlign w:val="center"/>
          </w:tcPr>
          <w:p w14:paraId="33F4B138" w14:textId="2A192A3F" w:rsidR="00FB4E30" w:rsidRDefault="00372CA0" w:rsidP="00627F99">
            <w:pPr>
              <w:spacing w:after="0"/>
              <w:jc w:val="left"/>
            </w:pPr>
            <w:hyperlink r:id="rId24" w:history="1">
              <w:r w:rsidR="00FB4E30" w:rsidRPr="00AE4208">
                <w:rPr>
                  <w:color w:val="0000FF"/>
                  <w:u w:val="single"/>
                </w:rPr>
                <w:t>jacobaustin123 (Jacob Austin) (github.com)</w:t>
              </w:r>
            </w:hyperlink>
          </w:p>
        </w:tc>
        <w:tc>
          <w:tcPr>
            <w:tcW w:w="1063" w:type="pct"/>
            <w:vAlign w:val="center"/>
          </w:tcPr>
          <w:p w14:paraId="4D3F7BAC" w14:textId="16F79B3A" w:rsidR="00FB4E30" w:rsidRDefault="00FB4E30" w:rsidP="00E61D13">
            <w:pPr>
              <w:spacing w:after="0"/>
              <w:jc w:val="right"/>
            </w:pPr>
            <w:r>
              <w:t>37</w:t>
            </w:r>
          </w:p>
        </w:tc>
      </w:tr>
      <w:tr w:rsidR="00FB4E30" w14:paraId="09AB19C2" w14:textId="77777777" w:rsidTr="00DA1382">
        <w:trPr>
          <w:trHeight w:val="555"/>
          <w:jc w:val="center"/>
        </w:trPr>
        <w:tc>
          <w:tcPr>
            <w:tcW w:w="832" w:type="pct"/>
            <w:vAlign w:val="center"/>
          </w:tcPr>
          <w:p w14:paraId="7E9BE868" w14:textId="45BDCDE3" w:rsidR="00FB4E30" w:rsidRDefault="00FB4E30" w:rsidP="00627F99">
            <w:pPr>
              <w:spacing w:after="0"/>
              <w:jc w:val="left"/>
            </w:pPr>
            <w:r w:rsidRPr="0091393C">
              <w:t>Saurabh Patel</w:t>
            </w:r>
          </w:p>
        </w:tc>
        <w:tc>
          <w:tcPr>
            <w:tcW w:w="739" w:type="pct"/>
            <w:vAlign w:val="center"/>
          </w:tcPr>
          <w:p w14:paraId="4AAA55D2" w14:textId="65ECF808" w:rsidR="00FB4E30" w:rsidRPr="0091393C" w:rsidRDefault="00E61D13" w:rsidP="00E61D13">
            <w:pPr>
              <w:spacing w:after="0"/>
              <w:jc w:val="right"/>
            </w:pPr>
            <w:r>
              <w:t>4</w:t>
            </w:r>
          </w:p>
        </w:tc>
        <w:tc>
          <w:tcPr>
            <w:tcW w:w="2366" w:type="pct"/>
            <w:vAlign w:val="center"/>
          </w:tcPr>
          <w:p w14:paraId="3E2FD18C" w14:textId="0DCE9EAF" w:rsidR="00FB4E30" w:rsidRDefault="00372CA0" w:rsidP="00627F99">
            <w:pPr>
              <w:spacing w:after="0"/>
              <w:jc w:val="left"/>
            </w:pPr>
            <w:hyperlink r:id="rId25" w:history="1">
              <w:r w:rsidR="00FB4E30" w:rsidRPr="0091393C">
                <w:rPr>
                  <w:color w:val="0000FF"/>
                  <w:u w:val="single"/>
                </w:rPr>
                <w:t>saurabhkpatel (Saurabh Patel) (github.com)</w:t>
              </w:r>
            </w:hyperlink>
          </w:p>
        </w:tc>
        <w:tc>
          <w:tcPr>
            <w:tcW w:w="1063" w:type="pct"/>
            <w:vAlign w:val="center"/>
          </w:tcPr>
          <w:p w14:paraId="4B86B3C3" w14:textId="16E64B8C" w:rsidR="00FB4E30" w:rsidRDefault="00FB4E30" w:rsidP="00E61D13">
            <w:pPr>
              <w:spacing w:after="0"/>
              <w:jc w:val="right"/>
            </w:pPr>
            <w:r>
              <w:t>34</w:t>
            </w:r>
          </w:p>
        </w:tc>
      </w:tr>
      <w:tr w:rsidR="00FB4E30" w14:paraId="3FBA1F1F" w14:textId="77777777" w:rsidTr="00DA1382">
        <w:trPr>
          <w:trHeight w:val="556"/>
          <w:jc w:val="center"/>
        </w:trPr>
        <w:tc>
          <w:tcPr>
            <w:tcW w:w="832" w:type="pct"/>
            <w:vAlign w:val="center"/>
          </w:tcPr>
          <w:p w14:paraId="0407D9C2" w14:textId="2513EADC" w:rsidR="00FB4E30" w:rsidRDefault="00FB4E30" w:rsidP="00627F99">
            <w:pPr>
              <w:spacing w:after="0"/>
              <w:jc w:val="left"/>
            </w:pPr>
            <w:r w:rsidRPr="00627F99">
              <w:t>Jeff Tratner</w:t>
            </w:r>
          </w:p>
        </w:tc>
        <w:tc>
          <w:tcPr>
            <w:tcW w:w="739" w:type="pct"/>
            <w:vAlign w:val="center"/>
          </w:tcPr>
          <w:p w14:paraId="322B77F7" w14:textId="4EF4311C" w:rsidR="00FB4E30" w:rsidRPr="00627F99" w:rsidRDefault="00E61D13" w:rsidP="00E61D13">
            <w:pPr>
              <w:spacing w:after="0"/>
              <w:jc w:val="right"/>
            </w:pPr>
            <w:r>
              <w:t>4</w:t>
            </w:r>
          </w:p>
        </w:tc>
        <w:tc>
          <w:tcPr>
            <w:tcW w:w="2366" w:type="pct"/>
            <w:vAlign w:val="center"/>
          </w:tcPr>
          <w:p w14:paraId="3C399662" w14:textId="66219A5B" w:rsidR="00FB4E30" w:rsidRDefault="00372CA0" w:rsidP="00627F99">
            <w:pPr>
              <w:spacing w:after="0"/>
              <w:jc w:val="left"/>
            </w:pPr>
            <w:hyperlink r:id="rId26" w:history="1">
              <w:r w:rsidR="00FB4E30" w:rsidRPr="00627F99">
                <w:rPr>
                  <w:color w:val="0000FF"/>
                  <w:u w:val="single"/>
                </w:rPr>
                <w:t>jtratner (Jeff Tratner) (github.com)</w:t>
              </w:r>
            </w:hyperlink>
          </w:p>
        </w:tc>
        <w:tc>
          <w:tcPr>
            <w:tcW w:w="1063" w:type="pct"/>
            <w:vAlign w:val="center"/>
          </w:tcPr>
          <w:p w14:paraId="084AFC34" w14:textId="55C6C947" w:rsidR="00FB4E30" w:rsidRDefault="00FB4E30" w:rsidP="00E61D13">
            <w:pPr>
              <w:spacing w:after="0"/>
              <w:jc w:val="right"/>
            </w:pPr>
            <w:r>
              <w:t>85</w:t>
            </w:r>
          </w:p>
        </w:tc>
      </w:tr>
    </w:tbl>
    <w:p w14:paraId="5DFE3DAD" w14:textId="77777777" w:rsidR="007B4E73" w:rsidRPr="00EA3F46" w:rsidRDefault="007B4E73" w:rsidP="007B4E73"/>
    <w:p w14:paraId="2109E2C1" w14:textId="77777777" w:rsidR="00321483" w:rsidRDefault="00321483">
      <w:pPr>
        <w:widowControl/>
        <w:suppressAutoHyphens w:val="0"/>
        <w:spacing w:after="0" w:line="240" w:lineRule="auto"/>
        <w:jc w:val="left"/>
        <w:rPr>
          <w:rFonts w:eastAsia="MS Gothic" w:cs="Mangal"/>
          <w:b/>
          <w:color w:val="951B13"/>
          <w:sz w:val="26"/>
          <w:szCs w:val="26"/>
        </w:rPr>
      </w:pPr>
      <w:bookmarkStart w:id="11" w:name="_Toc90500046"/>
      <w:r>
        <w:br w:type="page"/>
      </w:r>
    </w:p>
    <w:p w14:paraId="7188314F" w14:textId="7CFD6B4A" w:rsidR="00947316" w:rsidRDefault="0089595C" w:rsidP="00A9178E">
      <w:pPr>
        <w:pStyle w:val="u2"/>
      </w:pPr>
      <w:r>
        <w:lastRenderedPageBreak/>
        <w:t>Kết quả chạy thử nghiệm</w:t>
      </w:r>
      <w:bookmarkEnd w:id="11"/>
    </w:p>
    <w:p w14:paraId="54C68D07" w14:textId="7C12F96D" w:rsidR="00B4674E" w:rsidRDefault="00B4674E" w:rsidP="00B4674E">
      <w:pPr>
        <w:pStyle w:val="u3"/>
      </w:pPr>
      <w:r>
        <w:t>Cài đặt</w:t>
      </w:r>
    </w:p>
    <w:p w14:paraId="01828AE7" w14:textId="28C6B01F" w:rsidR="00B4674E" w:rsidRDefault="006A7852" w:rsidP="00B4674E">
      <w:r>
        <w:t>Cài đặt thông qua pip:</w:t>
      </w:r>
    </w:p>
    <w:p w14:paraId="1397C291" w14:textId="77C76009" w:rsidR="00F33F0D" w:rsidRPr="00321483" w:rsidRDefault="006A7852" w:rsidP="00321483">
      <w:pPr>
        <w:shd w:val="clear" w:color="auto" w:fill="F2F2F2" w:themeFill="background1" w:themeFillShade="F2"/>
        <w:jc w:val="left"/>
        <w:rPr>
          <w:rFonts w:ascii="Consolas" w:hAnsi="Consolas"/>
        </w:rPr>
      </w:pPr>
      <w:bookmarkStart w:id="12" w:name="_Hlk92725728"/>
      <w:r w:rsidRPr="006A7852">
        <w:rPr>
          <w:rFonts w:ascii="Consolas" w:hAnsi="Consolas"/>
        </w:rPr>
        <w:t>pip install fire</w:t>
      </w:r>
      <w:bookmarkEnd w:id="12"/>
    </w:p>
    <w:p w14:paraId="4C30685C" w14:textId="040A20C4" w:rsidR="00B4674E" w:rsidRDefault="00A61104" w:rsidP="00A61104">
      <w:pPr>
        <w:pStyle w:val="u3"/>
      </w:pPr>
      <w:r>
        <w:t>Chạy thử nghiệm chương trình HelloWorld</w:t>
      </w:r>
    </w:p>
    <w:p w14:paraId="6319D6A7" w14:textId="1F95A441" w:rsidR="00A61104" w:rsidRDefault="00F33F0D" w:rsidP="00A61104">
      <w:r>
        <w:t xml:space="preserve">Tạo </w:t>
      </w:r>
      <w:r w:rsidR="00FB6E2B">
        <w:t>file example.py với nội dung như sau:</w:t>
      </w:r>
    </w:p>
    <w:p w14:paraId="44C8028A"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import fire</w:t>
      </w:r>
    </w:p>
    <w:p w14:paraId="48164A97" w14:textId="77777777" w:rsidR="00577CA1" w:rsidRPr="00577CA1" w:rsidRDefault="00577CA1" w:rsidP="00577CA1">
      <w:pPr>
        <w:shd w:val="clear" w:color="auto" w:fill="F2F2F2" w:themeFill="background1" w:themeFillShade="F2"/>
        <w:rPr>
          <w:rFonts w:ascii="Consolas" w:hAnsi="Consolas"/>
        </w:rPr>
      </w:pPr>
    </w:p>
    <w:p w14:paraId="1A385042"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def hello(name):</w:t>
      </w:r>
    </w:p>
    <w:p w14:paraId="7D6BBFC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 xml:space="preserve">  return 'Hello {name}!'.format(name=name)</w:t>
      </w:r>
    </w:p>
    <w:p w14:paraId="29AA14C9" w14:textId="77777777" w:rsidR="00577CA1" w:rsidRPr="00577CA1" w:rsidRDefault="00577CA1" w:rsidP="00577CA1">
      <w:pPr>
        <w:shd w:val="clear" w:color="auto" w:fill="F2F2F2" w:themeFill="background1" w:themeFillShade="F2"/>
        <w:rPr>
          <w:rFonts w:ascii="Consolas" w:hAnsi="Consolas"/>
        </w:rPr>
      </w:pPr>
    </w:p>
    <w:p w14:paraId="7CEC197D" w14:textId="77777777" w:rsidR="00577CA1" w:rsidRPr="00577CA1" w:rsidRDefault="00577CA1" w:rsidP="00577CA1">
      <w:pPr>
        <w:shd w:val="clear" w:color="auto" w:fill="F2F2F2" w:themeFill="background1" w:themeFillShade="F2"/>
        <w:rPr>
          <w:rFonts w:ascii="Consolas" w:hAnsi="Consolas"/>
        </w:rPr>
      </w:pPr>
      <w:r w:rsidRPr="00577CA1">
        <w:rPr>
          <w:rFonts w:ascii="Consolas" w:hAnsi="Consolas"/>
        </w:rPr>
        <w:t>if __name__ == '__main__':</w:t>
      </w:r>
    </w:p>
    <w:p w14:paraId="2CF95301" w14:textId="089AD2A4" w:rsidR="00C66869" w:rsidRDefault="00577CA1" w:rsidP="00577CA1">
      <w:pPr>
        <w:shd w:val="clear" w:color="auto" w:fill="F2F2F2" w:themeFill="background1" w:themeFillShade="F2"/>
      </w:pPr>
      <w:r w:rsidRPr="00577CA1">
        <w:rPr>
          <w:rFonts w:ascii="Consolas" w:hAnsi="Consolas"/>
        </w:rPr>
        <w:t xml:space="preserve">  fire.Fire()</w:t>
      </w:r>
    </w:p>
    <w:p w14:paraId="44BBCC5F" w14:textId="1CE3B8FD" w:rsidR="00C66869" w:rsidRDefault="005717BF" w:rsidP="00C66869">
      <w:r>
        <w:t>Sau đó chạy trong terminal:</w:t>
      </w:r>
    </w:p>
    <w:p w14:paraId="780D0D0D" w14:textId="77777777" w:rsidR="005717BF" w:rsidRPr="005717BF" w:rsidRDefault="005717BF" w:rsidP="005717BF">
      <w:pPr>
        <w:shd w:val="clear" w:color="auto" w:fill="F2F2F2" w:themeFill="background1" w:themeFillShade="F2"/>
        <w:rPr>
          <w:rFonts w:ascii="Consolas" w:hAnsi="Consolas"/>
        </w:rPr>
      </w:pPr>
      <w:r w:rsidRPr="005717BF">
        <w:rPr>
          <w:rFonts w:ascii="Consolas" w:hAnsi="Consolas"/>
        </w:rPr>
        <w:t>$ python example.py hello World</w:t>
      </w:r>
    </w:p>
    <w:p w14:paraId="22B4E1A8" w14:textId="02223717" w:rsidR="005846AF" w:rsidRPr="00AD2891" w:rsidRDefault="005717BF" w:rsidP="00AD2891">
      <w:pPr>
        <w:shd w:val="clear" w:color="auto" w:fill="F2F2F2" w:themeFill="background1" w:themeFillShade="F2"/>
        <w:rPr>
          <w:rFonts w:ascii="Consolas" w:hAnsi="Consolas"/>
        </w:rPr>
      </w:pPr>
      <w:r w:rsidRPr="005717BF">
        <w:rPr>
          <w:rFonts w:ascii="Consolas" w:hAnsi="Consolas"/>
        </w:rPr>
        <w:t>Hello World!</w:t>
      </w:r>
    </w:p>
    <w:p w14:paraId="3AA22837" w14:textId="4EFAC9CF" w:rsidR="005846AF" w:rsidRDefault="00AD2891" w:rsidP="00AD2891">
      <w:pPr>
        <w:pStyle w:val="u3"/>
      </w:pPr>
      <w:r>
        <w:t>Lỗi gặp phải khi chạy thử</w:t>
      </w:r>
    </w:p>
    <w:p w14:paraId="1B937A42" w14:textId="5AEB2E15" w:rsidR="00AD2891" w:rsidRDefault="00863E7D" w:rsidP="00AD2891">
      <w:r>
        <w:t xml:space="preserve">Python Fire </w:t>
      </w:r>
      <w:r w:rsidR="005D1D4A">
        <w:t xml:space="preserve">gặp lỗi khi pass </w:t>
      </w:r>
      <w:r w:rsidR="00676D3F">
        <w:t>argument đính kèm dấu #:</w:t>
      </w:r>
    </w:p>
    <w:p w14:paraId="122C4074" w14:textId="77777777" w:rsidR="00D564B4" w:rsidRDefault="00D564B4" w:rsidP="00AD2891"/>
    <w:p w14:paraId="28A7343A" w14:textId="78A3175D" w:rsidR="00676D3F" w:rsidRDefault="00A622A0" w:rsidP="00AD2891">
      <w:r>
        <w:t>test.py</w:t>
      </w:r>
    </w:p>
    <w:p w14:paraId="6D2E790F" w14:textId="77777777" w:rsidR="00A622A0" w:rsidRPr="00A622A0" w:rsidRDefault="00A622A0" w:rsidP="00A622A0">
      <w:pPr>
        <w:shd w:val="clear" w:color="auto" w:fill="F2F2F2" w:themeFill="background1" w:themeFillShade="F2"/>
        <w:rPr>
          <w:rFonts w:ascii="Consolas" w:hAnsi="Consolas"/>
        </w:rPr>
      </w:pPr>
      <w:r w:rsidRPr="00A622A0">
        <w:rPr>
          <w:rFonts w:ascii="Consolas" w:hAnsi="Consolas"/>
        </w:rPr>
        <w:t>import fire</w:t>
      </w:r>
    </w:p>
    <w:p w14:paraId="2AE73926" w14:textId="77777777" w:rsidR="00A622A0" w:rsidRPr="00A622A0" w:rsidRDefault="00A622A0" w:rsidP="00A622A0">
      <w:pPr>
        <w:shd w:val="clear" w:color="auto" w:fill="F2F2F2" w:themeFill="background1" w:themeFillShade="F2"/>
        <w:rPr>
          <w:rFonts w:ascii="Consolas" w:hAnsi="Consolas"/>
        </w:rPr>
      </w:pPr>
      <w:r w:rsidRPr="00A622A0">
        <w:rPr>
          <w:rFonts w:ascii="Consolas" w:hAnsi="Consolas"/>
        </w:rPr>
        <w:t>def test(a): print(a, type(a))</w:t>
      </w:r>
    </w:p>
    <w:p w14:paraId="38DD275B" w14:textId="038834A9" w:rsidR="00A622A0" w:rsidRPr="00A622A0" w:rsidRDefault="00A622A0" w:rsidP="00A622A0">
      <w:pPr>
        <w:shd w:val="clear" w:color="auto" w:fill="F2F2F2" w:themeFill="background1" w:themeFillShade="F2"/>
        <w:rPr>
          <w:rFonts w:ascii="Consolas" w:hAnsi="Consolas"/>
        </w:rPr>
      </w:pPr>
      <w:r w:rsidRPr="00A622A0">
        <w:rPr>
          <w:rFonts w:ascii="Consolas" w:hAnsi="Consolas"/>
        </w:rPr>
        <w:t>fire.Fire(test)</w:t>
      </w:r>
    </w:p>
    <w:p w14:paraId="49B41248" w14:textId="0FEAF183" w:rsidR="005846AF" w:rsidRDefault="00D564B4" w:rsidP="005846AF">
      <w:r>
        <w:t>Kết quả:</w:t>
      </w:r>
    </w:p>
    <w:p w14:paraId="08557FC0"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5312A3DE" w14:textId="77777777" w:rsidR="00D564B4" w:rsidRPr="00985D90" w:rsidRDefault="00D564B4" w:rsidP="00D564B4">
      <w:pPr>
        <w:shd w:val="clear" w:color="auto" w:fill="F2F2F2" w:themeFill="background1" w:themeFillShade="F2"/>
        <w:rPr>
          <w:rFonts w:ascii="Consolas" w:hAnsi="Consolas"/>
          <w:b/>
          <w:bCs/>
          <w:color w:val="FF0000"/>
        </w:rPr>
      </w:pPr>
      <w:r w:rsidRPr="00985D90">
        <w:rPr>
          <w:rFonts w:ascii="Consolas" w:hAnsi="Consolas"/>
          <w:b/>
          <w:bCs/>
          <w:color w:val="FF0000"/>
        </w:rPr>
        <w:t>hi &lt;class 'str'&gt;</w:t>
      </w:r>
    </w:p>
    <w:p w14:paraId="0D25618E" w14:textId="77777777" w:rsidR="00D564B4" w:rsidRPr="00D564B4" w:rsidRDefault="00D564B4" w:rsidP="00D564B4">
      <w:pPr>
        <w:shd w:val="clear" w:color="auto" w:fill="F2F2F2" w:themeFill="background1" w:themeFillShade="F2"/>
        <w:rPr>
          <w:rFonts w:ascii="Consolas" w:hAnsi="Consolas"/>
        </w:rPr>
      </w:pPr>
      <w:r w:rsidRPr="00D564B4">
        <w:rPr>
          <w:rFonts w:ascii="Consolas" w:hAnsi="Consolas"/>
        </w:rPr>
        <w:t xml:space="preserve">&gt; python test.py </w:t>
      </w:r>
      <w:r w:rsidRPr="009A2BA8">
        <w:rPr>
          <w:rFonts w:ascii="Consolas" w:hAnsi="Consolas"/>
          <w:color w:val="C0504D" w:themeColor="accent2"/>
        </w:rPr>
        <w:t>"hi#there"</w:t>
      </w:r>
    </w:p>
    <w:p w14:paraId="05D60C15" w14:textId="6E1C3942" w:rsidR="00D564B4" w:rsidRPr="00985D90" w:rsidRDefault="00D564B4" w:rsidP="00D564B4">
      <w:pPr>
        <w:shd w:val="clear" w:color="auto" w:fill="F2F2F2" w:themeFill="background1" w:themeFillShade="F2"/>
        <w:rPr>
          <w:rFonts w:ascii="Consolas" w:hAnsi="Consolas"/>
          <w:b/>
          <w:bCs/>
          <w:color w:val="FF0000"/>
        </w:rPr>
      </w:pPr>
      <w:r w:rsidRPr="00985D90">
        <w:rPr>
          <w:rFonts w:ascii="Consolas" w:hAnsi="Consolas"/>
          <w:b/>
          <w:bCs/>
          <w:color w:val="FF0000"/>
        </w:rPr>
        <w:t>hi &lt;class 'str'&gt;</w:t>
      </w:r>
    </w:p>
    <w:p w14:paraId="5E378FBD" w14:textId="77777777" w:rsidR="00D564B4" w:rsidRDefault="00D564B4" w:rsidP="00D564B4"/>
    <w:p w14:paraId="73327339" w14:textId="279F0F2E" w:rsidR="00D564B4" w:rsidRDefault="00F663E0" w:rsidP="00D564B4">
      <w:r>
        <w:t xml:space="preserve">Cách khắc phục (workaround): </w:t>
      </w:r>
      <w:r w:rsidR="00425B62">
        <w:t>bọc tham số bởi 1 cặp ngoặc đơn nữa:</w:t>
      </w:r>
    </w:p>
    <w:p w14:paraId="560F502F" w14:textId="05B3C97E" w:rsidR="00F663E0" w:rsidRPr="0012107A" w:rsidRDefault="00DF4400" w:rsidP="0012107A">
      <w:pPr>
        <w:shd w:val="clear" w:color="auto" w:fill="F2F2F2" w:themeFill="background1" w:themeFillShade="F2"/>
        <w:rPr>
          <w:rFonts w:ascii="Consolas" w:hAnsi="Consolas"/>
        </w:rPr>
      </w:pPr>
      <w:r>
        <w:rPr>
          <w:rFonts w:ascii="Consolas" w:hAnsi="Consolas"/>
        </w:rPr>
        <w:t xml:space="preserve">&gt; </w:t>
      </w:r>
      <w:r w:rsidR="009A2BA8" w:rsidRPr="009A2BA8">
        <w:rPr>
          <w:rFonts w:ascii="Consolas" w:hAnsi="Consolas"/>
        </w:rPr>
        <w:t xml:space="preserve">python test.py </w:t>
      </w:r>
      <w:r w:rsidR="009A2BA8" w:rsidRPr="009A2BA8">
        <w:rPr>
          <w:rFonts w:ascii="Consolas" w:hAnsi="Consolas"/>
          <w:b/>
          <w:bCs/>
        </w:rPr>
        <w:t>'</w:t>
      </w:r>
      <w:r w:rsidR="009A2BA8" w:rsidRPr="009A2BA8">
        <w:rPr>
          <w:rFonts w:ascii="Consolas" w:hAnsi="Consolas"/>
          <w:color w:val="C0504D" w:themeColor="accent2"/>
        </w:rPr>
        <w:t>"hi#there"</w:t>
      </w:r>
      <w:r w:rsidR="009A2BA8" w:rsidRPr="009A2BA8">
        <w:rPr>
          <w:rFonts w:ascii="Consolas" w:hAnsi="Consolas"/>
          <w:b/>
          <w:bCs/>
        </w:rPr>
        <w:t>'</w:t>
      </w:r>
    </w:p>
    <w:p w14:paraId="48E59419" w14:textId="77777777" w:rsidR="00D564B4" w:rsidRPr="00D564B4" w:rsidRDefault="00D564B4" w:rsidP="00D564B4"/>
    <w:p w14:paraId="1118375C" w14:textId="6CC72E07" w:rsidR="00F3362F" w:rsidRDefault="00AD13E4" w:rsidP="00A9178E">
      <w:pPr>
        <w:pStyle w:val="u2"/>
      </w:pPr>
      <w:bookmarkStart w:id="13" w:name="_Toc90500047"/>
      <w:r>
        <w:t>Phạm vi</w:t>
      </w:r>
      <w:r w:rsidR="00DD00D8">
        <w:t xml:space="preserve"> dự án</w:t>
      </w:r>
      <w:bookmarkEnd w:id="13"/>
    </w:p>
    <w:p w14:paraId="5330BEAF" w14:textId="34F6E7EF" w:rsidR="00321483" w:rsidRPr="00321483" w:rsidRDefault="00A01B4E" w:rsidP="00321483">
      <w:r w:rsidRPr="00A023D4">
        <w:t>Chạy được trên nền tảng,</w:t>
      </w:r>
      <w:r w:rsidR="00A023D4">
        <w:t xml:space="preserve"> OS: </w:t>
      </w:r>
      <w:r w:rsidR="0064743A" w:rsidRPr="0064743A">
        <w:t>Windows, macOS,</w:t>
      </w:r>
      <w:r w:rsidR="0064743A">
        <w:t xml:space="preserve"> và</w:t>
      </w:r>
      <w:r w:rsidR="0064743A" w:rsidRPr="0064743A">
        <w:t xml:space="preserve"> Linux</w:t>
      </w:r>
      <w:bookmarkStart w:id="14" w:name="_Toc90500048"/>
    </w:p>
    <w:p w14:paraId="201D3D5C" w14:textId="4B6A9707" w:rsidR="00E31DB9" w:rsidRDefault="00E31DB9" w:rsidP="00F16A81">
      <w:pPr>
        <w:pStyle w:val="u1"/>
      </w:pPr>
      <w:r>
        <w:lastRenderedPageBreak/>
        <w:t>Ước lượng</w:t>
      </w:r>
      <w:r w:rsidR="0011003A">
        <w:t xml:space="preserve"> </w:t>
      </w:r>
      <w:r w:rsidR="0011003A" w:rsidRPr="006E65C7">
        <w:rPr>
          <w:rFonts w:eastAsia="Calibri" w:cs="Tahoma"/>
        </w:rPr>
        <w:t>chung</w:t>
      </w:r>
      <w:bookmarkEnd w:id="14"/>
    </w:p>
    <w:p w14:paraId="7CB60D16" w14:textId="7C752AC3" w:rsidR="002814C8" w:rsidRDefault="002814C8" w:rsidP="00E31DB9">
      <w:pPr>
        <w:pStyle w:val="u2"/>
      </w:pPr>
      <w:bookmarkStart w:id="15" w:name="_Toc90500049"/>
      <w:r>
        <w:t>Ước lượng thời gian</w:t>
      </w:r>
      <w:bookmarkEnd w:id="15"/>
    </w:p>
    <w:p w14:paraId="4CAA1D6E" w14:textId="749A968B" w:rsidR="00612FB1" w:rsidRDefault="000C6EB0" w:rsidP="00017E86">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oancuaDanhsac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oancuaDanhsach"/>
        <w:numPr>
          <w:ilvl w:val="0"/>
          <w:numId w:val="40"/>
        </w:numPr>
        <w:rPr>
          <w:i/>
          <w:iCs/>
        </w:rPr>
      </w:pPr>
      <w:r>
        <w:rPr>
          <w:i/>
          <w:iCs/>
        </w:rPr>
        <w:t>Để thay đổi giao diện, để chỉnh sửa tính năng cần bao nhiêu thời gian</w:t>
      </w:r>
    </w:p>
    <w:p w14:paraId="33628FB7" w14:textId="3D16B775" w:rsidR="00D466C7" w:rsidRDefault="002814C8" w:rsidP="00E31DB9">
      <w:pPr>
        <w:pStyle w:val="u2"/>
      </w:pPr>
      <w:bookmarkStart w:id="16" w:name="_Toc90500050"/>
      <w:r>
        <w:t>Ước lượng rủi ro</w:t>
      </w:r>
      <w:bookmarkEnd w:id="16"/>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56FB0DD" w14:textId="4F164872" w:rsidR="00726DF6" w:rsidRPr="00726DF6" w:rsidRDefault="00726DF6" w:rsidP="00726DF6">
      <w:pPr>
        <w:pStyle w:val="u3"/>
      </w:pPr>
      <w:bookmarkStart w:id="17" w:name="_Toc90500051"/>
      <w:r>
        <w:t>Rủi ro</w:t>
      </w:r>
      <w:bookmarkEnd w:id="17"/>
    </w:p>
    <w:p w14:paraId="68404DFD" w14:textId="77777777" w:rsidR="00726DF6" w:rsidRPr="007E4E75" w:rsidRDefault="00726DF6" w:rsidP="00726DF6">
      <w:pPr>
        <w:pStyle w:val="oancuaDanhsach"/>
        <w:numPr>
          <w:ilvl w:val="0"/>
          <w:numId w:val="40"/>
        </w:numPr>
        <w:rPr>
          <w:i/>
          <w:iCs/>
        </w:rPr>
      </w:pPr>
      <w:r w:rsidRPr="007E4E75">
        <w:rPr>
          <w:i/>
          <w:iCs/>
        </w:rPr>
        <w:t>Tên rủi ro: ngắn gọn trong 1 dòng</w:t>
      </w:r>
    </w:p>
    <w:p w14:paraId="05FCC273" w14:textId="77777777" w:rsidR="00726DF6" w:rsidRPr="007E4E75" w:rsidRDefault="00726DF6" w:rsidP="00726DF6">
      <w:pPr>
        <w:pStyle w:val="oancuaDanhsach"/>
        <w:numPr>
          <w:ilvl w:val="0"/>
          <w:numId w:val="40"/>
        </w:numPr>
        <w:rPr>
          <w:i/>
          <w:iCs/>
        </w:rPr>
      </w:pPr>
      <w:r w:rsidRPr="007E4E75">
        <w:rPr>
          <w:i/>
          <w:iCs/>
        </w:rPr>
        <w:t>Mô tả rủi ro:</w:t>
      </w:r>
    </w:p>
    <w:p w14:paraId="4CBC5998" w14:textId="77777777" w:rsidR="00726DF6" w:rsidRPr="007E4E75" w:rsidRDefault="00726DF6" w:rsidP="00726DF6">
      <w:pPr>
        <w:pStyle w:val="oancuaDanhsach"/>
        <w:numPr>
          <w:ilvl w:val="0"/>
          <w:numId w:val="40"/>
        </w:numPr>
        <w:rPr>
          <w:i/>
          <w:iCs/>
        </w:rPr>
      </w:pPr>
      <w:r w:rsidRPr="007E4E75">
        <w:rPr>
          <w:i/>
          <w:iCs/>
        </w:rPr>
        <w:t>Xác suất xảy ra</w:t>
      </w:r>
    </w:p>
    <w:p w14:paraId="70C5EF50" w14:textId="77777777" w:rsidR="00726DF6" w:rsidRPr="007E4E75" w:rsidRDefault="00726DF6" w:rsidP="00726DF6">
      <w:pPr>
        <w:pStyle w:val="oancuaDanhsach"/>
        <w:numPr>
          <w:ilvl w:val="0"/>
          <w:numId w:val="40"/>
        </w:numPr>
        <w:rPr>
          <w:i/>
          <w:iCs/>
        </w:rPr>
      </w:pPr>
      <w:r w:rsidRPr="007E4E75">
        <w:rPr>
          <w:i/>
          <w:iCs/>
        </w:rPr>
        <w:t>Mức độ thiệt hại</w:t>
      </w:r>
    </w:p>
    <w:p w14:paraId="747ABAC2" w14:textId="77777777" w:rsidR="00726DF6" w:rsidRPr="007E4E75" w:rsidRDefault="00726DF6" w:rsidP="00726DF6">
      <w:pPr>
        <w:pStyle w:val="oancuaDanhsach"/>
        <w:numPr>
          <w:ilvl w:val="0"/>
          <w:numId w:val="40"/>
        </w:numPr>
        <w:rPr>
          <w:i/>
          <w:iCs/>
        </w:rPr>
      </w:pPr>
      <w:r w:rsidRPr="007E4E75">
        <w:rPr>
          <w:i/>
          <w:iCs/>
        </w:rPr>
        <w:t>Giải pháp xử lý</w:t>
      </w:r>
    </w:p>
    <w:p w14:paraId="13EF22AA" w14:textId="46EBB1D3" w:rsidR="00726DF6" w:rsidRPr="00726DF6" w:rsidRDefault="00726DF6" w:rsidP="00726DF6">
      <w:pPr>
        <w:pStyle w:val="u3"/>
      </w:pPr>
      <w:bookmarkStart w:id="18" w:name="_Toc90500052"/>
      <w:r>
        <w:t>Rủi ro</w:t>
      </w:r>
      <w:bookmarkEnd w:id="18"/>
      <w:r>
        <w:t xml:space="preserve"> </w:t>
      </w:r>
    </w:p>
    <w:p w14:paraId="5811A102" w14:textId="18030536" w:rsidR="00726DF6" w:rsidRPr="007E4E75" w:rsidRDefault="00726DF6" w:rsidP="00726DF6">
      <w:pPr>
        <w:pStyle w:val="oancuaDanhsach"/>
        <w:numPr>
          <w:ilvl w:val="0"/>
          <w:numId w:val="40"/>
        </w:numPr>
        <w:rPr>
          <w:i/>
          <w:iCs/>
        </w:rPr>
      </w:pPr>
      <w:r w:rsidRPr="007E4E75">
        <w:rPr>
          <w:i/>
          <w:iCs/>
        </w:rPr>
        <w:t xml:space="preserve">Tên rủi ro: </w:t>
      </w:r>
    </w:p>
    <w:p w14:paraId="375AADFB" w14:textId="77777777" w:rsidR="00726DF6" w:rsidRPr="007E4E75" w:rsidRDefault="00726DF6" w:rsidP="00726DF6">
      <w:pPr>
        <w:pStyle w:val="oancuaDanhsach"/>
        <w:numPr>
          <w:ilvl w:val="0"/>
          <w:numId w:val="40"/>
        </w:numPr>
        <w:rPr>
          <w:i/>
          <w:iCs/>
        </w:rPr>
      </w:pPr>
      <w:r w:rsidRPr="007E4E75">
        <w:rPr>
          <w:i/>
          <w:iCs/>
        </w:rPr>
        <w:t>Mô tả rủi ro:</w:t>
      </w:r>
    </w:p>
    <w:p w14:paraId="2CD1515F" w14:textId="77777777" w:rsidR="00726DF6" w:rsidRPr="007E4E75" w:rsidRDefault="00726DF6" w:rsidP="00726DF6">
      <w:pPr>
        <w:pStyle w:val="oancuaDanhsach"/>
        <w:numPr>
          <w:ilvl w:val="0"/>
          <w:numId w:val="40"/>
        </w:numPr>
        <w:rPr>
          <w:i/>
          <w:iCs/>
        </w:rPr>
      </w:pPr>
      <w:r w:rsidRPr="007E4E75">
        <w:rPr>
          <w:i/>
          <w:iCs/>
        </w:rPr>
        <w:t>Xác suất xảy ra</w:t>
      </w:r>
    </w:p>
    <w:p w14:paraId="752B8585" w14:textId="77777777" w:rsidR="00726DF6" w:rsidRPr="007E4E75" w:rsidRDefault="00726DF6" w:rsidP="00726DF6">
      <w:pPr>
        <w:pStyle w:val="oancuaDanhsach"/>
        <w:numPr>
          <w:ilvl w:val="0"/>
          <w:numId w:val="40"/>
        </w:numPr>
        <w:rPr>
          <w:i/>
          <w:iCs/>
        </w:rPr>
      </w:pPr>
      <w:r w:rsidRPr="007E4E75">
        <w:rPr>
          <w:i/>
          <w:iCs/>
        </w:rPr>
        <w:t>Mức độ thiệt hại</w:t>
      </w:r>
    </w:p>
    <w:p w14:paraId="21AE419E" w14:textId="77777777" w:rsidR="00726DF6" w:rsidRPr="007E4E75" w:rsidRDefault="00726DF6" w:rsidP="00726DF6">
      <w:pPr>
        <w:pStyle w:val="oancuaDanhsach"/>
        <w:numPr>
          <w:ilvl w:val="0"/>
          <w:numId w:val="40"/>
        </w:numPr>
        <w:rPr>
          <w:i/>
          <w:iCs/>
        </w:rPr>
      </w:pPr>
      <w:r w:rsidRPr="007E4E75">
        <w:rPr>
          <w:i/>
          <w:iCs/>
        </w:rPr>
        <w:t>Giải pháp xử lý</w:t>
      </w:r>
    </w:p>
    <w:p w14:paraId="74EF5D7A" w14:textId="77777777" w:rsidR="00726DF6" w:rsidRPr="00726DF6" w:rsidRDefault="00726DF6" w:rsidP="00726DF6">
      <w:pPr>
        <w:pStyle w:val="u3"/>
      </w:pPr>
      <w:bookmarkStart w:id="19" w:name="_Toc90500053"/>
      <w:r>
        <w:t>Rủi ro</w:t>
      </w:r>
      <w:bookmarkEnd w:id="19"/>
      <w:r>
        <w:t xml:space="preserve"> </w:t>
      </w:r>
    </w:p>
    <w:p w14:paraId="1DE21040" w14:textId="77777777" w:rsidR="00726DF6" w:rsidRPr="007E4E75" w:rsidRDefault="00726DF6" w:rsidP="00726DF6">
      <w:pPr>
        <w:pStyle w:val="oancuaDanhsach"/>
        <w:numPr>
          <w:ilvl w:val="0"/>
          <w:numId w:val="40"/>
        </w:numPr>
        <w:rPr>
          <w:i/>
          <w:iCs/>
        </w:rPr>
      </w:pPr>
      <w:r w:rsidRPr="007E4E75">
        <w:rPr>
          <w:i/>
          <w:iCs/>
        </w:rPr>
        <w:t xml:space="preserve">Tên rủi ro: </w:t>
      </w:r>
    </w:p>
    <w:p w14:paraId="049635B4" w14:textId="77777777" w:rsidR="00726DF6" w:rsidRPr="007E4E75" w:rsidRDefault="00726DF6" w:rsidP="00726DF6">
      <w:pPr>
        <w:pStyle w:val="oancuaDanhsach"/>
        <w:numPr>
          <w:ilvl w:val="0"/>
          <w:numId w:val="40"/>
        </w:numPr>
        <w:rPr>
          <w:i/>
          <w:iCs/>
        </w:rPr>
      </w:pPr>
      <w:r w:rsidRPr="007E4E75">
        <w:rPr>
          <w:i/>
          <w:iCs/>
        </w:rPr>
        <w:t>Mô tả rủi ro:</w:t>
      </w:r>
    </w:p>
    <w:p w14:paraId="1196F4B0" w14:textId="77777777" w:rsidR="00726DF6" w:rsidRPr="007E4E75" w:rsidRDefault="00726DF6" w:rsidP="00726DF6">
      <w:pPr>
        <w:pStyle w:val="oancuaDanhsach"/>
        <w:numPr>
          <w:ilvl w:val="0"/>
          <w:numId w:val="40"/>
        </w:numPr>
        <w:rPr>
          <w:i/>
          <w:iCs/>
        </w:rPr>
      </w:pPr>
      <w:r w:rsidRPr="007E4E75">
        <w:rPr>
          <w:i/>
          <w:iCs/>
        </w:rPr>
        <w:t>Xác suất xảy ra</w:t>
      </w:r>
    </w:p>
    <w:p w14:paraId="6735C38D" w14:textId="77777777" w:rsidR="00726DF6" w:rsidRPr="007E4E75" w:rsidRDefault="00726DF6" w:rsidP="00726DF6">
      <w:pPr>
        <w:pStyle w:val="oancuaDanhsach"/>
        <w:numPr>
          <w:ilvl w:val="0"/>
          <w:numId w:val="40"/>
        </w:numPr>
        <w:rPr>
          <w:i/>
          <w:iCs/>
        </w:rPr>
      </w:pPr>
      <w:r w:rsidRPr="007E4E75">
        <w:rPr>
          <w:i/>
          <w:iCs/>
        </w:rPr>
        <w:t>Mức độ thiệt hại</w:t>
      </w:r>
    </w:p>
    <w:p w14:paraId="149BDA3B" w14:textId="77777777" w:rsidR="00726DF6" w:rsidRPr="007E4E75" w:rsidRDefault="00726DF6" w:rsidP="00726DF6">
      <w:pPr>
        <w:pStyle w:val="oancuaDanhsach"/>
        <w:numPr>
          <w:ilvl w:val="0"/>
          <w:numId w:val="40"/>
        </w:numPr>
        <w:rPr>
          <w:i/>
          <w:iCs/>
        </w:rPr>
      </w:pPr>
      <w:r w:rsidRPr="007E4E75">
        <w:rPr>
          <w:i/>
          <w:iCs/>
        </w:rPr>
        <w:t>Giải pháp xử lý</w:t>
      </w:r>
    </w:p>
    <w:p w14:paraId="3A0FD363" w14:textId="77777777" w:rsidR="00726DF6" w:rsidRPr="00726DF6" w:rsidRDefault="00726DF6" w:rsidP="00726DF6">
      <w:pPr>
        <w:pStyle w:val="u3"/>
      </w:pPr>
      <w:bookmarkStart w:id="20" w:name="_Toc90500054"/>
      <w:r>
        <w:t>Rủi ro</w:t>
      </w:r>
      <w:bookmarkEnd w:id="20"/>
      <w:r>
        <w:t xml:space="preserve"> </w:t>
      </w:r>
    </w:p>
    <w:p w14:paraId="0C2D6186" w14:textId="77777777" w:rsidR="00726DF6" w:rsidRPr="007E4E75" w:rsidRDefault="00726DF6" w:rsidP="00726DF6">
      <w:pPr>
        <w:pStyle w:val="oancuaDanhsach"/>
        <w:numPr>
          <w:ilvl w:val="0"/>
          <w:numId w:val="40"/>
        </w:numPr>
        <w:rPr>
          <w:i/>
          <w:iCs/>
        </w:rPr>
      </w:pPr>
      <w:r w:rsidRPr="007E4E75">
        <w:rPr>
          <w:i/>
          <w:iCs/>
        </w:rPr>
        <w:t xml:space="preserve">Tên rủi ro: </w:t>
      </w:r>
    </w:p>
    <w:p w14:paraId="4402FC04" w14:textId="77777777" w:rsidR="00726DF6" w:rsidRPr="007E4E75" w:rsidRDefault="00726DF6" w:rsidP="00726DF6">
      <w:pPr>
        <w:pStyle w:val="oancuaDanhsach"/>
        <w:numPr>
          <w:ilvl w:val="0"/>
          <w:numId w:val="40"/>
        </w:numPr>
        <w:rPr>
          <w:i/>
          <w:iCs/>
        </w:rPr>
      </w:pPr>
      <w:r w:rsidRPr="007E4E75">
        <w:rPr>
          <w:i/>
          <w:iCs/>
        </w:rPr>
        <w:t>Mô tả rủi ro:</w:t>
      </w:r>
    </w:p>
    <w:p w14:paraId="418AF0FB" w14:textId="77777777" w:rsidR="00726DF6" w:rsidRPr="007E4E75" w:rsidRDefault="00726DF6" w:rsidP="00726DF6">
      <w:pPr>
        <w:pStyle w:val="oancuaDanhsach"/>
        <w:numPr>
          <w:ilvl w:val="0"/>
          <w:numId w:val="40"/>
        </w:numPr>
        <w:rPr>
          <w:i/>
          <w:iCs/>
        </w:rPr>
      </w:pPr>
      <w:r w:rsidRPr="007E4E75">
        <w:rPr>
          <w:i/>
          <w:iCs/>
        </w:rPr>
        <w:t>Xác suất xảy ra</w:t>
      </w:r>
    </w:p>
    <w:p w14:paraId="0A4BAA9F" w14:textId="77777777" w:rsidR="00726DF6" w:rsidRPr="007E4E75" w:rsidRDefault="00726DF6" w:rsidP="00726DF6">
      <w:pPr>
        <w:pStyle w:val="oancuaDanhsach"/>
        <w:numPr>
          <w:ilvl w:val="0"/>
          <w:numId w:val="40"/>
        </w:numPr>
        <w:rPr>
          <w:i/>
          <w:iCs/>
        </w:rPr>
      </w:pPr>
      <w:r w:rsidRPr="007E4E75">
        <w:rPr>
          <w:i/>
          <w:iCs/>
        </w:rPr>
        <w:t>Mức độ thiệt hại</w:t>
      </w:r>
    </w:p>
    <w:p w14:paraId="13DD5CA6" w14:textId="77777777" w:rsidR="00726DF6" w:rsidRPr="007E4E75" w:rsidRDefault="00726DF6" w:rsidP="00726DF6">
      <w:pPr>
        <w:pStyle w:val="oancuaDanhsach"/>
        <w:numPr>
          <w:ilvl w:val="0"/>
          <w:numId w:val="40"/>
        </w:numPr>
        <w:rPr>
          <w:i/>
          <w:iCs/>
        </w:rPr>
      </w:pPr>
      <w:r w:rsidRPr="007E4E75">
        <w:rPr>
          <w:i/>
          <w:iCs/>
        </w:rPr>
        <w:t>Giải pháp xử lý</w:t>
      </w:r>
    </w:p>
    <w:p w14:paraId="2E37F957" w14:textId="77777777" w:rsidR="00726DF6" w:rsidRPr="00726DF6" w:rsidRDefault="00726DF6" w:rsidP="00726DF6">
      <w:pPr>
        <w:pStyle w:val="u3"/>
      </w:pPr>
      <w:bookmarkStart w:id="21" w:name="_Toc90500055"/>
      <w:r>
        <w:lastRenderedPageBreak/>
        <w:t>Rủi ro</w:t>
      </w:r>
      <w:bookmarkEnd w:id="21"/>
      <w:r>
        <w:t xml:space="preserve"> </w:t>
      </w:r>
    </w:p>
    <w:p w14:paraId="34653873" w14:textId="77777777" w:rsidR="00726DF6" w:rsidRPr="007E4E75" w:rsidRDefault="00726DF6" w:rsidP="00726DF6">
      <w:pPr>
        <w:pStyle w:val="oancuaDanhsach"/>
        <w:numPr>
          <w:ilvl w:val="0"/>
          <w:numId w:val="40"/>
        </w:numPr>
        <w:rPr>
          <w:i/>
          <w:iCs/>
        </w:rPr>
      </w:pPr>
      <w:r w:rsidRPr="007E4E75">
        <w:rPr>
          <w:i/>
          <w:iCs/>
        </w:rPr>
        <w:t xml:space="preserve">Tên rủi ro: </w:t>
      </w:r>
    </w:p>
    <w:p w14:paraId="2A33764F" w14:textId="77777777" w:rsidR="00726DF6" w:rsidRPr="007E4E75" w:rsidRDefault="00726DF6" w:rsidP="00726DF6">
      <w:pPr>
        <w:pStyle w:val="oancuaDanhsach"/>
        <w:numPr>
          <w:ilvl w:val="0"/>
          <w:numId w:val="40"/>
        </w:numPr>
        <w:rPr>
          <w:i/>
          <w:iCs/>
        </w:rPr>
      </w:pPr>
      <w:r w:rsidRPr="007E4E75">
        <w:rPr>
          <w:i/>
          <w:iCs/>
        </w:rPr>
        <w:t>Mô tả rủi ro:</w:t>
      </w:r>
    </w:p>
    <w:p w14:paraId="134E8912" w14:textId="77777777" w:rsidR="00726DF6" w:rsidRPr="007E4E75" w:rsidRDefault="00726DF6" w:rsidP="00726DF6">
      <w:pPr>
        <w:pStyle w:val="oancuaDanhsach"/>
        <w:numPr>
          <w:ilvl w:val="0"/>
          <w:numId w:val="40"/>
        </w:numPr>
        <w:rPr>
          <w:i/>
          <w:iCs/>
        </w:rPr>
      </w:pPr>
      <w:r w:rsidRPr="007E4E75">
        <w:rPr>
          <w:i/>
          <w:iCs/>
        </w:rPr>
        <w:t>Xác suất xảy ra</w:t>
      </w:r>
    </w:p>
    <w:p w14:paraId="46ED3F3F" w14:textId="77777777" w:rsidR="00726DF6" w:rsidRPr="007E4E75" w:rsidRDefault="00726DF6" w:rsidP="00726DF6">
      <w:pPr>
        <w:pStyle w:val="oancuaDanhsach"/>
        <w:numPr>
          <w:ilvl w:val="0"/>
          <w:numId w:val="40"/>
        </w:numPr>
        <w:rPr>
          <w:i/>
          <w:iCs/>
        </w:rPr>
      </w:pPr>
      <w:r w:rsidRPr="007E4E75">
        <w:rPr>
          <w:i/>
          <w:iCs/>
        </w:rPr>
        <w:t>Mức độ thiệt hại</w:t>
      </w:r>
    </w:p>
    <w:p w14:paraId="16A02736" w14:textId="77777777" w:rsidR="00726DF6" w:rsidRPr="007E4E75" w:rsidRDefault="00726DF6" w:rsidP="00726DF6">
      <w:pPr>
        <w:pStyle w:val="oancuaDanhsach"/>
        <w:numPr>
          <w:ilvl w:val="0"/>
          <w:numId w:val="40"/>
        </w:numPr>
        <w:rPr>
          <w:i/>
          <w:iCs/>
        </w:rPr>
      </w:pPr>
      <w:r w:rsidRPr="007E4E75">
        <w:rPr>
          <w:i/>
          <w:iCs/>
        </w:rPr>
        <w:t>Giải pháp xử lý</w:t>
      </w:r>
    </w:p>
    <w:p w14:paraId="5532CC94" w14:textId="4F7211A5" w:rsidR="00E31DB9" w:rsidRDefault="00E31DB9" w:rsidP="00E31DB9">
      <w:pPr>
        <w:pStyle w:val="u1"/>
      </w:pPr>
      <w:bookmarkStart w:id="22" w:name="_Toc90500056"/>
      <w:r>
        <w:t>Ước lượng giá thành</w:t>
      </w:r>
      <w:bookmarkEnd w:id="22"/>
    </w:p>
    <w:p w14:paraId="3DC3D7EE" w14:textId="31A76858" w:rsidR="00992176" w:rsidRPr="00C8779E" w:rsidRDefault="00C8779E" w:rsidP="00992176">
      <w:pPr>
        <w:jc w:val="left"/>
      </w:pPr>
      <w:r w:rsidRPr="00C8779E">
        <w:rPr>
          <w:iCs/>
        </w:rPr>
        <w:t>Dự án có quy m</w:t>
      </w:r>
      <w:r>
        <w:rPr>
          <w:iCs/>
        </w:rPr>
        <w:t xml:space="preserve">ô một nhóm nhỏ gồm 3 </w:t>
      </w:r>
      <w:r w:rsidR="00B129A1">
        <w:rPr>
          <w:iCs/>
        </w:rPr>
        <w:t xml:space="preserve">sinh </w:t>
      </w:r>
      <w:r>
        <w:rPr>
          <w:iCs/>
        </w:rPr>
        <w:t xml:space="preserve">viên tại Đại Học Bách Khoa Hà Nội thực hiện. </w:t>
      </w:r>
    </w:p>
    <w:p w14:paraId="073B0B5F" w14:textId="399AABB6" w:rsidR="0041531F" w:rsidRDefault="00475D4D" w:rsidP="00CC407E">
      <w:pPr>
        <w:pStyle w:val="u2"/>
      </w:pPr>
      <w:r w:rsidRPr="00C8779E">
        <w:t xml:space="preserve">Chi phí </w:t>
      </w:r>
      <w:r w:rsidR="00EC29FF">
        <w:t>nguyên vật liệu</w:t>
      </w:r>
    </w:p>
    <w:tbl>
      <w:tblPr>
        <w:tblStyle w:val="BangLi4-Nhnmanh2"/>
        <w:tblW w:w="5000" w:type="pct"/>
        <w:jc w:val="center"/>
        <w:tblLook w:val="06A0" w:firstRow="1" w:lastRow="0" w:firstColumn="1" w:lastColumn="0" w:noHBand="1" w:noVBand="1"/>
      </w:tblPr>
      <w:tblGrid>
        <w:gridCol w:w="2229"/>
        <w:gridCol w:w="2181"/>
        <w:gridCol w:w="2180"/>
        <w:gridCol w:w="2180"/>
      </w:tblGrid>
      <w:tr w:rsidR="00212316" w14:paraId="38732197" w14:textId="77777777" w:rsidTr="00DA1382">
        <w:trPr>
          <w:cnfStyle w:val="100000000000" w:firstRow="1" w:lastRow="0" w:firstColumn="0" w:lastColumn="0" w:oddVBand="0" w:evenVBand="0" w:oddHBand="0" w:evenHBand="0" w:firstRowFirstColumn="0" w:firstRowLastColumn="0" w:lastRowFirstColumn="0" w:lastRowLastColumn="0"/>
          <w:trHeight w:val="463"/>
          <w:jc w:val="center"/>
        </w:trPr>
        <w:tc>
          <w:tcPr>
            <w:cnfStyle w:val="001000000000" w:firstRow="0" w:lastRow="0" w:firstColumn="1" w:lastColumn="0" w:oddVBand="0" w:evenVBand="0" w:oddHBand="0" w:evenHBand="0" w:firstRowFirstColumn="0" w:firstRowLastColumn="0" w:lastRowFirstColumn="0" w:lastRowLastColumn="0"/>
            <w:tcW w:w="1270" w:type="pct"/>
            <w:vAlign w:val="center"/>
          </w:tcPr>
          <w:p w14:paraId="11B3A5B2" w14:textId="42ED7A59" w:rsidR="00212316" w:rsidRDefault="00212316" w:rsidP="00CC407E">
            <w:pPr>
              <w:pStyle w:val="oancuaDanhsach"/>
              <w:spacing w:after="0"/>
              <w:ind w:left="0"/>
              <w:jc w:val="center"/>
              <w:rPr>
                <w:iCs/>
              </w:rPr>
            </w:pPr>
            <w:r>
              <w:rPr>
                <w:iCs/>
              </w:rPr>
              <w:t>Các hạng mục</w:t>
            </w:r>
          </w:p>
        </w:tc>
        <w:tc>
          <w:tcPr>
            <w:tcW w:w="1243" w:type="pct"/>
            <w:vAlign w:val="center"/>
          </w:tcPr>
          <w:p w14:paraId="33E86004" w14:textId="51FAC5AD"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Số lượng</w:t>
            </w:r>
          </w:p>
        </w:tc>
        <w:tc>
          <w:tcPr>
            <w:tcW w:w="1243" w:type="pct"/>
            <w:vAlign w:val="center"/>
          </w:tcPr>
          <w:p w14:paraId="74B83A13" w14:textId="4A997227"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Đơn giá</w:t>
            </w:r>
          </w:p>
        </w:tc>
        <w:tc>
          <w:tcPr>
            <w:tcW w:w="1243" w:type="pct"/>
            <w:vAlign w:val="center"/>
          </w:tcPr>
          <w:p w14:paraId="5A98F16F" w14:textId="687AB9F6" w:rsidR="00212316" w:rsidRDefault="00212316" w:rsidP="00CC407E">
            <w:pPr>
              <w:pStyle w:val="oancuaDanhsach"/>
              <w:spacing w:after="0"/>
              <w:ind w:left="0"/>
              <w:jc w:val="center"/>
              <w:cnfStyle w:val="100000000000" w:firstRow="1" w:lastRow="0" w:firstColumn="0" w:lastColumn="0" w:oddVBand="0" w:evenVBand="0" w:oddHBand="0" w:evenHBand="0" w:firstRowFirstColumn="0" w:firstRowLastColumn="0" w:lastRowFirstColumn="0" w:lastRowLastColumn="0"/>
              <w:rPr>
                <w:iCs/>
              </w:rPr>
            </w:pPr>
            <w:r>
              <w:rPr>
                <w:iCs/>
              </w:rPr>
              <w:t>Thành tiền</w:t>
            </w:r>
          </w:p>
        </w:tc>
      </w:tr>
      <w:tr w:rsidR="00212316" w14:paraId="315B7C63" w14:textId="77777777" w:rsidTr="00DA1382">
        <w:trPr>
          <w:trHeight w:val="278"/>
          <w:jc w:val="center"/>
        </w:trPr>
        <w:tc>
          <w:tcPr>
            <w:cnfStyle w:val="001000000000" w:firstRow="0" w:lastRow="0" w:firstColumn="1" w:lastColumn="0" w:oddVBand="0" w:evenVBand="0" w:oddHBand="0" w:evenHBand="0" w:firstRowFirstColumn="0" w:firstRowLastColumn="0" w:lastRowFirstColumn="0" w:lastRowLastColumn="0"/>
            <w:tcW w:w="1270" w:type="pct"/>
            <w:vAlign w:val="center"/>
          </w:tcPr>
          <w:p w14:paraId="33DC77C5" w14:textId="77777777" w:rsidR="00212316" w:rsidRDefault="00212316" w:rsidP="00CC407E">
            <w:pPr>
              <w:pStyle w:val="oancuaDanhsach"/>
              <w:spacing w:after="0"/>
              <w:ind w:left="0"/>
              <w:jc w:val="left"/>
              <w:rPr>
                <w:iCs/>
              </w:rPr>
            </w:pPr>
          </w:p>
        </w:tc>
        <w:tc>
          <w:tcPr>
            <w:tcW w:w="1243" w:type="pct"/>
            <w:vAlign w:val="center"/>
          </w:tcPr>
          <w:p w14:paraId="2BEB9935" w14:textId="77777777" w:rsidR="00212316" w:rsidRDefault="00212316" w:rsidP="00CC407E">
            <w:pPr>
              <w:pStyle w:val="oancuaDanhsach"/>
              <w:spacing w:after="0"/>
              <w:ind w:left="0"/>
              <w:jc w:val="left"/>
              <w:cnfStyle w:val="000000000000" w:firstRow="0" w:lastRow="0" w:firstColumn="0" w:lastColumn="0" w:oddVBand="0" w:evenVBand="0" w:oddHBand="0" w:evenHBand="0" w:firstRowFirstColumn="0" w:firstRowLastColumn="0" w:lastRowFirstColumn="0" w:lastRowLastColumn="0"/>
              <w:rPr>
                <w:iCs/>
              </w:rPr>
            </w:pPr>
          </w:p>
        </w:tc>
        <w:tc>
          <w:tcPr>
            <w:tcW w:w="1243" w:type="pct"/>
            <w:vAlign w:val="center"/>
          </w:tcPr>
          <w:p w14:paraId="08615B87" w14:textId="77777777" w:rsidR="00212316" w:rsidRDefault="00212316" w:rsidP="00CC407E">
            <w:pPr>
              <w:pStyle w:val="oancuaDanhsach"/>
              <w:spacing w:after="0"/>
              <w:ind w:left="0"/>
              <w:jc w:val="left"/>
              <w:cnfStyle w:val="000000000000" w:firstRow="0" w:lastRow="0" w:firstColumn="0" w:lastColumn="0" w:oddVBand="0" w:evenVBand="0" w:oddHBand="0" w:evenHBand="0" w:firstRowFirstColumn="0" w:firstRowLastColumn="0" w:lastRowFirstColumn="0" w:lastRowLastColumn="0"/>
              <w:rPr>
                <w:iCs/>
              </w:rPr>
            </w:pPr>
          </w:p>
        </w:tc>
        <w:tc>
          <w:tcPr>
            <w:tcW w:w="1243" w:type="pct"/>
            <w:vAlign w:val="center"/>
          </w:tcPr>
          <w:p w14:paraId="1A00F248" w14:textId="77777777" w:rsidR="00212316" w:rsidRDefault="00212316" w:rsidP="00CC407E">
            <w:pPr>
              <w:pStyle w:val="oancuaDanhsach"/>
              <w:spacing w:after="0"/>
              <w:ind w:left="0"/>
              <w:jc w:val="left"/>
              <w:cnfStyle w:val="000000000000" w:firstRow="0" w:lastRow="0" w:firstColumn="0" w:lastColumn="0" w:oddVBand="0" w:evenVBand="0" w:oddHBand="0" w:evenHBand="0" w:firstRowFirstColumn="0" w:firstRowLastColumn="0" w:lastRowFirstColumn="0" w:lastRowLastColumn="0"/>
              <w:rPr>
                <w:iCs/>
              </w:rPr>
            </w:pPr>
          </w:p>
        </w:tc>
      </w:tr>
      <w:tr w:rsidR="00212316" w14:paraId="17D84311" w14:textId="77777777" w:rsidTr="00DA1382">
        <w:trPr>
          <w:trHeight w:val="278"/>
          <w:jc w:val="center"/>
        </w:trPr>
        <w:tc>
          <w:tcPr>
            <w:cnfStyle w:val="001000000000" w:firstRow="0" w:lastRow="0" w:firstColumn="1" w:lastColumn="0" w:oddVBand="0" w:evenVBand="0" w:oddHBand="0" w:evenHBand="0" w:firstRowFirstColumn="0" w:firstRowLastColumn="0" w:lastRowFirstColumn="0" w:lastRowLastColumn="0"/>
            <w:tcW w:w="1270" w:type="pct"/>
            <w:vAlign w:val="center"/>
          </w:tcPr>
          <w:p w14:paraId="1DBFBFB4" w14:textId="77777777" w:rsidR="00212316" w:rsidRDefault="00212316" w:rsidP="00CC407E">
            <w:pPr>
              <w:pStyle w:val="oancuaDanhsach"/>
              <w:spacing w:after="0"/>
              <w:ind w:left="0"/>
              <w:jc w:val="left"/>
              <w:rPr>
                <w:iCs/>
              </w:rPr>
            </w:pPr>
          </w:p>
        </w:tc>
        <w:tc>
          <w:tcPr>
            <w:tcW w:w="1243" w:type="pct"/>
            <w:vAlign w:val="center"/>
          </w:tcPr>
          <w:p w14:paraId="602A18C8" w14:textId="77777777" w:rsidR="00212316" w:rsidRDefault="00212316" w:rsidP="00CC407E">
            <w:pPr>
              <w:pStyle w:val="oancuaDanhsach"/>
              <w:spacing w:after="0"/>
              <w:ind w:left="0"/>
              <w:jc w:val="left"/>
              <w:cnfStyle w:val="000000000000" w:firstRow="0" w:lastRow="0" w:firstColumn="0" w:lastColumn="0" w:oddVBand="0" w:evenVBand="0" w:oddHBand="0" w:evenHBand="0" w:firstRowFirstColumn="0" w:firstRowLastColumn="0" w:lastRowFirstColumn="0" w:lastRowLastColumn="0"/>
              <w:rPr>
                <w:iCs/>
              </w:rPr>
            </w:pPr>
          </w:p>
        </w:tc>
        <w:tc>
          <w:tcPr>
            <w:tcW w:w="1243" w:type="pct"/>
            <w:vAlign w:val="center"/>
          </w:tcPr>
          <w:p w14:paraId="4A0599EE" w14:textId="77777777" w:rsidR="00212316" w:rsidRDefault="00212316" w:rsidP="00CC407E">
            <w:pPr>
              <w:pStyle w:val="oancuaDanhsach"/>
              <w:spacing w:after="0"/>
              <w:ind w:left="0"/>
              <w:jc w:val="left"/>
              <w:cnfStyle w:val="000000000000" w:firstRow="0" w:lastRow="0" w:firstColumn="0" w:lastColumn="0" w:oddVBand="0" w:evenVBand="0" w:oddHBand="0" w:evenHBand="0" w:firstRowFirstColumn="0" w:firstRowLastColumn="0" w:lastRowFirstColumn="0" w:lastRowLastColumn="0"/>
              <w:rPr>
                <w:iCs/>
              </w:rPr>
            </w:pPr>
          </w:p>
        </w:tc>
        <w:tc>
          <w:tcPr>
            <w:tcW w:w="1243" w:type="pct"/>
            <w:vAlign w:val="center"/>
          </w:tcPr>
          <w:p w14:paraId="53EF212B" w14:textId="77777777" w:rsidR="00212316" w:rsidRDefault="00212316" w:rsidP="00CC407E">
            <w:pPr>
              <w:pStyle w:val="oancuaDanhsach"/>
              <w:spacing w:after="0"/>
              <w:ind w:left="0"/>
              <w:jc w:val="left"/>
              <w:cnfStyle w:val="000000000000" w:firstRow="0" w:lastRow="0" w:firstColumn="0" w:lastColumn="0" w:oddVBand="0" w:evenVBand="0" w:oddHBand="0" w:evenHBand="0" w:firstRowFirstColumn="0" w:firstRowLastColumn="0" w:lastRowFirstColumn="0" w:lastRowLastColumn="0"/>
              <w:rPr>
                <w:iCs/>
              </w:rPr>
            </w:pPr>
          </w:p>
        </w:tc>
      </w:tr>
    </w:tbl>
    <w:p w14:paraId="0059BC64" w14:textId="77777777" w:rsidR="00EC29FF" w:rsidRDefault="00EC29FF" w:rsidP="00EC29FF">
      <w:pPr>
        <w:pStyle w:val="oancuaDanhsach"/>
        <w:ind w:left="720"/>
        <w:jc w:val="left"/>
        <w:rPr>
          <w:iCs/>
        </w:rPr>
      </w:pPr>
    </w:p>
    <w:p w14:paraId="28B97246" w14:textId="37D67788" w:rsidR="00C8779E" w:rsidRPr="00684DDE" w:rsidRDefault="00C8779E" w:rsidP="00684DDE">
      <w:pPr>
        <w:pStyle w:val="u2"/>
      </w:pPr>
      <w:r w:rsidRPr="00684DDE">
        <w:t xml:space="preserve">Chi phí </w:t>
      </w:r>
      <w:r w:rsidR="00DB4F46" w:rsidRPr="00684DDE">
        <w:t>cơ sở vật chất</w:t>
      </w:r>
    </w:p>
    <w:tbl>
      <w:tblPr>
        <w:tblStyle w:val="BangLi4-Nhnmanh2"/>
        <w:tblW w:w="5000" w:type="pct"/>
        <w:jc w:val="center"/>
        <w:tblLook w:val="06E0" w:firstRow="1" w:lastRow="1" w:firstColumn="1" w:lastColumn="0" w:noHBand="1" w:noVBand="1"/>
      </w:tblPr>
      <w:tblGrid>
        <w:gridCol w:w="2503"/>
        <w:gridCol w:w="1300"/>
        <w:gridCol w:w="2108"/>
        <w:gridCol w:w="1344"/>
        <w:gridCol w:w="1515"/>
      </w:tblGrid>
      <w:tr w:rsidR="00073430" w14:paraId="4D13FA0C" w14:textId="77777777" w:rsidTr="00A3671F">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22CFBB0" w14:textId="6E14BB21" w:rsidR="00832877" w:rsidRDefault="00832877" w:rsidP="000278CA">
            <w:pPr>
              <w:spacing w:after="0"/>
              <w:jc w:val="center"/>
              <w:rPr>
                <w:iCs/>
              </w:rPr>
            </w:pPr>
            <w:r>
              <w:rPr>
                <w:iCs/>
              </w:rPr>
              <w:t>Các hạng mục</w:t>
            </w:r>
          </w:p>
        </w:tc>
        <w:tc>
          <w:tcPr>
            <w:tcW w:w="741" w:type="pct"/>
            <w:vAlign w:val="center"/>
          </w:tcPr>
          <w:p w14:paraId="42C0761D" w14:textId="0C3781B6"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Số lượng</w:t>
            </w:r>
          </w:p>
        </w:tc>
        <w:tc>
          <w:tcPr>
            <w:tcW w:w="1202" w:type="pct"/>
            <w:vAlign w:val="center"/>
          </w:tcPr>
          <w:p w14:paraId="6C801504" w14:textId="60FA4FE5"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Đơn giá</w:t>
            </w:r>
          </w:p>
        </w:tc>
        <w:tc>
          <w:tcPr>
            <w:tcW w:w="766" w:type="pct"/>
            <w:vAlign w:val="center"/>
          </w:tcPr>
          <w:p w14:paraId="08B33C88" w14:textId="014EB959"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Thời gian</w:t>
            </w:r>
          </w:p>
        </w:tc>
        <w:tc>
          <w:tcPr>
            <w:tcW w:w="864" w:type="pct"/>
            <w:vAlign w:val="center"/>
          </w:tcPr>
          <w:p w14:paraId="5F25ED78" w14:textId="3B99B8BB" w:rsidR="00832877" w:rsidRDefault="00832877" w:rsidP="000278CA">
            <w:pPr>
              <w:spacing w:after="0"/>
              <w:jc w:val="center"/>
              <w:cnfStyle w:val="100000000000" w:firstRow="1" w:lastRow="0" w:firstColumn="0" w:lastColumn="0" w:oddVBand="0" w:evenVBand="0" w:oddHBand="0" w:evenHBand="0" w:firstRowFirstColumn="0" w:firstRowLastColumn="0" w:lastRowFirstColumn="0" w:lastRowLastColumn="0"/>
              <w:rPr>
                <w:iCs/>
              </w:rPr>
            </w:pPr>
            <w:r>
              <w:rPr>
                <w:iCs/>
              </w:rPr>
              <w:t>Thành tiền</w:t>
            </w:r>
          </w:p>
        </w:tc>
      </w:tr>
      <w:tr w:rsidR="00073430" w14:paraId="3DBAD907"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126C75F4" w14:textId="068280E1" w:rsidR="00832877" w:rsidRDefault="00073430" w:rsidP="000278CA">
            <w:pPr>
              <w:spacing w:after="0"/>
              <w:jc w:val="left"/>
              <w:rPr>
                <w:iCs/>
              </w:rPr>
            </w:pPr>
            <w:r>
              <w:rPr>
                <w:iCs/>
              </w:rPr>
              <w:t>Thuê văn phòng</w:t>
            </w:r>
          </w:p>
        </w:tc>
        <w:tc>
          <w:tcPr>
            <w:tcW w:w="741" w:type="pct"/>
            <w:vAlign w:val="center"/>
          </w:tcPr>
          <w:p w14:paraId="65F5D214" w14:textId="5796F28E"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22892B33" w14:textId="13008EF3" w:rsidR="00832877" w:rsidRDefault="00CA3929"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3</w:t>
            </w:r>
            <w:r w:rsidR="00073430">
              <w:rPr>
                <w:iCs/>
              </w:rPr>
              <w:t>.500.000đ/tháng</w:t>
            </w:r>
          </w:p>
        </w:tc>
        <w:tc>
          <w:tcPr>
            <w:tcW w:w="766" w:type="pct"/>
            <w:vAlign w:val="center"/>
          </w:tcPr>
          <w:p w14:paraId="034B0684" w14:textId="77777777" w:rsidR="00832877" w:rsidRDefault="00832877"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7045B843" w14:textId="77777777" w:rsidR="00832877" w:rsidRDefault="00832877" w:rsidP="00E72482">
            <w:pPr>
              <w:spacing w:after="0"/>
              <w:jc w:val="center"/>
              <w:cnfStyle w:val="000000000000" w:firstRow="0" w:lastRow="0" w:firstColumn="0" w:lastColumn="0" w:oddVBand="0" w:evenVBand="0" w:oddHBand="0" w:evenHBand="0" w:firstRowFirstColumn="0" w:firstRowLastColumn="0" w:lastRowFirstColumn="0" w:lastRowLastColumn="0"/>
              <w:rPr>
                <w:iCs/>
              </w:rPr>
            </w:pPr>
          </w:p>
        </w:tc>
      </w:tr>
      <w:tr w:rsidR="00073430" w14:paraId="0D184364"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4424C7AC" w14:textId="6A59F437" w:rsidR="00832877" w:rsidRDefault="00073430" w:rsidP="000278CA">
            <w:pPr>
              <w:spacing w:after="0"/>
              <w:jc w:val="left"/>
              <w:rPr>
                <w:iCs/>
              </w:rPr>
            </w:pPr>
            <w:r>
              <w:rPr>
                <w:iCs/>
              </w:rPr>
              <w:t>Tiền mạng internet</w:t>
            </w:r>
          </w:p>
        </w:tc>
        <w:tc>
          <w:tcPr>
            <w:tcW w:w="741" w:type="pct"/>
            <w:vAlign w:val="center"/>
          </w:tcPr>
          <w:p w14:paraId="520CDB10" w14:textId="17FAC005"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523CDCE3" w14:textId="5B7EB668"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500.000đ/tháng</w:t>
            </w:r>
          </w:p>
        </w:tc>
        <w:tc>
          <w:tcPr>
            <w:tcW w:w="766" w:type="pct"/>
            <w:vAlign w:val="center"/>
          </w:tcPr>
          <w:p w14:paraId="03F2D5C6" w14:textId="77777777" w:rsidR="00832877" w:rsidRDefault="00832877"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15FFB039" w14:textId="77777777" w:rsidR="00832877" w:rsidRDefault="00832877" w:rsidP="00E72482">
            <w:pPr>
              <w:spacing w:after="0"/>
              <w:jc w:val="center"/>
              <w:cnfStyle w:val="000000000000" w:firstRow="0" w:lastRow="0" w:firstColumn="0" w:lastColumn="0" w:oddVBand="0" w:evenVBand="0" w:oddHBand="0" w:evenHBand="0" w:firstRowFirstColumn="0" w:firstRowLastColumn="0" w:lastRowFirstColumn="0" w:lastRowLastColumn="0"/>
              <w:rPr>
                <w:iCs/>
              </w:rPr>
            </w:pPr>
          </w:p>
        </w:tc>
      </w:tr>
      <w:tr w:rsidR="00073430" w14:paraId="1B11268D"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6DE0E25" w14:textId="0EC488D8" w:rsidR="00832877" w:rsidRDefault="00073430" w:rsidP="000278CA">
            <w:pPr>
              <w:spacing w:after="0"/>
              <w:jc w:val="left"/>
              <w:rPr>
                <w:iCs/>
              </w:rPr>
            </w:pPr>
            <w:r>
              <w:rPr>
                <w:iCs/>
              </w:rPr>
              <w:t>Tiền điện, nước</w:t>
            </w:r>
          </w:p>
        </w:tc>
        <w:tc>
          <w:tcPr>
            <w:tcW w:w="741" w:type="pct"/>
            <w:vAlign w:val="center"/>
          </w:tcPr>
          <w:p w14:paraId="3FD191D6" w14:textId="24C290E0"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65D483E6" w14:textId="1B3CC686"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500.00đ/tháng</w:t>
            </w:r>
          </w:p>
        </w:tc>
        <w:tc>
          <w:tcPr>
            <w:tcW w:w="766" w:type="pct"/>
            <w:vAlign w:val="center"/>
          </w:tcPr>
          <w:p w14:paraId="24D5017F" w14:textId="77777777" w:rsidR="00832877" w:rsidRDefault="00832877"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1AA7310B" w14:textId="77777777" w:rsidR="00832877" w:rsidRDefault="00832877" w:rsidP="00E72482">
            <w:pPr>
              <w:spacing w:after="0"/>
              <w:jc w:val="center"/>
              <w:cnfStyle w:val="000000000000" w:firstRow="0" w:lastRow="0" w:firstColumn="0" w:lastColumn="0" w:oddVBand="0" w:evenVBand="0" w:oddHBand="0" w:evenHBand="0" w:firstRowFirstColumn="0" w:firstRowLastColumn="0" w:lastRowFirstColumn="0" w:lastRowLastColumn="0"/>
              <w:rPr>
                <w:iCs/>
              </w:rPr>
            </w:pPr>
          </w:p>
        </w:tc>
      </w:tr>
      <w:tr w:rsidR="00073430" w14:paraId="2A4C7AA0"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7C00A17F" w14:textId="5A1EF200" w:rsidR="00832877" w:rsidRDefault="00073430" w:rsidP="000278CA">
            <w:pPr>
              <w:spacing w:after="0"/>
              <w:jc w:val="left"/>
              <w:rPr>
                <w:iCs/>
              </w:rPr>
            </w:pPr>
            <w:r>
              <w:rPr>
                <w:iCs/>
              </w:rPr>
              <w:t>Dây mạng</w:t>
            </w:r>
          </w:p>
        </w:tc>
        <w:tc>
          <w:tcPr>
            <w:tcW w:w="741" w:type="pct"/>
            <w:vAlign w:val="center"/>
          </w:tcPr>
          <w:p w14:paraId="3F4080C5" w14:textId="516CC58C"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100m</w:t>
            </w:r>
          </w:p>
        </w:tc>
        <w:tc>
          <w:tcPr>
            <w:tcW w:w="1202" w:type="pct"/>
            <w:vAlign w:val="center"/>
          </w:tcPr>
          <w:p w14:paraId="2898D451" w14:textId="16CB738D" w:rsidR="00832877"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10.000đ/m</w:t>
            </w:r>
          </w:p>
        </w:tc>
        <w:tc>
          <w:tcPr>
            <w:tcW w:w="766" w:type="pct"/>
            <w:vAlign w:val="center"/>
          </w:tcPr>
          <w:p w14:paraId="0A15FD99" w14:textId="77777777" w:rsidR="00832877" w:rsidRDefault="00832877"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08AE85B7" w14:textId="2755207B" w:rsidR="00832877"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1.000.000đ</w:t>
            </w:r>
          </w:p>
        </w:tc>
      </w:tr>
      <w:tr w:rsidR="00073430" w14:paraId="72E63D90" w14:textId="77777777" w:rsidTr="00E72482">
        <w:trPr>
          <w:trHeight w:val="555"/>
          <w:jc w:val="center"/>
        </w:trPr>
        <w:tc>
          <w:tcPr>
            <w:cnfStyle w:val="001000000000" w:firstRow="0" w:lastRow="0" w:firstColumn="1" w:lastColumn="0" w:oddVBand="0" w:evenVBand="0" w:oddHBand="0" w:evenHBand="0" w:firstRowFirstColumn="0" w:firstRowLastColumn="0" w:lastRowFirstColumn="0" w:lastRowLastColumn="0"/>
            <w:tcW w:w="1427" w:type="pct"/>
            <w:vAlign w:val="center"/>
          </w:tcPr>
          <w:p w14:paraId="02EECA54" w14:textId="42C78A29" w:rsidR="00073430" w:rsidRDefault="00073430" w:rsidP="000278CA">
            <w:pPr>
              <w:spacing w:after="0"/>
              <w:jc w:val="left"/>
              <w:rPr>
                <w:iCs/>
              </w:rPr>
            </w:pPr>
            <w:r>
              <w:rPr>
                <w:iCs/>
              </w:rPr>
              <w:t>Switch 8 cổng</w:t>
            </w:r>
          </w:p>
        </w:tc>
        <w:tc>
          <w:tcPr>
            <w:tcW w:w="741" w:type="pct"/>
            <w:vAlign w:val="center"/>
          </w:tcPr>
          <w:p w14:paraId="1DD4B895" w14:textId="7C0C174A" w:rsidR="00073430" w:rsidRDefault="00073430"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1</w:t>
            </w:r>
          </w:p>
        </w:tc>
        <w:tc>
          <w:tcPr>
            <w:tcW w:w="1202" w:type="pct"/>
            <w:vAlign w:val="center"/>
          </w:tcPr>
          <w:p w14:paraId="04B9EB3A" w14:textId="03BAC86D" w:rsidR="00073430" w:rsidRDefault="00D53EA6" w:rsidP="00B532DA">
            <w:pPr>
              <w:spacing w:after="0"/>
              <w:jc w:val="right"/>
              <w:cnfStyle w:val="000000000000" w:firstRow="0" w:lastRow="0" w:firstColumn="0" w:lastColumn="0" w:oddVBand="0" w:evenVBand="0" w:oddHBand="0" w:evenHBand="0" w:firstRowFirstColumn="0" w:firstRowLastColumn="0" w:lastRowFirstColumn="0" w:lastRowLastColumn="0"/>
              <w:rPr>
                <w:iCs/>
              </w:rPr>
            </w:pPr>
            <w:r>
              <w:rPr>
                <w:iCs/>
              </w:rPr>
              <w:t>500.000đ</w:t>
            </w:r>
          </w:p>
        </w:tc>
        <w:tc>
          <w:tcPr>
            <w:tcW w:w="766" w:type="pct"/>
            <w:vAlign w:val="center"/>
          </w:tcPr>
          <w:p w14:paraId="6B81B1F0" w14:textId="77777777" w:rsidR="00073430" w:rsidRDefault="00073430" w:rsidP="00B532DA">
            <w:pPr>
              <w:spacing w:after="0"/>
              <w:jc w:val="right"/>
              <w:cnfStyle w:val="000000000000" w:firstRow="0" w:lastRow="0" w:firstColumn="0" w:lastColumn="0" w:oddVBand="0" w:evenVBand="0" w:oddHBand="0" w:evenHBand="0" w:firstRowFirstColumn="0" w:firstRowLastColumn="0" w:lastRowFirstColumn="0" w:lastRowLastColumn="0"/>
              <w:rPr>
                <w:iCs/>
              </w:rPr>
            </w:pPr>
          </w:p>
        </w:tc>
        <w:tc>
          <w:tcPr>
            <w:tcW w:w="864" w:type="pct"/>
            <w:vAlign w:val="center"/>
          </w:tcPr>
          <w:p w14:paraId="699421EC" w14:textId="282468EF" w:rsidR="00073430" w:rsidRDefault="00D53EA6" w:rsidP="00E72482">
            <w:pPr>
              <w:spacing w:after="0"/>
              <w:jc w:val="center"/>
              <w:cnfStyle w:val="000000000000" w:firstRow="0" w:lastRow="0" w:firstColumn="0" w:lastColumn="0" w:oddVBand="0" w:evenVBand="0" w:oddHBand="0" w:evenHBand="0" w:firstRowFirstColumn="0" w:firstRowLastColumn="0" w:lastRowFirstColumn="0" w:lastRowLastColumn="0"/>
              <w:rPr>
                <w:iCs/>
              </w:rPr>
            </w:pPr>
            <w:r>
              <w:rPr>
                <w:iCs/>
              </w:rPr>
              <w:t>500.000đ</w:t>
            </w:r>
          </w:p>
        </w:tc>
      </w:tr>
      <w:tr w:rsidR="00D53EA6" w14:paraId="51B0D135" w14:textId="77777777" w:rsidTr="00684DDE">
        <w:trPr>
          <w:cnfStyle w:val="010000000000" w:firstRow="0" w:lastRow="1" w:firstColumn="0" w:lastColumn="0" w:oddVBand="0" w:evenVBand="0" w:oddHBand="0" w:evenHBand="0" w:firstRowFirstColumn="0" w:firstRowLastColumn="0" w:lastRowFirstColumn="0" w:lastRowLastColumn="0"/>
          <w:trHeight w:val="555"/>
          <w:jc w:val="center"/>
        </w:trPr>
        <w:tc>
          <w:tcPr>
            <w:cnfStyle w:val="001000000000" w:firstRow="0" w:lastRow="0" w:firstColumn="1" w:lastColumn="0" w:oddVBand="0" w:evenVBand="0" w:oddHBand="0" w:evenHBand="0" w:firstRowFirstColumn="0" w:firstRowLastColumn="0" w:lastRowFirstColumn="0" w:lastRowLastColumn="0"/>
            <w:tcW w:w="3370" w:type="pct"/>
            <w:gridSpan w:val="3"/>
            <w:vAlign w:val="center"/>
          </w:tcPr>
          <w:p w14:paraId="6EEF889F" w14:textId="420D88C7" w:rsidR="00D53EA6" w:rsidRDefault="00D53EA6" w:rsidP="000278CA">
            <w:pPr>
              <w:spacing w:after="0"/>
              <w:jc w:val="left"/>
              <w:rPr>
                <w:iCs/>
              </w:rPr>
            </w:pPr>
            <w:r w:rsidRPr="00892830">
              <w:rPr>
                <w:iCs/>
                <w:color w:val="FF0000"/>
              </w:rPr>
              <w:t>Tổng chi phí:</w:t>
            </w:r>
          </w:p>
        </w:tc>
        <w:tc>
          <w:tcPr>
            <w:tcW w:w="766" w:type="pct"/>
            <w:vAlign w:val="center"/>
          </w:tcPr>
          <w:p w14:paraId="7659203D" w14:textId="77777777" w:rsidR="00D53EA6" w:rsidRDefault="00D53EA6" w:rsidP="000278CA">
            <w:pPr>
              <w:spacing w:after="0"/>
              <w:jc w:val="left"/>
              <w:cnfStyle w:val="010000000000" w:firstRow="0" w:lastRow="1" w:firstColumn="0" w:lastColumn="0" w:oddVBand="0" w:evenVBand="0" w:oddHBand="0" w:evenHBand="0" w:firstRowFirstColumn="0" w:firstRowLastColumn="0" w:lastRowFirstColumn="0" w:lastRowLastColumn="0"/>
              <w:rPr>
                <w:iCs/>
              </w:rPr>
            </w:pPr>
          </w:p>
        </w:tc>
        <w:tc>
          <w:tcPr>
            <w:tcW w:w="864" w:type="pct"/>
            <w:vAlign w:val="center"/>
          </w:tcPr>
          <w:p w14:paraId="5436B454" w14:textId="77777777" w:rsidR="00D53EA6" w:rsidRDefault="00D53EA6" w:rsidP="000278CA">
            <w:pPr>
              <w:spacing w:after="0"/>
              <w:jc w:val="left"/>
              <w:cnfStyle w:val="010000000000" w:firstRow="0" w:lastRow="1" w:firstColumn="0" w:lastColumn="0" w:oddVBand="0" w:evenVBand="0" w:oddHBand="0" w:evenHBand="0" w:firstRowFirstColumn="0" w:firstRowLastColumn="0" w:lastRowFirstColumn="0" w:lastRowLastColumn="0"/>
              <w:rPr>
                <w:iCs/>
              </w:rPr>
            </w:pPr>
          </w:p>
        </w:tc>
      </w:tr>
    </w:tbl>
    <w:p w14:paraId="71CBBC20" w14:textId="77777777" w:rsidR="00DB4F46" w:rsidRPr="00DB4F46" w:rsidRDefault="00DB4F46" w:rsidP="00DB4F46">
      <w:pPr>
        <w:ind w:left="720"/>
        <w:jc w:val="left"/>
        <w:rPr>
          <w:iCs/>
        </w:rPr>
      </w:pPr>
    </w:p>
    <w:p w14:paraId="103B13A1" w14:textId="39B4647D" w:rsidR="00BA56A4" w:rsidRPr="00684DDE" w:rsidRDefault="00CF1C60" w:rsidP="00684DDE">
      <w:pPr>
        <w:pStyle w:val="u2"/>
      </w:pPr>
      <w:r w:rsidRPr="00684DDE">
        <w:t>Bảng tính lương thành viên</w:t>
      </w:r>
    </w:p>
    <w:p w14:paraId="0FA5B56B" w14:textId="7899E2C9" w:rsidR="00CF1C60" w:rsidRPr="00684DDE" w:rsidRDefault="00CF1C60" w:rsidP="00684DDE">
      <w:pPr>
        <w:pStyle w:val="oancuaDanhsach"/>
        <w:numPr>
          <w:ilvl w:val="0"/>
          <w:numId w:val="42"/>
        </w:numPr>
      </w:pPr>
      <w:r w:rsidRPr="00684DDE">
        <w:t>Lương thành viên được tính theo đơn vị ngày với thời lượng 8h/ngày</w:t>
      </w:r>
    </w:p>
    <w:p w14:paraId="48BBABD6" w14:textId="1D24F154" w:rsidR="00CF1C60" w:rsidRPr="00684DDE" w:rsidRDefault="000D543F" w:rsidP="00684DDE">
      <w:pPr>
        <w:pStyle w:val="oancuaDanhsach"/>
        <w:numPr>
          <w:ilvl w:val="0"/>
          <w:numId w:val="42"/>
        </w:numPr>
      </w:pPr>
      <w:r w:rsidRPr="00684DDE">
        <w:t xml:space="preserve">Năng lực thành viên trong nhóm có thể khác nhau những do quy mô dự án nhỏ và trong quá trình làm việc các thành viên có nghĩa vụ giúp đỡ nhau để hoàn thành </w:t>
      </w:r>
      <w:r w:rsidR="00C46F4F" w:rsidRPr="00684DDE">
        <w:t>công việc nên mức lương các thành viên trong nhóm là như nhau</w:t>
      </w:r>
    </w:p>
    <w:tbl>
      <w:tblPr>
        <w:tblStyle w:val="BangLi4-Nhnmanh2"/>
        <w:tblW w:w="5000" w:type="pct"/>
        <w:jc w:val="center"/>
        <w:tblLook w:val="0620" w:firstRow="1" w:lastRow="0" w:firstColumn="0" w:lastColumn="0" w:noHBand="1" w:noVBand="1"/>
      </w:tblPr>
      <w:tblGrid>
        <w:gridCol w:w="854"/>
        <w:gridCol w:w="2789"/>
        <w:gridCol w:w="2024"/>
        <w:gridCol w:w="3103"/>
      </w:tblGrid>
      <w:tr w:rsidR="00C46F4F" w14:paraId="1DC9CD5B" w14:textId="77777777" w:rsidTr="00DA1382">
        <w:trPr>
          <w:cnfStyle w:val="100000000000" w:firstRow="1" w:lastRow="0" w:firstColumn="0" w:lastColumn="0" w:oddVBand="0" w:evenVBand="0" w:oddHBand="0" w:evenHBand="0" w:firstRowFirstColumn="0" w:firstRowLastColumn="0" w:lastRowFirstColumn="0" w:lastRowLastColumn="0"/>
          <w:trHeight w:val="422"/>
          <w:jc w:val="center"/>
        </w:trPr>
        <w:tc>
          <w:tcPr>
            <w:tcW w:w="487" w:type="pct"/>
            <w:vAlign w:val="center"/>
          </w:tcPr>
          <w:p w14:paraId="6628D1BF" w14:textId="2B268D34" w:rsidR="00C46F4F" w:rsidRDefault="00C46F4F" w:rsidP="00D52D61">
            <w:pPr>
              <w:spacing w:after="0"/>
              <w:jc w:val="center"/>
              <w:rPr>
                <w:iCs/>
              </w:rPr>
            </w:pPr>
            <w:r>
              <w:rPr>
                <w:iCs/>
              </w:rPr>
              <w:t>STT</w:t>
            </w:r>
          </w:p>
        </w:tc>
        <w:tc>
          <w:tcPr>
            <w:tcW w:w="1590" w:type="pct"/>
            <w:vAlign w:val="center"/>
          </w:tcPr>
          <w:p w14:paraId="47038AA4" w14:textId="4EB15EF0" w:rsidR="00C46F4F" w:rsidRDefault="00C46F4F" w:rsidP="00D52D61">
            <w:pPr>
              <w:spacing w:after="0"/>
              <w:jc w:val="center"/>
              <w:rPr>
                <w:iCs/>
              </w:rPr>
            </w:pPr>
            <w:r>
              <w:rPr>
                <w:iCs/>
              </w:rPr>
              <w:t>Họ tên</w:t>
            </w:r>
          </w:p>
        </w:tc>
        <w:tc>
          <w:tcPr>
            <w:tcW w:w="1154" w:type="pct"/>
            <w:vAlign w:val="center"/>
          </w:tcPr>
          <w:p w14:paraId="6DEA91E3" w14:textId="37D81642" w:rsidR="00C46F4F" w:rsidRDefault="00C46F4F" w:rsidP="00D52D61">
            <w:pPr>
              <w:spacing w:after="0"/>
              <w:jc w:val="center"/>
              <w:rPr>
                <w:iCs/>
              </w:rPr>
            </w:pPr>
            <w:r>
              <w:rPr>
                <w:iCs/>
              </w:rPr>
              <w:t>Vị trí</w:t>
            </w:r>
          </w:p>
        </w:tc>
        <w:tc>
          <w:tcPr>
            <w:tcW w:w="1769" w:type="pct"/>
            <w:vAlign w:val="center"/>
          </w:tcPr>
          <w:p w14:paraId="5AEBA946" w14:textId="01E91EBB" w:rsidR="00C46F4F" w:rsidRDefault="00C46F4F" w:rsidP="00D52D61">
            <w:pPr>
              <w:spacing w:after="0"/>
              <w:jc w:val="center"/>
              <w:rPr>
                <w:iCs/>
              </w:rPr>
            </w:pPr>
            <w:r>
              <w:rPr>
                <w:iCs/>
              </w:rPr>
              <w:t>Lương (VND/ngày)</w:t>
            </w:r>
          </w:p>
        </w:tc>
      </w:tr>
      <w:tr w:rsidR="00C46F4F" w14:paraId="0E5B838E" w14:textId="77777777" w:rsidTr="00DA1382">
        <w:trPr>
          <w:trHeight w:val="422"/>
          <w:jc w:val="center"/>
        </w:trPr>
        <w:tc>
          <w:tcPr>
            <w:tcW w:w="487" w:type="pct"/>
            <w:vAlign w:val="center"/>
          </w:tcPr>
          <w:p w14:paraId="61D7D740" w14:textId="674C8FF9" w:rsidR="00C46F4F" w:rsidRDefault="00C46F4F" w:rsidP="00D52D61">
            <w:pPr>
              <w:spacing w:after="0"/>
              <w:jc w:val="left"/>
              <w:rPr>
                <w:iCs/>
              </w:rPr>
            </w:pPr>
            <w:r>
              <w:rPr>
                <w:iCs/>
              </w:rPr>
              <w:t>1</w:t>
            </w:r>
          </w:p>
        </w:tc>
        <w:tc>
          <w:tcPr>
            <w:tcW w:w="1590" w:type="pct"/>
            <w:vAlign w:val="center"/>
          </w:tcPr>
          <w:p w14:paraId="30699F1F" w14:textId="5EE04AE8" w:rsidR="00C46F4F" w:rsidRDefault="00B3709A" w:rsidP="00D52D61">
            <w:pPr>
              <w:spacing w:after="0"/>
              <w:jc w:val="left"/>
              <w:rPr>
                <w:iCs/>
              </w:rPr>
            </w:pPr>
            <w:r>
              <w:rPr>
                <w:iCs/>
              </w:rPr>
              <w:t>Nguyễn Việt Hoàng</w:t>
            </w:r>
          </w:p>
        </w:tc>
        <w:tc>
          <w:tcPr>
            <w:tcW w:w="1154" w:type="pct"/>
            <w:vAlign w:val="center"/>
          </w:tcPr>
          <w:p w14:paraId="5F0A3F2D" w14:textId="55815F5D" w:rsidR="00C46F4F" w:rsidRDefault="00B3709A" w:rsidP="00D52D61">
            <w:pPr>
              <w:spacing w:after="0"/>
              <w:jc w:val="left"/>
              <w:rPr>
                <w:iCs/>
              </w:rPr>
            </w:pPr>
            <w:r>
              <w:rPr>
                <w:iCs/>
              </w:rPr>
              <w:t>Nhóm trưởng</w:t>
            </w:r>
          </w:p>
        </w:tc>
        <w:tc>
          <w:tcPr>
            <w:tcW w:w="1769" w:type="pct"/>
            <w:vAlign w:val="center"/>
          </w:tcPr>
          <w:p w14:paraId="2726962A" w14:textId="1E09473C" w:rsidR="00C46F4F" w:rsidRDefault="00CA3929" w:rsidP="00E72482">
            <w:pPr>
              <w:spacing w:after="0"/>
              <w:jc w:val="center"/>
              <w:rPr>
                <w:iCs/>
              </w:rPr>
            </w:pPr>
            <w:r>
              <w:rPr>
                <w:iCs/>
              </w:rPr>
              <w:t>5</w:t>
            </w:r>
            <w:r w:rsidR="00B3709A">
              <w:rPr>
                <w:iCs/>
              </w:rPr>
              <w:t>00.000</w:t>
            </w:r>
            <w:r w:rsidR="005F52BF">
              <w:rPr>
                <w:iCs/>
              </w:rPr>
              <w:t>đ</w:t>
            </w:r>
          </w:p>
        </w:tc>
      </w:tr>
      <w:tr w:rsidR="00B3709A" w14:paraId="17CA478A" w14:textId="77777777" w:rsidTr="00DA1382">
        <w:trPr>
          <w:trHeight w:val="422"/>
          <w:jc w:val="center"/>
        </w:trPr>
        <w:tc>
          <w:tcPr>
            <w:tcW w:w="487" w:type="pct"/>
            <w:vAlign w:val="center"/>
          </w:tcPr>
          <w:p w14:paraId="67D29E33" w14:textId="7F3C2B75" w:rsidR="00B3709A" w:rsidRDefault="00B3709A" w:rsidP="00D52D61">
            <w:pPr>
              <w:spacing w:after="0"/>
              <w:jc w:val="left"/>
              <w:rPr>
                <w:iCs/>
              </w:rPr>
            </w:pPr>
            <w:r>
              <w:rPr>
                <w:iCs/>
              </w:rPr>
              <w:t>2</w:t>
            </w:r>
          </w:p>
        </w:tc>
        <w:tc>
          <w:tcPr>
            <w:tcW w:w="1590" w:type="pct"/>
            <w:vAlign w:val="center"/>
          </w:tcPr>
          <w:p w14:paraId="160BEC89" w14:textId="12D576BD" w:rsidR="00B3709A" w:rsidRDefault="00B3709A" w:rsidP="00D52D61">
            <w:pPr>
              <w:spacing w:after="0"/>
              <w:jc w:val="left"/>
              <w:rPr>
                <w:iCs/>
              </w:rPr>
            </w:pPr>
            <w:r>
              <w:rPr>
                <w:iCs/>
              </w:rPr>
              <w:t>Trần Lê Hoàng</w:t>
            </w:r>
          </w:p>
        </w:tc>
        <w:tc>
          <w:tcPr>
            <w:tcW w:w="1154" w:type="pct"/>
            <w:vAlign w:val="center"/>
          </w:tcPr>
          <w:p w14:paraId="627E0DB9" w14:textId="4A065489" w:rsidR="00B3709A" w:rsidRDefault="00B3709A" w:rsidP="00D52D61">
            <w:pPr>
              <w:spacing w:after="0"/>
              <w:jc w:val="left"/>
              <w:rPr>
                <w:iCs/>
              </w:rPr>
            </w:pPr>
            <w:r>
              <w:rPr>
                <w:iCs/>
              </w:rPr>
              <w:t>Thành viên</w:t>
            </w:r>
          </w:p>
        </w:tc>
        <w:tc>
          <w:tcPr>
            <w:tcW w:w="1769" w:type="pct"/>
            <w:vAlign w:val="center"/>
          </w:tcPr>
          <w:p w14:paraId="18E156C3" w14:textId="1F8563B7" w:rsidR="00B3709A" w:rsidRDefault="00B3709A" w:rsidP="00E72482">
            <w:pPr>
              <w:spacing w:after="0"/>
              <w:jc w:val="center"/>
              <w:rPr>
                <w:iCs/>
              </w:rPr>
            </w:pPr>
            <w:r>
              <w:rPr>
                <w:iCs/>
              </w:rPr>
              <w:t>500.000</w:t>
            </w:r>
            <w:r w:rsidR="005F52BF">
              <w:rPr>
                <w:iCs/>
              </w:rPr>
              <w:t>đ</w:t>
            </w:r>
          </w:p>
        </w:tc>
      </w:tr>
      <w:tr w:rsidR="00B3709A" w14:paraId="7A764B51" w14:textId="77777777" w:rsidTr="00DA1382">
        <w:trPr>
          <w:trHeight w:val="422"/>
          <w:jc w:val="center"/>
        </w:trPr>
        <w:tc>
          <w:tcPr>
            <w:tcW w:w="487" w:type="pct"/>
            <w:vAlign w:val="center"/>
          </w:tcPr>
          <w:p w14:paraId="462744A9" w14:textId="425C1CD8" w:rsidR="00B3709A" w:rsidRDefault="00B3709A" w:rsidP="00D52D61">
            <w:pPr>
              <w:spacing w:after="0"/>
              <w:jc w:val="left"/>
              <w:rPr>
                <w:iCs/>
              </w:rPr>
            </w:pPr>
            <w:r>
              <w:rPr>
                <w:iCs/>
              </w:rPr>
              <w:t>3</w:t>
            </w:r>
          </w:p>
        </w:tc>
        <w:tc>
          <w:tcPr>
            <w:tcW w:w="1590" w:type="pct"/>
            <w:vAlign w:val="center"/>
          </w:tcPr>
          <w:p w14:paraId="6B81E4D4" w14:textId="75A455D5" w:rsidR="00B3709A" w:rsidRDefault="00B3709A" w:rsidP="00D52D61">
            <w:pPr>
              <w:spacing w:after="0"/>
              <w:jc w:val="left"/>
              <w:rPr>
                <w:iCs/>
              </w:rPr>
            </w:pPr>
            <w:r>
              <w:rPr>
                <w:iCs/>
              </w:rPr>
              <w:t>Phạm Khánh Nam</w:t>
            </w:r>
          </w:p>
        </w:tc>
        <w:tc>
          <w:tcPr>
            <w:tcW w:w="1154" w:type="pct"/>
            <w:vAlign w:val="center"/>
          </w:tcPr>
          <w:p w14:paraId="71348642" w14:textId="54D22F1C" w:rsidR="00B3709A" w:rsidRDefault="00B3709A" w:rsidP="00D52D61">
            <w:pPr>
              <w:spacing w:after="0"/>
              <w:jc w:val="left"/>
              <w:rPr>
                <w:iCs/>
              </w:rPr>
            </w:pPr>
            <w:r>
              <w:rPr>
                <w:iCs/>
              </w:rPr>
              <w:t>Thành viên</w:t>
            </w:r>
          </w:p>
        </w:tc>
        <w:tc>
          <w:tcPr>
            <w:tcW w:w="1769" w:type="pct"/>
            <w:vAlign w:val="center"/>
          </w:tcPr>
          <w:p w14:paraId="070F8BE4" w14:textId="14A804E8" w:rsidR="00B3709A" w:rsidRDefault="00B3709A" w:rsidP="00E72482">
            <w:pPr>
              <w:spacing w:after="0"/>
              <w:jc w:val="center"/>
              <w:rPr>
                <w:iCs/>
              </w:rPr>
            </w:pPr>
            <w:r>
              <w:rPr>
                <w:iCs/>
              </w:rPr>
              <w:t>500.000</w:t>
            </w:r>
            <w:r w:rsidR="005F52BF">
              <w:rPr>
                <w:iCs/>
              </w:rPr>
              <w:t>đ</w:t>
            </w:r>
          </w:p>
        </w:tc>
      </w:tr>
    </w:tbl>
    <w:p w14:paraId="2AF5C225" w14:textId="77777777" w:rsidR="00C46F4F" w:rsidRPr="00C46F4F" w:rsidRDefault="00C46F4F" w:rsidP="00C46F4F">
      <w:pPr>
        <w:ind w:left="1080"/>
        <w:jc w:val="left"/>
        <w:rPr>
          <w:iCs/>
        </w:rPr>
      </w:pPr>
    </w:p>
    <w:p w14:paraId="46687A06" w14:textId="00AE3FE9" w:rsidR="00BA56A4" w:rsidRPr="007F03E5" w:rsidRDefault="00415424" w:rsidP="007F03E5">
      <w:pPr>
        <w:pStyle w:val="u2"/>
        <w:rPr>
          <w:lang w:val="fr-FR"/>
        </w:rPr>
      </w:pPr>
      <w:r w:rsidRPr="007F03E5">
        <w:rPr>
          <w:lang w:val="fr-FR"/>
        </w:rPr>
        <w:t>Chi phí cho công việc</w:t>
      </w:r>
    </w:p>
    <w:tbl>
      <w:tblPr>
        <w:tblStyle w:val="BangLi4-Nhnmanh2"/>
        <w:tblW w:w="5137" w:type="pct"/>
        <w:jc w:val="center"/>
        <w:tblLook w:val="0660" w:firstRow="1" w:lastRow="1" w:firstColumn="0" w:lastColumn="0" w:noHBand="1" w:noVBand="1"/>
      </w:tblPr>
      <w:tblGrid>
        <w:gridCol w:w="850"/>
        <w:gridCol w:w="919"/>
        <w:gridCol w:w="326"/>
        <w:gridCol w:w="2534"/>
        <w:gridCol w:w="1121"/>
        <w:gridCol w:w="1379"/>
        <w:gridCol w:w="1881"/>
      </w:tblGrid>
      <w:tr w:rsidR="0070605F" w14:paraId="76E82224" w14:textId="77777777" w:rsidTr="00DA1382">
        <w:trPr>
          <w:cnfStyle w:val="100000000000" w:firstRow="1" w:lastRow="0" w:firstColumn="0" w:lastColumn="0" w:oddVBand="0" w:evenVBand="0" w:oddHBand="0" w:evenHBand="0" w:firstRowFirstColumn="0" w:firstRowLastColumn="0" w:lastRowFirstColumn="0" w:lastRowLastColumn="0"/>
          <w:trHeight w:val="742"/>
          <w:jc w:val="center"/>
        </w:trPr>
        <w:tc>
          <w:tcPr>
            <w:tcW w:w="472" w:type="pct"/>
            <w:vAlign w:val="center"/>
          </w:tcPr>
          <w:p w14:paraId="693EAACB" w14:textId="665093E5" w:rsidR="00293E8F" w:rsidRDefault="00293E8F" w:rsidP="00B97542">
            <w:pPr>
              <w:spacing w:after="0"/>
              <w:jc w:val="center"/>
              <w:rPr>
                <w:iCs/>
                <w:lang w:val="fr-FR"/>
              </w:rPr>
            </w:pPr>
            <w:r>
              <w:rPr>
                <w:iCs/>
                <w:lang w:val="fr-FR"/>
              </w:rPr>
              <w:t>Mã WBS</w:t>
            </w:r>
          </w:p>
        </w:tc>
        <w:tc>
          <w:tcPr>
            <w:tcW w:w="510" w:type="pct"/>
            <w:vAlign w:val="center"/>
          </w:tcPr>
          <w:p w14:paraId="242B1B38" w14:textId="6A448CE4" w:rsidR="00293E8F" w:rsidRDefault="00293E8F" w:rsidP="003B2268">
            <w:pPr>
              <w:spacing w:after="0"/>
              <w:jc w:val="center"/>
              <w:rPr>
                <w:iCs/>
                <w:lang w:val="fr-FR"/>
              </w:rPr>
            </w:pPr>
            <w:r>
              <w:rPr>
                <w:iCs/>
                <w:lang w:val="fr-FR"/>
              </w:rPr>
              <w:t>Giai đoạn</w:t>
            </w:r>
          </w:p>
        </w:tc>
        <w:tc>
          <w:tcPr>
            <w:tcW w:w="1587" w:type="pct"/>
            <w:gridSpan w:val="2"/>
            <w:vAlign w:val="center"/>
          </w:tcPr>
          <w:p w14:paraId="24BFF548" w14:textId="732BCC91" w:rsidR="00293E8F" w:rsidRDefault="00293E8F" w:rsidP="003B2268">
            <w:pPr>
              <w:spacing w:after="0"/>
              <w:jc w:val="center"/>
              <w:rPr>
                <w:iCs/>
                <w:lang w:val="fr-FR"/>
              </w:rPr>
            </w:pPr>
            <w:r>
              <w:rPr>
                <w:iCs/>
                <w:lang w:val="fr-FR"/>
              </w:rPr>
              <w:t>Tên công việc</w:t>
            </w:r>
          </w:p>
        </w:tc>
        <w:tc>
          <w:tcPr>
            <w:tcW w:w="622" w:type="pct"/>
            <w:vAlign w:val="center"/>
          </w:tcPr>
          <w:p w14:paraId="73319F00" w14:textId="7E6957D3" w:rsidR="00293E8F" w:rsidRDefault="00293E8F" w:rsidP="003B2268">
            <w:pPr>
              <w:spacing w:after="0"/>
              <w:jc w:val="center"/>
              <w:rPr>
                <w:iCs/>
                <w:lang w:val="fr-FR"/>
              </w:rPr>
            </w:pPr>
            <w:r>
              <w:rPr>
                <w:iCs/>
                <w:lang w:val="fr-FR"/>
              </w:rPr>
              <w:t>EST cuối cùng</w:t>
            </w:r>
          </w:p>
        </w:tc>
        <w:tc>
          <w:tcPr>
            <w:tcW w:w="762" w:type="pct"/>
            <w:vAlign w:val="center"/>
          </w:tcPr>
          <w:p w14:paraId="0DDF44FD" w14:textId="56444C37" w:rsidR="00293E8F" w:rsidRDefault="00293E8F" w:rsidP="003B2268">
            <w:pPr>
              <w:spacing w:after="0"/>
              <w:jc w:val="center"/>
              <w:rPr>
                <w:iCs/>
                <w:lang w:val="fr-FR"/>
              </w:rPr>
            </w:pPr>
            <w:r>
              <w:rPr>
                <w:iCs/>
                <w:lang w:val="fr-FR"/>
              </w:rPr>
              <w:t>Số người tham gia</w:t>
            </w:r>
          </w:p>
        </w:tc>
        <w:tc>
          <w:tcPr>
            <w:tcW w:w="1044" w:type="pct"/>
            <w:vAlign w:val="center"/>
          </w:tcPr>
          <w:p w14:paraId="49665C1A" w14:textId="4072E85F" w:rsidR="00293E8F" w:rsidRDefault="00293E8F" w:rsidP="003B2268">
            <w:pPr>
              <w:spacing w:after="0"/>
              <w:jc w:val="center"/>
              <w:rPr>
                <w:iCs/>
                <w:lang w:val="fr-FR"/>
              </w:rPr>
            </w:pPr>
            <w:r>
              <w:rPr>
                <w:iCs/>
                <w:lang w:val="fr-FR"/>
              </w:rPr>
              <w:t>Tiền lương (Giá trị gần đúng)</w:t>
            </w:r>
          </w:p>
        </w:tc>
      </w:tr>
      <w:tr w:rsidR="006A60DD" w14:paraId="584FE653" w14:textId="77777777" w:rsidTr="00DA1382">
        <w:trPr>
          <w:jc w:val="center"/>
        </w:trPr>
        <w:tc>
          <w:tcPr>
            <w:tcW w:w="472" w:type="pct"/>
            <w:shd w:val="clear" w:color="auto" w:fill="F2F2F2" w:themeFill="background1" w:themeFillShade="F2"/>
            <w:vAlign w:val="center"/>
          </w:tcPr>
          <w:p w14:paraId="0848CE4B" w14:textId="764145A9" w:rsidR="006A60DD" w:rsidRDefault="006A60DD" w:rsidP="00B97542">
            <w:pPr>
              <w:spacing w:after="0"/>
              <w:jc w:val="center"/>
              <w:rPr>
                <w:iCs/>
                <w:lang w:val="fr-FR"/>
              </w:rPr>
            </w:pPr>
            <w:r>
              <w:rPr>
                <w:iCs/>
                <w:lang w:val="fr-FR"/>
              </w:rPr>
              <w:t>1.0</w:t>
            </w:r>
          </w:p>
        </w:tc>
        <w:tc>
          <w:tcPr>
            <w:tcW w:w="510" w:type="pct"/>
            <w:vMerge w:val="restart"/>
            <w:shd w:val="clear" w:color="auto" w:fill="F2F2F2" w:themeFill="background1" w:themeFillShade="F2"/>
            <w:vAlign w:val="center"/>
          </w:tcPr>
          <w:p w14:paraId="6C1ECC90" w14:textId="411A5769" w:rsidR="006A60DD" w:rsidRDefault="006A60DD" w:rsidP="003B2268">
            <w:pPr>
              <w:spacing w:after="0"/>
              <w:jc w:val="center"/>
              <w:rPr>
                <w:iCs/>
                <w:lang w:val="fr-FR"/>
              </w:rPr>
            </w:pPr>
            <w:r>
              <w:rPr>
                <w:iCs/>
                <w:lang w:val="fr-FR"/>
              </w:rPr>
              <w:t>1</w:t>
            </w:r>
          </w:p>
        </w:tc>
        <w:tc>
          <w:tcPr>
            <w:tcW w:w="1587" w:type="pct"/>
            <w:gridSpan w:val="2"/>
            <w:shd w:val="clear" w:color="auto" w:fill="F2F2F2" w:themeFill="background1" w:themeFillShade="F2"/>
            <w:vAlign w:val="center"/>
          </w:tcPr>
          <w:p w14:paraId="749AAECA" w14:textId="00F514A2" w:rsidR="006A60DD" w:rsidRPr="001E1733" w:rsidRDefault="006A60DD" w:rsidP="00FD647A">
            <w:pPr>
              <w:spacing w:after="0"/>
              <w:jc w:val="center"/>
              <w:rPr>
                <w:b/>
                <w:bCs/>
                <w:iCs/>
                <w:lang w:val="fr-FR"/>
              </w:rPr>
            </w:pPr>
            <w:r w:rsidRPr="001E1733">
              <w:rPr>
                <w:b/>
                <w:bCs/>
                <w:iCs/>
                <w:lang w:val="fr-FR"/>
              </w:rPr>
              <w:t>Khảo sát</w:t>
            </w:r>
          </w:p>
        </w:tc>
        <w:tc>
          <w:tcPr>
            <w:tcW w:w="622" w:type="pct"/>
            <w:shd w:val="clear" w:color="auto" w:fill="F2F2F2" w:themeFill="background1" w:themeFillShade="F2"/>
            <w:vAlign w:val="center"/>
          </w:tcPr>
          <w:p w14:paraId="6D306C99" w14:textId="77777777" w:rsidR="006A60DD" w:rsidRDefault="006A60DD" w:rsidP="003B2268">
            <w:pPr>
              <w:spacing w:after="0"/>
              <w:jc w:val="left"/>
              <w:rPr>
                <w:iCs/>
                <w:lang w:val="fr-FR"/>
              </w:rPr>
            </w:pPr>
          </w:p>
        </w:tc>
        <w:tc>
          <w:tcPr>
            <w:tcW w:w="762" w:type="pct"/>
            <w:shd w:val="clear" w:color="auto" w:fill="F2F2F2" w:themeFill="background1" w:themeFillShade="F2"/>
            <w:vAlign w:val="center"/>
          </w:tcPr>
          <w:p w14:paraId="580D7976" w14:textId="77777777" w:rsidR="006A60DD" w:rsidRDefault="006A60DD" w:rsidP="003B2268">
            <w:pPr>
              <w:spacing w:after="0"/>
              <w:jc w:val="center"/>
              <w:rPr>
                <w:iCs/>
                <w:lang w:val="fr-FR"/>
              </w:rPr>
            </w:pPr>
          </w:p>
        </w:tc>
        <w:tc>
          <w:tcPr>
            <w:tcW w:w="1044" w:type="pct"/>
            <w:shd w:val="clear" w:color="auto" w:fill="F2F2F2" w:themeFill="background1" w:themeFillShade="F2"/>
            <w:vAlign w:val="center"/>
          </w:tcPr>
          <w:p w14:paraId="17F976D1" w14:textId="77777777" w:rsidR="006A60DD" w:rsidRDefault="006A60DD" w:rsidP="003B2268">
            <w:pPr>
              <w:spacing w:after="0"/>
              <w:jc w:val="left"/>
              <w:rPr>
                <w:iCs/>
                <w:lang w:val="fr-FR"/>
              </w:rPr>
            </w:pPr>
          </w:p>
        </w:tc>
      </w:tr>
      <w:tr w:rsidR="006A60DD" w14:paraId="28415AD9" w14:textId="77777777" w:rsidTr="00DA1382">
        <w:trPr>
          <w:jc w:val="center"/>
        </w:trPr>
        <w:tc>
          <w:tcPr>
            <w:tcW w:w="472" w:type="pct"/>
            <w:shd w:val="clear" w:color="auto" w:fill="F2F2F2" w:themeFill="background1" w:themeFillShade="F2"/>
            <w:vAlign w:val="center"/>
          </w:tcPr>
          <w:p w14:paraId="24071A0F" w14:textId="41AB9EDC" w:rsidR="006A60DD" w:rsidRDefault="006A60DD" w:rsidP="00B97542">
            <w:pPr>
              <w:spacing w:after="0"/>
              <w:jc w:val="center"/>
              <w:rPr>
                <w:iCs/>
                <w:lang w:val="fr-FR"/>
              </w:rPr>
            </w:pPr>
            <w:r>
              <w:rPr>
                <w:iCs/>
                <w:lang w:val="fr-FR"/>
              </w:rPr>
              <w:t>1.1</w:t>
            </w:r>
          </w:p>
        </w:tc>
        <w:tc>
          <w:tcPr>
            <w:tcW w:w="510" w:type="pct"/>
            <w:vMerge/>
            <w:shd w:val="clear" w:color="auto" w:fill="F2F2F2" w:themeFill="background1" w:themeFillShade="F2"/>
            <w:vAlign w:val="center"/>
          </w:tcPr>
          <w:p w14:paraId="3F7F8705" w14:textId="77777777" w:rsidR="006A60DD" w:rsidRDefault="006A60DD" w:rsidP="003B2268">
            <w:pPr>
              <w:spacing w:after="0"/>
              <w:jc w:val="center"/>
              <w:rPr>
                <w:iCs/>
                <w:lang w:val="fr-FR"/>
              </w:rPr>
            </w:pPr>
          </w:p>
        </w:tc>
        <w:tc>
          <w:tcPr>
            <w:tcW w:w="181" w:type="pct"/>
            <w:shd w:val="clear" w:color="auto" w:fill="F2F2F2" w:themeFill="background1" w:themeFillShade="F2"/>
            <w:vAlign w:val="center"/>
          </w:tcPr>
          <w:p w14:paraId="630F0926" w14:textId="7645CE19" w:rsidR="006A60DD" w:rsidRDefault="006A60DD" w:rsidP="003B2268">
            <w:pPr>
              <w:spacing w:after="0"/>
              <w:jc w:val="left"/>
              <w:rPr>
                <w:iCs/>
                <w:lang w:val="fr-FR"/>
              </w:rPr>
            </w:pPr>
            <w:r>
              <w:rPr>
                <w:iCs/>
                <w:lang w:val="fr-FR"/>
              </w:rPr>
              <w:t>1</w:t>
            </w:r>
          </w:p>
        </w:tc>
        <w:tc>
          <w:tcPr>
            <w:tcW w:w="1406" w:type="pct"/>
            <w:shd w:val="clear" w:color="auto" w:fill="F2F2F2" w:themeFill="background1" w:themeFillShade="F2"/>
            <w:vAlign w:val="center"/>
          </w:tcPr>
          <w:p w14:paraId="1A6B8EEE" w14:textId="12AB5148" w:rsidR="006A60DD" w:rsidRDefault="006A60DD" w:rsidP="003B2268">
            <w:pPr>
              <w:spacing w:after="0"/>
              <w:jc w:val="left"/>
              <w:rPr>
                <w:iCs/>
                <w:lang w:val="fr-FR"/>
              </w:rPr>
            </w:pPr>
            <w:r>
              <w:rPr>
                <w:iCs/>
                <w:lang w:val="fr-FR"/>
              </w:rPr>
              <w:t>Gặp gỡ khách hàng</w:t>
            </w:r>
          </w:p>
        </w:tc>
        <w:tc>
          <w:tcPr>
            <w:tcW w:w="622" w:type="pct"/>
            <w:shd w:val="clear" w:color="auto" w:fill="F2F2F2" w:themeFill="background1" w:themeFillShade="F2"/>
            <w:vAlign w:val="center"/>
          </w:tcPr>
          <w:p w14:paraId="2B56F836" w14:textId="77777777" w:rsidR="006A60DD" w:rsidRDefault="006A60DD" w:rsidP="003B2268">
            <w:pPr>
              <w:spacing w:after="0"/>
              <w:jc w:val="left"/>
              <w:rPr>
                <w:iCs/>
                <w:lang w:val="fr-FR"/>
              </w:rPr>
            </w:pPr>
          </w:p>
        </w:tc>
        <w:tc>
          <w:tcPr>
            <w:tcW w:w="762" w:type="pct"/>
            <w:shd w:val="clear" w:color="auto" w:fill="F2F2F2" w:themeFill="background1" w:themeFillShade="F2"/>
            <w:vAlign w:val="center"/>
          </w:tcPr>
          <w:p w14:paraId="427CE87D" w14:textId="50564DF4" w:rsidR="006A60DD" w:rsidRDefault="006A60DD" w:rsidP="003B2268">
            <w:pPr>
              <w:spacing w:after="0"/>
              <w:jc w:val="center"/>
              <w:rPr>
                <w:iCs/>
                <w:lang w:val="fr-FR"/>
              </w:rPr>
            </w:pPr>
            <w:r>
              <w:rPr>
                <w:iCs/>
                <w:lang w:val="fr-FR"/>
              </w:rPr>
              <w:t>2</w:t>
            </w:r>
          </w:p>
        </w:tc>
        <w:tc>
          <w:tcPr>
            <w:tcW w:w="1044" w:type="pct"/>
            <w:shd w:val="clear" w:color="auto" w:fill="F2F2F2" w:themeFill="background1" w:themeFillShade="F2"/>
            <w:vAlign w:val="center"/>
          </w:tcPr>
          <w:p w14:paraId="4CEFD814" w14:textId="286D9E61" w:rsidR="006A60DD" w:rsidRDefault="006A60DD" w:rsidP="003B2268">
            <w:pPr>
              <w:spacing w:after="0"/>
              <w:jc w:val="left"/>
              <w:rPr>
                <w:iCs/>
                <w:lang w:val="fr-FR"/>
              </w:rPr>
            </w:pPr>
          </w:p>
        </w:tc>
      </w:tr>
      <w:tr w:rsidR="006A60DD" w14:paraId="203D0A9B" w14:textId="77777777" w:rsidTr="00DA1382">
        <w:trPr>
          <w:jc w:val="center"/>
        </w:trPr>
        <w:tc>
          <w:tcPr>
            <w:tcW w:w="472" w:type="pct"/>
            <w:shd w:val="clear" w:color="auto" w:fill="F2F2F2" w:themeFill="background1" w:themeFillShade="F2"/>
            <w:vAlign w:val="center"/>
          </w:tcPr>
          <w:p w14:paraId="077DA3AD" w14:textId="39B7AF1A" w:rsidR="006A60DD" w:rsidRDefault="006A60DD" w:rsidP="00B97542">
            <w:pPr>
              <w:spacing w:after="0"/>
              <w:jc w:val="center"/>
              <w:rPr>
                <w:iCs/>
                <w:lang w:val="fr-FR"/>
              </w:rPr>
            </w:pPr>
            <w:r>
              <w:rPr>
                <w:iCs/>
                <w:lang w:val="fr-FR"/>
              </w:rPr>
              <w:t>1.2</w:t>
            </w:r>
          </w:p>
        </w:tc>
        <w:tc>
          <w:tcPr>
            <w:tcW w:w="510" w:type="pct"/>
            <w:vMerge/>
            <w:shd w:val="clear" w:color="auto" w:fill="F2F2F2" w:themeFill="background1" w:themeFillShade="F2"/>
            <w:vAlign w:val="center"/>
          </w:tcPr>
          <w:p w14:paraId="79FCE8A1" w14:textId="77777777" w:rsidR="006A60DD" w:rsidRDefault="006A60DD" w:rsidP="003B2268">
            <w:pPr>
              <w:spacing w:after="0"/>
              <w:jc w:val="center"/>
              <w:rPr>
                <w:iCs/>
                <w:lang w:val="fr-FR"/>
              </w:rPr>
            </w:pPr>
          </w:p>
        </w:tc>
        <w:tc>
          <w:tcPr>
            <w:tcW w:w="181" w:type="pct"/>
            <w:shd w:val="clear" w:color="auto" w:fill="F2F2F2" w:themeFill="background1" w:themeFillShade="F2"/>
            <w:vAlign w:val="center"/>
          </w:tcPr>
          <w:p w14:paraId="76755EF2" w14:textId="56C54805" w:rsidR="006A60DD" w:rsidRDefault="006A60DD" w:rsidP="003B2268">
            <w:pPr>
              <w:spacing w:after="0"/>
              <w:jc w:val="left"/>
              <w:rPr>
                <w:iCs/>
                <w:lang w:val="fr-FR"/>
              </w:rPr>
            </w:pPr>
            <w:r>
              <w:rPr>
                <w:iCs/>
                <w:lang w:val="fr-FR"/>
              </w:rPr>
              <w:t>2</w:t>
            </w:r>
          </w:p>
        </w:tc>
        <w:tc>
          <w:tcPr>
            <w:tcW w:w="1406" w:type="pct"/>
            <w:shd w:val="clear" w:color="auto" w:fill="F2F2F2" w:themeFill="background1" w:themeFillShade="F2"/>
            <w:vAlign w:val="center"/>
          </w:tcPr>
          <w:p w14:paraId="0FC870DD" w14:textId="6A9C7EF2" w:rsidR="006A60DD" w:rsidRDefault="006A60DD" w:rsidP="003B2268">
            <w:pPr>
              <w:spacing w:after="0"/>
              <w:jc w:val="left"/>
              <w:rPr>
                <w:iCs/>
                <w:lang w:val="fr-FR"/>
              </w:rPr>
            </w:pPr>
            <w:r>
              <w:rPr>
                <w:iCs/>
                <w:lang w:val="fr-FR"/>
              </w:rPr>
              <w:t>Xác định yêu cầu</w:t>
            </w:r>
          </w:p>
        </w:tc>
        <w:tc>
          <w:tcPr>
            <w:tcW w:w="622" w:type="pct"/>
            <w:shd w:val="clear" w:color="auto" w:fill="F2F2F2" w:themeFill="background1" w:themeFillShade="F2"/>
            <w:vAlign w:val="center"/>
          </w:tcPr>
          <w:p w14:paraId="179E8702" w14:textId="77777777" w:rsidR="006A60DD" w:rsidRDefault="006A60DD" w:rsidP="003B2268">
            <w:pPr>
              <w:spacing w:after="0"/>
              <w:jc w:val="left"/>
              <w:rPr>
                <w:iCs/>
                <w:lang w:val="fr-FR"/>
              </w:rPr>
            </w:pPr>
          </w:p>
        </w:tc>
        <w:tc>
          <w:tcPr>
            <w:tcW w:w="762" w:type="pct"/>
            <w:shd w:val="clear" w:color="auto" w:fill="F2F2F2" w:themeFill="background1" w:themeFillShade="F2"/>
            <w:vAlign w:val="center"/>
          </w:tcPr>
          <w:p w14:paraId="37AE1E76" w14:textId="10BEFA9C" w:rsidR="006A60DD" w:rsidRDefault="006A60DD" w:rsidP="003B2268">
            <w:pPr>
              <w:spacing w:after="0"/>
              <w:jc w:val="center"/>
              <w:rPr>
                <w:iCs/>
                <w:lang w:val="fr-FR"/>
              </w:rPr>
            </w:pPr>
            <w:r>
              <w:rPr>
                <w:iCs/>
                <w:lang w:val="fr-FR"/>
              </w:rPr>
              <w:t>3</w:t>
            </w:r>
          </w:p>
        </w:tc>
        <w:tc>
          <w:tcPr>
            <w:tcW w:w="1044" w:type="pct"/>
            <w:shd w:val="clear" w:color="auto" w:fill="F2F2F2" w:themeFill="background1" w:themeFillShade="F2"/>
            <w:vAlign w:val="center"/>
          </w:tcPr>
          <w:p w14:paraId="2DD35A54" w14:textId="5547394A" w:rsidR="006A60DD" w:rsidRDefault="006A60DD" w:rsidP="003B2268">
            <w:pPr>
              <w:spacing w:after="0"/>
              <w:jc w:val="left"/>
              <w:rPr>
                <w:iCs/>
                <w:lang w:val="fr-FR"/>
              </w:rPr>
            </w:pPr>
          </w:p>
        </w:tc>
      </w:tr>
      <w:tr w:rsidR="006A60DD" w14:paraId="6C3F5CFC" w14:textId="77777777" w:rsidTr="00DA1382">
        <w:trPr>
          <w:jc w:val="center"/>
        </w:trPr>
        <w:tc>
          <w:tcPr>
            <w:tcW w:w="472" w:type="pct"/>
            <w:shd w:val="clear" w:color="auto" w:fill="F2F2F2" w:themeFill="background1" w:themeFillShade="F2"/>
            <w:vAlign w:val="center"/>
          </w:tcPr>
          <w:p w14:paraId="0F951D97" w14:textId="1606BF77" w:rsidR="006A60DD" w:rsidRDefault="006A60DD" w:rsidP="00B97542">
            <w:pPr>
              <w:spacing w:after="0"/>
              <w:jc w:val="center"/>
              <w:rPr>
                <w:iCs/>
                <w:lang w:val="fr-FR"/>
              </w:rPr>
            </w:pPr>
            <w:r>
              <w:rPr>
                <w:iCs/>
                <w:lang w:val="fr-FR"/>
              </w:rPr>
              <w:t>1.3</w:t>
            </w:r>
          </w:p>
        </w:tc>
        <w:tc>
          <w:tcPr>
            <w:tcW w:w="510" w:type="pct"/>
            <w:vMerge/>
            <w:shd w:val="clear" w:color="auto" w:fill="F2F2F2" w:themeFill="background1" w:themeFillShade="F2"/>
            <w:vAlign w:val="center"/>
          </w:tcPr>
          <w:p w14:paraId="669CD16A" w14:textId="77777777" w:rsidR="006A60DD" w:rsidRDefault="006A60DD" w:rsidP="003B2268">
            <w:pPr>
              <w:spacing w:after="0"/>
              <w:jc w:val="center"/>
              <w:rPr>
                <w:iCs/>
                <w:lang w:val="fr-FR"/>
              </w:rPr>
            </w:pPr>
          </w:p>
        </w:tc>
        <w:tc>
          <w:tcPr>
            <w:tcW w:w="181" w:type="pct"/>
            <w:shd w:val="clear" w:color="auto" w:fill="F2F2F2" w:themeFill="background1" w:themeFillShade="F2"/>
            <w:vAlign w:val="center"/>
          </w:tcPr>
          <w:p w14:paraId="291ACC1E" w14:textId="1BEBE39E" w:rsidR="006A60DD" w:rsidRDefault="006A60DD" w:rsidP="003B2268">
            <w:pPr>
              <w:spacing w:after="0"/>
              <w:jc w:val="left"/>
              <w:rPr>
                <w:iCs/>
                <w:lang w:val="fr-FR"/>
              </w:rPr>
            </w:pPr>
            <w:r>
              <w:rPr>
                <w:iCs/>
                <w:lang w:val="fr-FR"/>
              </w:rPr>
              <w:t>3</w:t>
            </w:r>
          </w:p>
        </w:tc>
        <w:tc>
          <w:tcPr>
            <w:tcW w:w="1406" w:type="pct"/>
            <w:shd w:val="clear" w:color="auto" w:fill="F2F2F2" w:themeFill="background1" w:themeFillShade="F2"/>
            <w:vAlign w:val="center"/>
          </w:tcPr>
          <w:p w14:paraId="04155100" w14:textId="1F9AB16F" w:rsidR="006A60DD" w:rsidRDefault="006A60DD" w:rsidP="003B2268">
            <w:pPr>
              <w:spacing w:after="0"/>
              <w:jc w:val="left"/>
              <w:rPr>
                <w:iCs/>
                <w:lang w:val="fr-FR"/>
              </w:rPr>
            </w:pPr>
            <w:r>
              <w:rPr>
                <w:iCs/>
                <w:lang w:val="fr-FR"/>
              </w:rPr>
              <w:t>Kiểm tra yêu cầu</w:t>
            </w:r>
          </w:p>
        </w:tc>
        <w:tc>
          <w:tcPr>
            <w:tcW w:w="622" w:type="pct"/>
            <w:shd w:val="clear" w:color="auto" w:fill="F2F2F2" w:themeFill="background1" w:themeFillShade="F2"/>
            <w:vAlign w:val="center"/>
          </w:tcPr>
          <w:p w14:paraId="40D12605" w14:textId="77777777" w:rsidR="006A60DD" w:rsidRDefault="006A60DD" w:rsidP="003B2268">
            <w:pPr>
              <w:spacing w:after="0"/>
              <w:jc w:val="left"/>
              <w:rPr>
                <w:iCs/>
                <w:lang w:val="fr-FR"/>
              </w:rPr>
            </w:pPr>
          </w:p>
        </w:tc>
        <w:tc>
          <w:tcPr>
            <w:tcW w:w="762" w:type="pct"/>
            <w:shd w:val="clear" w:color="auto" w:fill="F2F2F2" w:themeFill="background1" w:themeFillShade="F2"/>
            <w:vAlign w:val="center"/>
          </w:tcPr>
          <w:p w14:paraId="32AC706C" w14:textId="0C95A5E0" w:rsidR="006A60DD" w:rsidRDefault="006A60DD" w:rsidP="003B2268">
            <w:pPr>
              <w:spacing w:after="0"/>
              <w:jc w:val="center"/>
              <w:rPr>
                <w:iCs/>
                <w:lang w:val="fr-FR"/>
              </w:rPr>
            </w:pPr>
            <w:r>
              <w:rPr>
                <w:iCs/>
                <w:lang w:val="fr-FR"/>
              </w:rPr>
              <w:t>3</w:t>
            </w:r>
          </w:p>
        </w:tc>
        <w:tc>
          <w:tcPr>
            <w:tcW w:w="1044" w:type="pct"/>
            <w:shd w:val="clear" w:color="auto" w:fill="F2F2F2" w:themeFill="background1" w:themeFillShade="F2"/>
            <w:vAlign w:val="center"/>
          </w:tcPr>
          <w:p w14:paraId="1C61BA93" w14:textId="77777777" w:rsidR="006A60DD" w:rsidRDefault="006A60DD" w:rsidP="003B2268">
            <w:pPr>
              <w:spacing w:after="0"/>
              <w:jc w:val="left"/>
              <w:rPr>
                <w:iCs/>
                <w:lang w:val="fr-FR"/>
              </w:rPr>
            </w:pPr>
          </w:p>
        </w:tc>
      </w:tr>
      <w:tr w:rsidR="006A60DD" w14:paraId="5D9F85CE" w14:textId="77777777" w:rsidTr="00DA1382">
        <w:trPr>
          <w:jc w:val="center"/>
        </w:trPr>
        <w:tc>
          <w:tcPr>
            <w:tcW w:w="472" w:type="pct"/>
            <w:shd w:val="clear" w:color="auto" w:fill="F2F2F2" w:themeFill="background1" w:themeFillShade="F2"/>
            <w:vAlign w:val="center"/>
          </w:tcPr>
          <w:p w14:paraId="6CA8ED0F" w14:textId="4D192485" w:rsidR="006A60DD" w:rsidRDefault="006A60DD" w:rsidP="00B97542">
            <w:pPr>
              <w:spacing w:after="0"/>
              <w:jc w:val="center"/>
              <w:rPr>
                <w:iCs/>
                <w:lang w:val="fr-FR"/>
              </w:rPr>
            </w:pPr>
            <w:r>
              <w:rPr>
                <w:iCs/>
                <w:lang w:val="fr-FR"/>
              </w:rPr>
              <w:t>1.4</w:t>
            </w:r>
          </w:p>
        </w:tc>
        <w:tc>
          <w:tcPr>
            <w:tcW w:w="510" w:type="pct"/>
            <w:vMerge/>
            <w:shd w:val="clear" w:color="auto" w:fill="F2F2F2" w:themeFill="background1" w:themeFillShade="F2"/>
            <w:vAlign w:val="center"/>
          </w:tcPr>
          <w:p w14:paraId="279B4A44" w14:textId="77777777" w:rsidR="006A60DD" w:rsidRDefault="006A60DD" w:rsidP="003B2268">
            <w:pPr>
              <w:spacing w:after="0"/>
              <w:jc w:val="center"/>
              <w:rPr>
                <w:iCs/>
                <w:lang w:val="fr-FR"/>
              </w:rPr>
            </w:pPr>
          </w:p>
        </w:tc>
        <w:tc>
          <w:tcPr>
            <w:tcW w:w="181" w:type="pct"/>
            <w:shd w:val="clear" w:color="auto" w:fill="F2F2F2" w:themeFill="background1" w:themeFillShade="F2"/>
            <w:vAlign w:val="center"/>
          </w:tcPr>
          <w:p w14:paraId="0B7CE940" w14:textId="589AD81C" w:rsidR="006A60DD" w:rsidRDefault="006A60DD" w:rsidP="003B2268">
            <w:pPr>
              <w:spacing w:after="0"/>
              <w:jc w:val="left"/>
              <w:rPr>
                <w:iCs/>
                <w:lang w:val="fr-FR"/>
              </w:rPr>
            </w:pPr>
            <w:r>
              <w:rPr>
                <w:iCs/>
                <w:lang w:val="fr-FR"/>
              </w:rPr>
              <w:t>4</w:t>
            </w:r>
          </w:p>
        </w:tc>
        <w:tc>
          <w:tcPr>
            <w:tcW w:w="1406" w:type="pct"/>
            <w:shd w:val="clear" w:color="auto" w:fill="F2F2F2" w:themeFill="background1" w:themeFillShade="F2"/>
            <w:vAlign w:val="center"/>
          </w:tcPr>
          <w:p w14:paraId="520CE7DC" w14:textId="28B3359F" w:rsidR="006A60DD" w:rsidRDefault="006A60DD" w:rsidP="003B2268">
            <w:pPr>
              <w:spacing w:after="0"/>
              <w:jc w:val="left"/>
              <w:rPr>
                <w:iCs/>
                <w:lang w:val="fr-FR"/>
              </w:rPr>
            </w:pPr>
            <w:r>
              <w:rPr>
                <w:iCs/>
                <w:lang w:val="fr-FR"/>
              </w:rPr>
              <w:t>Báo cáo</w:t>
            </w:r>
          </w:p>
        </w:tc>
        <w:tc>
          <w:tcPr>
            <w:tcW w:w="622" w:type="pct"/>
            <w:shd w:val="clear" w:color="auto" w:fill="F2F2F2" w:themeFill="background1" w:themeFillShade="F2"/>
            <w:vAlign w:val="center"/>
          </w:tcPr>
          <w:p w14:paraId="5427B1D2" w14:textId="77777777" w:rsidR="006A60DD" w:rsidRDefault="006A60DD" w:rsidP="003B2268">
            <w:pPr>
              <w:spacing w:after="0"/>
              <w:jc w:val="left"/>
              <w:rPr>
                <w:iCs/>
                <w:lang w:val="fr-FR"/>
              </w:rPr>
            </w:pPr>
          </w:p>
        </w:tc>
        <w:tc>
          <w:tcPr>
            <w:tcW w:w="762" w:type="pct"/>
            <w:shd w:val="clear" w:color="auto" w:fill="F2F2F2" w:themeFill="background1" w:themeFillShade="F2"/>
            <w:vAlign w:val="center"/>
          </w:tcPr>
          <w:p w14:paraId="11DDA965" w14:textId="7E1CE934" w:rsidR="006A60DD" w:rsidRDefault="006A60DD" w:rsidP="003B2268">
            <w:pPr>
              <w:spacing w:after="0"/>
              <w:jc w:val="center"/>
              <w:rPr>
                <w:iCs/>
                <w:lang w:val="fr-FR"/>
              </w:rPr>
            </w:pPr>
            <w:r>
              <w:rPr>
                <w:iCs/>
                <w:lang w:val="fr-FR"/>
              </w:rPr>
              <w:t>3</w:t>
            </w:r>
          </w:p>
        </w:tc>
        <w:tc>
          <w:tcPr>
            <w:tcW w:w="1044" w:type="pct"/>
            <w:shd w:val="clear" w:color="auto" w:fill="F2F2F2" w:themeFill="background1" w:themeFillShade="F2"/>
            <w:vAlign w:val="center"/>
          </w:tcPr>
          <w:p w14:paraId="7FB854F0" w14:textId="77777777" w:rsidR="006A60DD" w:rsidRDefault="006A60DD" w:rsidP="003B2268">
            <w:pPr>
              <w:spacing w:after="0"/>
              <w:jc w:val="left"/>
              <w:rPr>
                <w:iCs/>
                <w:lang w:val="fr-FR"/>
              </w:rPr>
            </w:pPr>
          </w:p>
        </w:tc>
      </w:tr>
      <w:tr w:rsidR="006A60DD" w14:paraId="72044FEE" w14:textId="77777777" w:rsidTr="00DA1382">
        <w:trPr>
          <w:jc w:val="center"/>
        </w:trPr>
        <w:tc>
          <w:tcPr>
            <w:tcW w:w="472" w:type="pct"/>
            <w:shd w:val="clear" w:color="auto" w:fill="F3F2E9"/>
            <w:vAlign w:val="center"/>
          </w:tcPr>
          <w:p w14:paraId="5D481BE7" w14:textId="28097241" w:rsidR="006A60DD" w:rsidRDefault="006A60DD" w:rsidP="00B97542">
            <w:pPr>
              <w:spacing w:after="0"/>
              <w:jc w:val="center"/>
              <w:rPr>
                <w:iCs/>
                <w:lang w:val="fr-FR"/>
              </w:rPr>
            </w:pPr>
            <w:r>
              <w:rPr>
                <w:iCs/>
                <w:lang w:val="fr-FR"/>
              </w:rPr>
              <w:t>2.0</w:t>
            </w:r>
          </w:p>
        </w:tc>
        <w:tc>
          <w:tcPr>
            <w:tcW w:w="510" w:type="pct"/>
            <w:vMerge w:val="restart"/>
            <w:shd w:val="clear" w:color="auto" w:fill="F3F2E9"/>
            <w:vAlign w:val="center"/>
          </w:tcPr>
          <w:p w14:paraId="326350E0" w14:textId="0D70E07D" w:rsidR="006A60DD" w:rsidRDefault="006A60DD" w:rsidP="003B2268">
            <w:pPr>
              <w:spacing w:after="0"/>
              <w:jc w:val="center"/>
              <w:rPr>
                <w:iCs/>
                <w:lang w:val="fr-FR"/>
              </w:rPr>
            </w:pPr>
            <w:r>
              <w:rPr>
                <w:iCs/>
                <w:lang w:val="fr-FR"/>
              </w:rPr>
              <w:t>2</w:t>
            </w:r>
          </w:p>
        </w:tc>
        <w:tc>
          <w:tcPr>
            <w:tcW w:w="1587" w:type="pct"/>
            <w:gridSpan w:val="2"/>
            <w:shd w:val="clear" w:color="auto" w:fill="F3F2E9"/>
            <w:vAlign w:val="center"/>
          </w:tcPr>
          <w:p w14:paraId="6CE42C6E" w14:textId="30C0AD10" w:rsidR="006A60DD" w:rsidRPr="001E1733" w:rsidRDefault="006A60DD" w:rsidP="00FD647A">
            <w:pPr>
              <w:spacing w:after="0"/>
              <w:jc w:val="center"/>
              <w:rPr>
                <w:b/>
                <w:bCs/>
                <w:iCs/>
                <w:lang w:val="fr-FR"/>
              </w:rPr>
            </w:pPr>
            <w:r w:rsidRPr="001E1733">
              <w:rPr>
                <w:b/>
                <w:bCs/>
                <w:iCs/>
                <w:lang w:val="fr-FR"/>
              </w:rPr>
              <w:t>Giai đoạn phân tích</w:t>
            </w:r>
          </w:p>
        </w:tc>
        <w:tc>
          <w:tcPr>
            <w:tcW w:w="622" w:type="pct"/>
            <w:shd w:val="clear" w:color="auto" w:fill="F3F2E9"/>
            <w:vAlign w:val="center"/>
          </w:tcPr>
          <w:p w14:paraId="088978C4" w14:textId="77777777" w:rsidR="006A60DD" w:rsidRDefault="006A60DD" w:rsidP="003B2268">
            <w:pPr>
              <w:spacing w:after="0"/>
              <w:jc w:val="left"/>
              <w:rPr>
                <w:iCs/>
                <w:lang w:val="fr-FR"/>
              </w:rPr>
            </w:pPr>
          </w:p>
        </w:tc>
        <w:tc>
          <w:tcPr>
            <w:tcW w:w="762" w:type="pct"/>
            <w:shd w:val="clear" w:color="auto" w:fill="F3F2E9"/>
            <w:vAlign w:val="center"/>
          </w:tcPr>
          <w:p w14:paraId="1CEAB3F9" w14:textId="77777777" w:rsidR="006A60DD" w:rsidRDefault="006A60DD" w:rsidP="003B2268">
            <w:pPr>
              <w:spacing w:after="0"/>
              <w:jc w:val="center"/>
              <w:rPr>
                <w:iCs/>
                <w:lang w:val="fr-FR"/>
              </w:rPr>
            </w:pPr>
          </w:p>
        </w:tc>
        <w:tc>
          <w:tcPr>
            <w:tcW w:w="1044" w:type="pct"/>
            <w:shd w:val="clear" w:color="auto" w:fill="F3F2E9"/>
            <w:vAlign w:val="center"/>
          </w:tcPr>
          <w:p w14:paraId="730716D8" w14:textId="77777777" w:rsidR="006A60DD" w:rsidRDefault="006A60DD" w:rsidP="003B2268">
            <w:pPr>
              <w:spacing w:after="0"/>
              <w:jc w:val="left"/>
              <w:rPr>
                <w:iCs/>
                <w:lang w:val="fr-FR"/>
              </w:rPr>
            </w:pPr>
          </w:p>
        </w:tc>
      </w:tr>
      <w:tr w:rsidR="006A60DD" w14:paraId="4AA6B5B7" w14:textId="77777777" w:rsidTr="00DA1382">
        <w:trPr>
          <w:jc w:val="center"/>
        </w:trPr>
        <w:tc>
          <w:tcPr>
            <w:tcW w:w="472" w:type="pct"/>
            <w:shd w:val="clear" w:color="auto" w:fill="F3F2E9"/>
            <w:vAlign w:val="center"/>
          </w:tcPr>
          <w:p w14:paraId="6B6C7777" w14:textId="186782A8" w:rsidR="006A60DD" w:rsidRDefault="006A60DD" w:rsidP="00B97542">
            <w:pPr>
              <w:spacing w:after="0"/>
              <w:jc w:val="center"/>
              <w:rPr>
                <w:iCs/>
                <w:lang w:val="fr-FR"/>
              </w:rPr>
            </w:pPr>
            <w:r>
              <w:rPr>
                <w:iCs/>
                <w:lang w:val="fr-FR"/>
              </w:rPr>
              <w:t>2.1</w:t>
            </w:r>
          </w:p>
        </w:tc>
        <w:tc>
          <w:tcPr>
            <w:tcW w:w="510" w:type="pct"/>
            <w:vMerge/>
            <w:shd w:val="clear" w:color="auto" w:fill="F3F2E9"/>
            <w:vAlign w:val="center"/>
          </w:tcPr>
          <w:p w14:paraId="3B300E8F" w14:textId="77777777" w:rsidR="006A60DD" w:rsidRDefault="006A60DD" w:rsidP="003B2268">
            <w:pPr>
              <w:spacing w:after="0"/>
              <w:jc w:val="center"/>
              <w:rPr>
                <w:iCs/>
                <w:lang w:val="fr-FR"/>
              </w:rPr>
            </w:pPr>
          </w:p>
        </w:tc>
        <w:tc>
          <w:tcPr>
            <w:tcW w:w="181" w:type="pct"/>
            <w:shd w:val="clear" w:color="auto" w:fill="F3F2E9"/>
            <w:vAlign w:val="center"/>
          </w:tcPr>
          <w:p w14:paraId="219985F3" w14:textId="1E99AF65" w:rsidR="006A60DD" w:rsidRDefault="006A60DD" w:rsidP="003B2268">
            <w:pPr>
              <w:spacing w:after="0"/>
              <w:jc w:val="left"/>
              <w:rPr>
                <w:iCs/>
                <w:lang w:val="fr-FR"/>
              </w:rPr>
            </w:pPr>
            <w:r>
              <w:rPr>
                <w:iCs/>
                <w:lang w:val="fr-FR"/>
              </w:rPr>
              <w:t>1</w:t>
            </w:r>
          </w:p>
        </w:tc>
        <w:tc>
          <w:tcPr>
            <w:tcW w:w="1406" w:type="pct"/>
            <w:shd w:val="clear" w:color="auto" w:fill="F3F2E9"/>
            <w:vAlign w:val="center"/>
          </w:tcPr>
          <w:p w14:paraId="3DAB6761" w14:textId="2B677370" w:rsidR="006A60DD" w:rsidRDefault="006A60DD" w:rsidP="003B2268">
            <w:pPr>
              <w:spacing w:after="0"/>
              <w:jc w:val="left"/>
              <w:rPr>
                <w:iCs/>
                <w:lang w:val="fr-FR"/>
              </w:rPr>
            </w:pPr>
            <w:r>
              <w:rPr>
                <w:iCs/>
                <w:lang w:val="fr-FR"/>
              </w:rPr>
              <w:t>Tổng hợp yêu cầu</w:t>
            </w:r>
          </w:p>
        </w:tc>
        <w:tc>
          <w:tcPr>
            <w:tcW w:w="622" w:type="pct"/>
            <w:shd w:val="clear" w:color="auto" w:fill="F3F2E9"/>
            <w:vAlign w:val="center"/>
          </w:tcPr>
          <w:p w14:paraId="73A9CF80" w14:textId="77777777" w:rsidR="006A60DD" w:rsidRDefault="006A60DD" w:rsidP="003B2268">
            <w:pPr>
              <w:spacing w:after="0"/>
              <w:jc w:val="left"/>
              <w:rPr>
                <w:iCs/>
                <w:lang w:val="fr-FR"/>
              </w:rPr>
            </w:pPr>
          </w:p>
        </w:tc>
        <w:tc>
          <w:tcPr>
            <w:tcW w:w="762" w:type="pct"/>
            <w:shd w:val="clear" w:color="auto" w:fill="F3F2E9"/>
            <w:vAlign w:val="center"/>
          </w:tcPr>
          <w:p w14:paraId="548A447B" w14:textId="2DE4D697" w:rsidR="006A60DD" w:rsidRDefault="006A60DD" w:rsidP="003B2268">
            <w:pPr>
              <w:spacing w:after="0"/>
              <w:jc w:val="center"/>
              <w:rPr>
                <w:iCs/>
                <w:lang w:val="fr-FR"/>
              </w:rPr>
            </w:pPr>
            <w:r>
              <w:rPr>
                <w:iCs/>
                <w:lang w:val="fr-FR"/>
              </w:rPr>
              <w:t>3</w:t>
            </w:r>
          </w:p>
        </w:tc>
        <w:tc>
          <w:tcPr>
            <w:tcW w:w="1044" w:type="pct"/>
            <w:shd w:val="clear" w:color="auto" w:fill="F3F2E9"/>
            <w:vAlign w:val="center"/>
          </w:tcPr>
          <w:p w14:paraId="5771FA93" w14:textId="77777777" w:rsidR="006A60DD" w:rsidRDefault="006A60DD" w:rsidP="003B2268">
            <w:pPr>
              <w:spacing w:after="0"/>
              <w:jc w:val="left"/>
              <w:rPr>
                <w:iCs/>
                <w:lang w:val="fr-FR"/>
              </w:rPr>
            </w:pPr>
          </w:p>
        </w:tc>
      </w:tr>
      <w:tr w:rsidR="006A60DD" w:rsidRPr="00D96787" w14:paraId="03DF7F3C" w14:textId="77777777" w:rsidTr="00DA1382">
        <w:trPr>
          <w:jc w:val="center"/>
        </w:trPr>
        <w:tc>
          <w:tcPr>
            <w:tcW w:w="472" w:type="pct"/>
            <w:shd w:val="clear" w:color="auto" w:fill="F3F2E9"/>
            <w:vAlign w:val="center"/>
          </w:tcPr>
          <w:p w14:paraId="4FF8AE51" w14:textId="65C8E9F2" w:rsidR="006A60DD" w:rsidRDefault="006A60DD" w:rsidP="00B97542">
            <w:pPr>
              <w:spacing w:after="0"/>
              <w:jc w:val="center"/>
              <w:rPr>
                <w:iCs/>
                <w:lang w:val="fr-FR"/>
              </w:rPr>
            </w:pPr>
            <w:r>
              <w:rPr>
                <w:iCs/>
                <w:lang w:val="fr-FR"/>
              </w:rPr>
              <w:t>2.2</w:t>
            </w:r>
          </w:p>
        </w:tc>
        <w:tc>
          <w:tcPr>
            <w:tcW w:w="510" w:type="pct"/>
            <w:vMerge/>
            <w:shd w:val="clear" w:color="auto" w:fill="F3F2E9"/>
            <w:vAlign w:val="center"/>
          </w:tcPr>
          <w:p w14:paraId="12442E19" w14:textId="77777777" w:rsidR="006A60DD" w:rsidRDefault="006A60DD" w:rsidP="003B2268">
            <w:pPr>
              <w:spacing w:after="0"/>
              <w:jc w:val="center"/>
              <w:rPr>
                <w:iCs/>
                <w:lang w:val="fr-FR"/>
              </w:rPr>
            </w:pPr>
          </w:p>
        </w:tc>
        <w:tc>
          <w:tcPr>
            <w:tcW w:w="181" w:type="pct"/>
            <w:shd w:val="clear" w:color="auto" w:fill="F3F2E9"/>
            <w:vAlign w:val="center"/>
          </w:tcPr>
          <w:p w14:paraId="5CA9324C" w14:textId="3AC44749" w:rsidR="006A60DD" w:rsidRDefault="006A60DD" w:rsidP="003B2268">
            <w:pPr>
              <w:spacing w:after="0"/>
              <w:jc w:val="left"/>
              <w:rPr>
                <w:iCs/>
                <w:lang w:val="fr-FR"/>
              </w:rPr>
            </w:pPr>
            <w:r>
              <w:rPr>
                <w:iCs/>
                <w:lang w:val="fr-FR"/>
              </w:rPr>
              <w:t>2</w:t>
            </w:r>
          </w:p>
        </w:tc>
        <w:tc>
          <w:tcPr>
            <w:tcW w:w="1406" w:type="pct"/>
            <w:shd w:val="clear" w:color="auto" w:fill="F3F2E9"/>
            <w:vAlign w:val="center"/>
          </w:tcPr>
          <w:p w14:paraId="61FB76CF" w14:textId="445CCF3A" w:rsidR="006A60DD" w:rsidRPr="00D96787" w:rsidRDefault="006A60DD" w:rsidP="003B2268">
            <w:pPr>
              <w:spacing w:after="0"/>
              <w:jc w:val="left"/>
              <w:rPr>
                <w:iCs/>
                <w:lang w:val="fr-FR"/>
              </w:rPr>
            </w:pPr>
            <w:r w:rsidRPr="00D96787">
              <w:rPr>
                <w:iCs/>
                <w:lang w:val="fr-FR"/>
              </w:rPr>
              <w:t>Lập bảng chi tiết công vi</w:t>
            </w:r>
            <w:r>
              <w:rPr>
                <w:iCs/>
                <w:lang w:val="fr-FR"/>
              </w:rPr>
              <w:t>ệc</w:t>
            </w:r>
          </w:p>
        </w:tc>
        <w:tc>
          <w:tcPr>
            <w:tcW w:w="622" w:type="pct"/>
            <w:shd w:val="clear" w:color="auto" w:fill="F3F2E9"/>
            <w:vAlign w:val="center"/>
          </w:tcPr>
          <w:p w14:paraId="0709BDF1" w14:textId="77777777" w:rsidR="006A60DD" w:rsidRPr="00D96787" w:rsidRDefault="006A60DD" w:rsidP="003B2268">
            <w:pPr>
              <w:spacing w:after="0"/>
              <w:jc w:val="left"/>
              <w:rPr>
                <w:iCs/>
                <w:lang w:val="fr-FR"/>
              </w:rPr>
            </w:pPr>
          </w:p>
        </w:tc>
        <w:tc>
          <w:tcPr>
            <w:tcW w:w="762" w:type="pct"/>
            <w:shd w:val="clear" w:color="auto" w:fill="F3F2E9"/>
            <w:vAlign w:val="center"/>
          </w:tcPr>
          <w:p w14:paraId="1BC878C1" w14:textId="3F09266A"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74CD5269" w14:textId="77777777" w:rsidR="006A60DD" w:rsidRPr="00D96787" w:rsidRDefault="006A60DD" w:rsidP="003B2268">
            <w:pPr>
              <w:spacing w:after="0"/>
              <w:jc w:val="left"/>
              <w:rPr>
                <w:iCs/>
                <w:lang w:val="fr-FR"/>
              </w:rPr>
            </w:pPr>
          </w:p>
        </w:tc>
      </w:tr>
      <w:tr w:rsidR="006A60DD" w:rsidRPr="00D96787" w14:paraId="6C1172F5" w14:textId="77777777" w:rsidTr="00DA1382">
        <w:trPr>
          <w:jc w:val="center"/>
        </w:trPr>
        <w:tc>
          <w:tcPr>
            <w:tcW w:w="472" w:type="pct"/>
            <w:shd w:val="clear" w:color="auto" w:fill="F3F2E9"/>
            <w:vAlign w:val="center"/>
          </w:tcPr>
          <w:p w14:paraId="6F11EAF8" w14:textId="4E5F3B82" w:rsidR="006A60DD" w:rsidRPr="00D96787" w:rsidRDefault="006A60DD" w:rsidP="00B97542">
            <w:pPr>
              <w:spacing w:after="0"/>
              <w:jc w:val="center"/>
              <w:rPr>
                <w:iCs/>
                <w:lang w:val="fr-FR"/>
              </w:rPr>
            </w:pPr>
            <w:r>
              <w:rPr>
                <w:iCs/>
                <w:lang w:val="fr-FR"/>
              </w:rPr>
              <w:t>2.3</w:t>
            </w:r>
          </w:p>
        </w:tc>
        <w:tc>
          <w:tcPr>
            <w:tcW w:w="510" w:type="pct"/>
            <w:vMerge/>
            <w:shd w:val="clear" w:color="auto" w:fill="F3F2E9"/>
            <w:vAlign w:val="center"/>
          </w:tcPr>
          <w:p w14:paraId="1D7027E1" w14:textId="77777777" w:rsidR="006A60DD" w:rsidRPr="00D96787" w:rsidRDefault="006A60DD" w:rsidP="003B2268">
            <w:pPr>
              <w:spacing w:after="0"/>
              <w:jc w:val="center"/>
              <w:rPr>
                <w:iCs/>
                <w:lang w:val="fr-FR"/>
              </w:rPr>
            </w:pPr>
          </w:p>
        </w:tc>
        <w:tc>
          <w:tcPr>
            <w:tcW w:w="181" w:type="pct"/>
            <w:shd w:val="clear" w:color="auto" w:fill="F3F2E9"/>
            <w:vAlign w:val="center"/>
          </w:tcPr>
          <w:p w14:paraId="72B698E9" w14:textId="3786C122" w:rsidR="006A60DD" w:rsidRPr="00D96787" w:rsidRDefault="006A60DD" w:rsidP="003B2268">
            <w:pPr>
              <w:spacing w:after="0"/>
              <w:jc w:val="left"/>
              <w:rPr>
                <w:iCs/>
                <w:lang w:val="fr-FR"/>
              </w:rPr>
            </w:pPr>
            <w:r>
              <w:rPr>
                <w:iCs/>
                <w:lang w:val="fr-FR"/>
              </w:rPr>
              <w:t>3</w:t>
            </w:r>
          </w:p>
        </w:tc>
        <w:tc>
          <w:tcPr>
            <w:tcW w:w="1406" w:type="pct"/>
            <w:shd w:val="clear" w:color="auto" w:fill="F3F2E9"/>
            <w:vAlign w:val="center"/>
          </w:tcPr>
          <w:p w14:paraId="621508FF" w14:textId="5B08CC3D" w:rsidR="006A60DD" w:rsidRPr="00D96787" w:rsidRDefault="006A60DD" w:rsidP="003B2268">
            <w:pPr>
              <w:spacing w:after="0"/>
              <w:jc w:val="left"/>
              <w:rPr>
                <w:iCs/>
                <w:lang w:val="fr-FR"/>
              </w:rPr>
            </w:pPr>
            <w:r>
              <w:rPr>
                <w:iCs/>
                <w:lang w:val="fr-FR"/>
              </w:rPr>
              <w:t>Xây dựng Usecase</w:t>
            </w:r>
          </w:p>
        </w:tc>
        <w:tc>
          <w:tcPr>
            <w:tcW w:w="622" w:type="pct"/>
            <w:shd w:val="clear" w:color="auto" w:fill="F3F2E9"/>
            <w:vAlign w:val="center"/>
          </w:tcPr>
          <w:p w14:paraId="5C06FD45" w14:textId="77777777" w:rsidR="006A60DD" w:rsidRPr="00D96787" w:rsidRDefault="006A60DD" w:rsidP="003B2268">
            <w:pPr>
              <w:spacing w:after="0"/>
              <w:jc w:val="left"/>
              <w:rPr>
                <w:iCs/>
                <w:lang w:val="fr-FR"/>
              </w:rPr>
            </w:pPr>
          </w:p>
        </w:tc>
        <w:tc>
          <w:tcPr>
            <w:tcW w:w="762" w:type="pct"/>
            <w:shd w:val="clear" w:color="auto" w:fill="F3F2E9"/>
            <w:vAlign w:val="center"/>
          </w:tcPr>
          <w:p w14:paraId="132F29B8" w14:textId="5D1375E4" w:rsidR="006A60DD" w:rsidRPr="00D96787" w:rsidRDefault="006A60DD" w:rsidP="003B2268">
            <w:pPr>
              <w:spacing w:after="0"/>
              <w:jc w:val="center"/>
              <w:rPr>
                <w:iCs/>
                <w:lang w:val="fr-FR"/>
              </w:rPr>
            </w:pPr>
            <w:r>
              <w:rPr>
                <w:iCs/>
                <w:lang w:val="fr-FR"/>
              </w:rPr>
              <w:t>3</w:t>
            </w:r>
          </w:p>
        </w:tc>
        <w:tc>
          <w:tcPr>
            <w:tcW w:w="1044" w:type="pct"/>
            <w:shd w:val="clear" w:color="auto" w:fill="F3F2E9"/>
            <w:vAlign w:val="center"/>
          </w:tcPr>
          <w:p w14:paraId="13602FAB" w14:textId="77777777" w:rsidR="006A60DD" w:rsidRPr="00D96787" w:rsidRDefault="006A60DD" w:rsidP="003B2268">
            <w:pPr>
              <w:spacing w:after="0"/>
              <w:jc w:val="left"/>
              <w:rPr>
                <w:iCs/>
                <w:lang w:val="fr-FR"/>
              </w:rPr>
            </w:pPr>
          </w:p>
        </w:tc>
      </w:tr>
      <w:tr w:rsidR="006A60DD" w:rsidRPr="00D96787" w14:paraId="0EEA7A28" w14:textId="77777777" w:rsidTr="00DA1382">
        <w:trPr>
          <w:jc w:val="center"/>
        </w:trPr>
        <w:tc>
          <w:tcPr>
            <w:tcW w:w="472" w:type="pct"/>
            <w:shd w:val="clear" w:color="auto" w:fill="F3F2E9"/>
            <w:vAlign w:val="center"/>
          </w:tcPr>
          <w:p w14:paraId="3D19826D" w14:textId="097E8EA8" w:rsidR="006A60DD" w:rsidRPr="00D96787" w:rsidRDefault="006A60DD" w:rsidP="00B97542">
            <w:pPr>
              <w:spacing w:after="0"/>
              <w:jc w:val="center"/>
              <w:rPr>
                <w:iCs/>
                <w:lang w:val="fr-FR"/>
              </w:rPr>
            </w:pPr>
            <w:r>
              <w:rPr>
                <w:iCs/>
                <w:lang w:val="fr-FR"/>
              </w:rPr>
              <w:t>2.4</w:t>
            </w:r>
          </w:p>
        </w:tc>
        <w:tc>
          <w:tcPr>
            <w:tcW w:w="510" w:type="pct"/>
            <w:vMerge/>
            <w:shd w:val="clear" w:color="auto" w:fill="F3F2E9"/>
            <w:vAlign w:val="center"/>
          </w:tcPr>
          <w:p w14:paraId="16AD5CC7" w14:textId="77777777" w:rsidR="006A60DD" w:rsidRPr="00D96787" w:rsidRDefault="006A60DD" w:rsidP="003B2268">
            <w:pPr>
              <w:spacing w:after="0"/>
              <w:jc w:val="center"/>
              <w:rPr>
                <w:iCs/>
                <w:lang w:val="fr-FR"/>
              </w:rPr>
            </w:pPr>
          </w:p>
        </w:tc>
        <w:tc>
          <w:tcPr>
            <w:tcW w:w="181" w:type="pct"/>
            <w:shd w:val="clear" w:color="auto" w:fill="F3F2E9"/>
            <w:vAlign w:val="center"/>
          </w:tcPr>
          <w:p w14:paraId="13CCF538" w14:textId="7B902755" w:rsidR="006A60DD" w:rsidRPr="00D96787" w:rsidRDefault="006A60DD" w:rsidP="003B2268">
            <w:pPr>
              <w:spacing w:after="0"/>
              <w:jc w:val="left"/>
              <w:rPr>
                <w:iCs/>
                <w:lang w:val="fr-FR"/>
              </w:rPr>
            </w:pPr>
            <w:r>
              <w:rPr>
                <w:iCs/>
                <w:lang w:val="fr-FR"/>
              </w:rPr>
              <w:t>4</w:t>
            </w:r>
          </w:p>
        </w:tc>
        <w:tc>
          <w:tcPr>
            <w:tcW w:w="1406" w:type="pct"/>
            <w:shd w:val="clear" w:color="auto" w:fill="F3F2E9"/>
            <w:vAlign w:val="center"/>
          </w:tcPr>
          <w:p w14:paraId="38E81E4A" w14:textId="728B9E95" w:rsidR="006A60DD" w:rsidRPr="00D96787" w:rsidRDefault="006A60DD" w:rsidP="003B2268">
            <w:pPr>
              <w:spacing w:after="0"/>
              <w:jc w:val="left"/>
              <w:rPr>
                <w:iCs/>
                <w:lang w:val="fr-FR"/>
              </w:rPr>
            </w:pPr>
            <w:r>
              <w:rPr>
                <w:iCs/>
                <w:lang w:val="fr-FR"/>
              </w:rPr>
              <w:t>Lập kế hoạch thực hiện</w:t>
            </w:r>
          </w:p>
        </w:tc>
        <w:tc>
          <w:tcPr>
            <w:tcW w:w="622" w:type="pct"/>
            <w:shd w:val="clear" w:color="auto" w:fill="F3F2E9"/>
            <w:vAlign w:val="center"/>
          </w:tcPr>
          <w:p w14:paraId="3BDED885" w14:textId="77777777" w:rsidR="006A60DD" w:rsidRPr="00D96787" w:rsidRDefault="006A60DD" w:rsidP="003B2268">
            <w:pPr>
              <w:spacing w:after="0"/>
              <w:jc w:val="left"/>
              <w:rPr>
                <w:iCs/>
                <w:lang w:val="fr-FR"/>
              </w:rPr>
            </w:pPr>
          </w:p>
        </w:tc>
        <w:tc>
          <w:tcPr>
            <w:tcW w:w="762" w:type="pct"/>
            <w:shd w:val="clear" w:color="auto" w:fill="F3F2E9"/>
            <w:vAlign w:val="center"/>
          </w:tcPr>
          <w:p w14:paraId="6F2545C6" w14:textId="4E9E8D4F"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03F2A682" w14:textId="77777777" w:rsidR="006A60DD" w:rsidRPr="00D96787" w:rsidRDefault="006A60DD" w:rsidP="003B2268">
            <w:pPr>
              <w:spacing w:after="0"/>
              <w:jc w:val="left"/>
              <w:rPr>
                <w:iCs/>
                <w:lang w:val="fr-FR"/>
              </w:rPr>
            </w:pPr>
          </w:p>
        </w:tc>
      </w:tr>
      <w:tr w:rsidR="006A60DD" w:rsidRPr="00D96787" w14:paraId="19D84781" w14:textId="77777777" w:rsidTr="00DA1382">
        <w:trPr>
          <w:jc w:val="center"/>
        </w:trPr>
        <w:tc>
          <w:tcPr>
            <w:tcW w:w="472" w:type="pct"/>
            <w:shd w:val="clear" w:color="auto" w:fill="F3F2E9"/>
            <w:vAlign w:val="center"/>
          </w:tcPr>
          <w:p w14:paraId="12F88C81" w14:textId="429F7702" w:rsidR="006A60DD" w:rsidRPr="00D96787" w:rsidRDefault="006A60DD" w:rsidP="00B97542">
            <w:pPr>
              <w:spacing w:after="0"/>
              <w:jc w:val="center"/>
              <w:rPr>
                <w:iCs/>
                <w:lang w:val="fr-FR"/>
              </w:rPr>
            </w:pPr>
            <w:r>
              <w:rPr>
                <w:iCs/>
                <w:lang w:val="fr-FR"/>
              </w:rPr>
              <w:t>2.5</w:t>
            </w:r>
          </w:p>
        </w:tc>
        <w:tc>
          <w:tcPr>
            <w:tcW w:w="510" w:type="pct"/>
            <w:vMerge/>
            <w:shd w:val="clear" w:color="auto" w:fill="F3F2E9"/>
            <w:vAlign w:val="center"/>
          </w:tcPr>
          <w:p w14:paraId="6432F067" w14:textId="77777777" w:rsidR="006A60DD" w:rsidRPr="00D96787" w:rsidRDefault="006A60DD" w:rsidP="003B2268">
            <w:pPr>
              <w:spacing w:after="0"/>
              <w:jc w:val="center"/>
              <w:rPr>
                <w:iCs/>
                <w:lang w:val="fr-FR"/>
              </w:rPr>
            </w:pPr>
          </w:p>
        </w:tc>
        <w:tc>
          <w:tcPr>
            <w:tcW w:w="181" w:type="pct"/>
            <w:shd w:val="clear" w:color="auto" w:fill="F3F2E9"/>
            <w:vAlign w:val="center"/>
          </w:tcPr>
          <w:p w14:paraId="113D7A76" w14:textId="35E785FC" w:rsidR="006A60DD" w:rsidRPr="00D96787" w:rsidRDefault="006A60DD" w:rsidP="003B2268">
            <w:pPr>
              <w:spacing w:after="0"/>
              <w:jc w:val="left"/>
              <w:rPr>
                <w:iCs/>
                <w:lang w:val="fr-FR"/>
              </w:rPr>
            </w:pPr>
            <w:r>
              <w:rPr>
                <w:iCs/>
                <w:lang w:val="fr-FR"/>
              </w:rPr>
              <w:t>5</w:t>
            </w:r>
          </w:p>
        </w:tc>
        <w:tc>
          <w:tcPr>
            <w:tcW w:w="1406" w:type="pct"/>
            <w:shd w:val="clear" w:color="auto" w:fill="F3F2E9"/>
            <w:vAlign w:val="center"/>
          </w:tcPr>
          <w:p w14:paraId="7E8FA893" w14:textId="2064B57A" w:rsidR="006A60DD" w:rsidRPr="00D96787" w:rsidRDefault="006A60DD" w:rsidP="003B2268">
            <w:pPr>
              <w:spacing w:after="0"/>
              <w:jc w:val="left"/>
              <w:rPr>
                <w:iCs/>
                <w:lang w:val="fr-FR"/>
              </w:rPr>
            </w:pPr>
            <w:r>
              <w:rPr>
                <w:iCs/>
                <w:lang w:val="fr-FR"/>
              </w:rPr>
              <w:t>Phân công công việc</w:t>
            </w:r>
          </w:p>
        </w:tc>
        <w:tc>
          <w:tcPr>
            <w:tcW w:w="622" w:type="pct"/>
            <w:shd w:val="clear" w:color="auto" w:fill="F3F2E9"/>
            <w:vAlign w:val="center"/>
          </w:tcPr>
          <w:p w14:paraId="684319F1" w14:textId="77777777" w:rsidR="006A60DD" w:rsidRPr="00D96787" w:rsidRDefault="006A60DD" w:rsidP="003B2268">
            <w:pPr>
              <w:spacing w:after="0"/>
              <w:jc w:val="left"/>
              <w:rPr>
                <w:iCs/>
                <w:lang w:val="fr-FR"/>
              </w:rPr>
            </w:pPr>
          </w:p>
        </w:tc>
        <w:tc>
          <w:tcPr>
            <w:tcW w:w="762" w:type="pct"/>
            <w:shd w:val="clear" w:color="auto" w:fill="F3F2E9"/>
            <w:vAlign w:val="center"/>
          </w:tcPr>
          <w:p w14:paraId="71472D35" w14:textId="339FF59A" w:rsidR="006A60DD" w:rsidRPr="00D96787" w:rsidRDefault="006A60DD" w:rsidP="003B2268">
            <w:pPr>
              <w:spacing w:after="0"/>
              <w:jc w:val="center"/>
              <w:rPr>
                <w:iCs/>
                <w:lang w:val="fr-FR"/>
              </w:rPr>
            </w:pPr>
            <w:r>
              <w:rPr>
                <w:iCs/>
                <w:lang w:val="fr-FR"/>
              </w:rPr>
              <w:t>1</w:t>
            </w:r>
          </w:p>
        </w:tc>
        <w:tc>
          <w:tcPr>
            <w:tcW w:w="1044" w:type="pct"/>
            <w:shd w:val="clear" w:color="auto" w:fill="F3F2E9"/>
            <w:vAlign w:val="center"/>
          </w:tcPr>
          <w:p w14:paraId="529E315B" w14:textId="77777777" w:rsidR="006A60DD" w:rsidRPr="00D96787" w:rsidRDefault="006A60DD" w:rsidP="003B2268">
            <w:pPr>
              <w:spacing w:after="0"/>
              <w:jc w:val="left"/>
              <w:rPr>
                <w:iCs/>
                <w:lang w:val="fr-FR"/>
              </w:rPr>
            </w:pPr>
          </w:p>
        </w:tc>
      </w:tr>
      <w:tr w:rsidR="006A60DD" w:rsidRPr="00D96787" w14:paraId="6401D703" w14:textId="77777777" w:rsidTr="00DA1382">
        <w:trPr>
          <w:jc w:val="center"/>
        </w:trPr>
        <w:tc>
          <w:tcPr>
            <w:tcW w:w="472" w:type="pct"/>
            <w:shd w:val="clear" w:color="auto" w:fill="F3F2E9"/>
            <w:vAlign w:val="center"/>
          </w:tcPr>
          <w:p w14:paraId="22741B04" w14:textId="1AC2E152" w:rsidR="006A60DD" w:rsidRDefault="006A60DD" w:rsidP="00B97542">
            <w:pPr>
              <w:spacing w:after="0"/>
              <w:jc w:val="center"/>
              <w:rPr>
                <w:iCs/>
                <w:lang w:val="fr-FR"/>
              </w:rPr>
            </w:pPr>
            <w:r>
              <w:rPr>
                <w:iCs/>
                <w:lang w:val="fr-FR"/>
              </w:rPr>
              <w:t>2.6</w:t>
            </w:r>
          </w:p>
        </w:tc>
        <w:tc>
          <w:tcPr>
            <w:tcW w:w="510" w:type="pct"/>
            <w:vMerge/>
            <w:shd w:val="clear" w:color="auto" w:fill="F3F2E9"/>
            <w:vAlign w:val="center"/>
          </w:tcPr>
          <w:p w14:paraId="5B3D2F7C" w14:textId="77777777" w:rsidR="006A60DD" w:rsidRPr="00D96787" w:rsidRDefault="006A60DD" w:rsidP="003B2268">
            <w:pPr>
              <w:spacing w:after="0"/>
              <w:jc w:val="center"/>
              <w:rPr>
                <w:iCs/>
                <w:lang w:val="fr-FR"/>
              </w:rPr>
            </w:pPr>
          </w:p>
        </w:tc>
        <w:tc>
          <w:tcPr>
            <w:tcW w:w="181" w:type="pct"/>
            <w:shd w:val="clear" w:color="auto" w:fill="F3F2E9"/>
            <w:vAlign w:val="center"/>
          </w:tcPr>
          <w:p w14:paraId="55538961" w14:textId="414AB4F2" w:rsidR="006A60DD" w:rsidRDefault="006A60DD" w:rsidP="003B2268">
            <w:pPr>
              <w:spacing w:after="0"/>
              <w:jc w:val="left"/>
              <w:rPr>
                <w:iCs/>
                <w:lang w:val="fr-FR"/>
              </w:rPr>
            </w:pPr>
            <w:r>
              <w:rPr>
                <w:iCs/>
                <w:lang w:val="fr-FR"/>
              </w:rPr>
              <w:t>6</w:t>
            </w:r>
          </w:p>
        </w:tc>
        <w:tc>
          <w:tcPr>
            <w:tcW w:w="1406" w:type="pct"/>
            <w:shd w:val="clear" w:color="auto" w:fill="F3F2E9"/>
            <w:vAlign w:val="center"/>
          </w:tcPr>
          <w:p w14:paraId="00CA2635" w14:textId="578895BA" w:rsidR="006A60DD" w:rsidRDefault="006A60DD" w:rsidP="003B2268">
            <w:pPr>
              <w:spacing w:after="0"/>
              <w:jc w:val="left"/>
              <w:rPr>
                <w:iCs/>
                <w:lang w:val="fr-FR"/>
              </w:rPr>
            </w:pPr>
            <w:r>
              <w:rPr>
                <w:iCs/>
                <w:lang w:val="fr-FR"/>
              </w:rPr>
              <w:t>Báo cáo</w:t>
            </w:r>
          </w:p>
        </w:tc>
        <w:tc>
          <w:tcPr>
            <w:tcW w:w="622" w:type="pct"/>
            <w:shd w:val="clear" w:color="auto" w:fill="F3F2E9"/>
            <w:vAlign w:val="center"/>
          </w:tcPr>
          <w:p w14:paraId="66287C2B" w14:textId="77777777" w:rsidR="006A60DD" w:rsidRPr="00D96787" w:rsidRDefault="006A60DD" w:rsidP="003B2268">
            <w:pPr>
              <w:spacing w:after="0"/>
              <w:jc w:val="left"/>
              <w:rPr>
                <w:iCs/>
                <w:lang w:val="fr-FR"/>
              </w:rPr>
            </w:pPr>
          </w:p>
        </w:tc>
        <w:tc>
          <w:tcPr>
            <w:tcW w:w="762" w:type="pct"/>
            <w:shd w:val="clear" w:color="auto" w:fill="F3F2E9"/>
            <w:vAlign w:val="center"/>
          </w:tcPr>
          <w:p w14:paraId="3A307150" w14:textId="4E7D0BF1" w:rsidR="006A60DD" w:rsidRPr="00D96787" w:rsidRDefault="006A60DD" w:rsidP="003B2268">
            <w:pPr>
              <w:spacing w:after="0"/>
              <w:jc w:val="center"/>
              <w:rPr>
                <w:iCs/>
                <w:lang w:val="fr-FR"/>
              </w:rPr>
            </w:pPr>
            <w:r>
              <w:rPr>
                <w:iCs/>
                <w:lang w:val="fr-FR"/>
              </w:rPr>
              <w:t>3</w:t>
            </w:r>
          </w:p>
        </w:tc>
        <w:tc>
          <w:tcPr>
            <w:tcW w:w="1044" w:type="pct"/>
            <w:shd w:val="clear" w:color="auto" w:fill="F3F2E9"/>
            <w:vAlign w:val="center"/>
          </w:tcPr>
          <w:p w14:paraId="6F77DA62" w14:textId="77777777" w:rsidR="006A60DD" w:rsidRPr="00D96787" w:rsidRDefault="006A60DD" w:rsidP="003B2268">
            <w:pPr>
              <w:spacing w:after="0"/>
              <w:jc w:val="left"/>
              <w:rPr>
                <w:iCs/>
                <w:lang w:val="fr-FR"/>
              </w:rPr>
            </w:pPr>
          </w:p>
        </w:tc>
      </w:tr>
      <w:tr w:rsidR="006A60DD" w:rsidRPr="00D96787" w14:paraId="67DFE9C1" w14:textId="77777777" w:rsidTr="00DA1382">
        <w:trPr>
          <w:jc w:val="center"/>
        </w:trPr>
        <w:tc>
          <w:tcPr>
            <w:tcW w:w="472" w:type="pct"/>
            <w:shd w:val="clear" w:color="auto" w:fill="DBFCD8"/>
            <w:vAlign w:val="center"/>
          </w:tcPr>
          <w:p w14:paraId="5E93E3E4" w14:textId="214866EE" w:rsidR="006A60DD" w:rsidRDefault="006A60DD" w:rsidP="00B97542">
            <w:pPr>
              <w:spacing w:after="0"/>
              <w:jc w:val="center"/>
              <w:rPr>
                <w:iCs/>
                <w:lang w:val="fr-FR"/>
              </w:rPr>
            </w:pPr>
            <w:r>
              <w:rPr>
                <w:iCs/>
                <w:lang w:val="fr-FR"/>
              </w:rPr>
              <w:t>3.0</w:t>
            </w:r>
          </w:p>
        </w:tc>
        <w:tc>
          <w:tcPr>
            <w:tcW w:w="510" w:type="pct"/>
            <w:vMerge w:val="restart"/>
            <w:shd w:val="clear" w:color="auto" w:fill="DBFCD8"/>
            <w:vAlign w:val="center"/>
          </w:tcPr>
          <w:p w14:paraId="6A9A8A20" w14:textId="71A16F28" w:rsidR="006A60DD" w:rsidRPr="00D96787" w:rsidRDefault="006A60DD" w:rsidP="003B2268">
            <w:pPr>
              <w:spacing w:after="0"/>
              <w:jc w:val="center"/>
              <w:rPr>
                <w:iCs/>
                <w:lang w:val="fr-FR"/>
              </w:rPr>
            </w:pPr>
            <w:r>
              <w:rPr>
                <w:iCs/>
                <w:lang w:val="fr-FR"/>
              </w:rPr>
              <w:t>3</w:t>
            </w:r>
          </w:p>
        </w:tc>
        <w:tc>
          <w:tcPr>
            <w:tcW w:w="1587" w:type="pct"/>
            <w:gridSpan w:val="2"/>
            <w:shd w:val="clear" w:color="auto" w:fill="DBFCD8"/>
            <w:vAlign w:val="center"/>
          </w:tcPr>
          <w:p w14:paraId="5517BA08" w14:textId="68D28974" w:rsidR="006A60DD" w:rsidRPr="001E1733" w:rsidRDefault="006A60DD" w:rsidP="00FD647A">
            <w:pPr>
              <w:spacing w:after="0"/>
              <w:jc w:val="center"/>
              <w:rPr>
                <w:b/>
                <w:bCs/>
                <w:iCs/>
                <w:lang w:val="fr-FR"/>
              </w:rPr>
            </w:pPr>
            <w:r w:rsidRPr="001E1733">
              <w:rPr>
                <w:b/>
                <w:bCs/>
                <w:iCs/>
                <w:lang w:val="fr-FR"/>
              </w:rPr>
              <w:t>Giai đoạn thiết kế</w:t>
            </w:r>
          </w:p>
        </w:tc>
        <w:tc>
          <w:tcPr>
            <w:tcW w:w="622" w:type="pct"/>
            <w:shd w:val="clear" w:color="auto" w:fill="DBFCD8"/>
            <w:vAlign w:val="center"/>
          </w:tcPr>
          <w:p w14:paraId="0A48B514" w14:textId="77777777" w:rsidR="006A60DD" w:rsidRPr="00D96787" w:rsidRDefault="006A60DD" w:rsidP="003B2268">
            <w:pPr>
              <w:spacing w:after="0"/>
              <w:jc w:val="left"/>
              <w:rPr>
                <w:iCs/>
                <w:lang w:val="fr-FR"/>
              </w:rPr>
            </w:pPr>
          </w:p>
        </w:tc>
        <w:tc>
          <w:tcPr>
            <w:tcW w:w="762" w:type="pct"/>
            <w:shd w:val="clear" w:color="auto" w:fill="DBFCD8"/>
            <w:vAlign w:val="center"/>
          </w:tcPr>
          <w:p w14:paraId="22577086" w14:textId="77777777" w:rsidR="006A60DD" w:rsidRDefault="006A60DD" w:rsidP="003B2268">
            <w:pPr>
              <w:spacing w:after="0"/>
              <w:jc w:val="center"/>
              <w:rPr>
                <w:iCs/>
                <w:lang w:val="fr-FR"/>
              </w:rPr>
            </w:pPr>
          </w:p>
        </w:tc>
        <w:tc>
          <w:tcPr>
            <w:tcW w:w="1044" w:type="pct"/>
            <w:shd w:val="clear" w:color="auto" w:fill="DBFCD8"/>
            <w:vAlign w:val="center"/>
          </w:tcPr>
          <w:p w14:paraId="0F847742" w14:textId="77777777" w:rsidR="006A60DD" w:rsidRPr="00D96787" w:rsidRDefault="006A60DD" w:rsidP="003B2268">
            <w:pPr>
              <w:spacing w:after="0"/>
              <w:jc w:val="left"/>
              <w:rPr>
                <w:iCs/>
                <w:lang w:val="fr-FR"/>
              </w:rPr>
            </w:pPr>
          </w:p>
        </w:tc>
      </w:tr>
      <w:tr w:rsidR="006A60DD" w:rsidRPr="00D96787" w14:paraId="5D6A0815" w14:textId="77777777" w:rsidTr="00DA1382">
        <w:trPr>
          <w:jc w:val="center"/>
        </w:trPr>
        <w:tc>
          <w:tcPr>
            <w:tcW w:w="472" w:type="pct"/>
            <w:shd w:val="clear" w:color="auto" w:fill="DBFCD8"/>
            <w:vAlign w:val="center"/>
          </w:tcPr>
          <w:p w14:paraId="2F064F60" w14:textId="315D0CB2" w:rsidR="006A60DD" w:rsidRDefault="006A60DD" w:rsidP="00B97542">
            <w:pPr>
              <w:spacing w:after="0"/>
              <w:jc w:val="center"/>
              <w:rPr>
                <w:iCs/>
                <w:lang w:val="fr-FR"/>
              </w:rPr>
            </w:pPr>
            <w:r>
              <w:rPr>
                <w:iCs/>
                <w:lang w:val="fr-FR"/>
              </w:rPr>
              <w:t>3.1</w:t>
            </w:r>
          </w:p>
        </w:tc>
        <w:tc>
          <w:tcPr>
            <w:tcW w:w="510" w:type="pct"/>
            <w:vMerge/>
            <w:shd w:val="clear" w:color="auto" w:fill="DBFCD8"/>
            <w:vAlign w:val="center"/>
          </w:tcPr>
          <w:p w14:paraId="201FDC16" w14:textId="77777777" w:rsidR="006A60DD" w:rsidRDefault="006A60DD" w:rsidP="003B2268">
            <w:pPr>
              <w:spacing w:after="0"/>
              <w:jc w:val="center"/>
              <w:rPr>
                <w:iCs/>
                <w:lang w:val="fr-FR"/>
              </w:rPr>
            </w:pPr>
          </w:p>
        </w:tc>
        <w:tc>
          <w:tcPr>
            <w:tcW w:w="181" w:type="pct"/>
            <w:shd w:val="clear" w:color="auto" w:fill="DBFCD8"/>
            <w:vAlign w:val="center"/>
          </w:tcPr>
          <w:p w14:paraId="2E15F2EC" w14:textId="4401F86C" w:rsidR="006A60DD" w:rsidRDefault="006A60DD" w:rsidP="003B2268">
            <w:pPr>
              <w:spacing w:after="0"/>
              <w:jc w:val="left"/>
              <w:rPr>
                <w:iCs/>
                <w:lang w:val="fr-FR"/>
              </w:rPr>
            </w:pPr>
            <w:r>
              <w:rPr>
                <w:iCs/>
                <w:lang w:val="fr-FR"/>
              </w:rPr>
              <w:t>1</w:t>
            </w:r>
          </w:p>
        </w:tc>
        <w:tc>
          <w:tcPr>
            <w:tcW w:w="1406" w:type="pct"/>
            <w:shd w:val="clear" w:color="auto" w:fill="DBFCD8"/>
            <w:vAlign w:val="center"/>
          </w:tcPr>
          <w:p w14:paraId="014AF30A" w14:textId="2ACFA252" w:rsidR="006A60DD" w:rsidRDefault="006A60DD" w:rsidP="003B2268">
            <w:pPr>
              <w:spacing w:after="0"/>
              <w:jc w:val="left"/>
              <w:rPr>
                <w:iCs/>
                <w:lang w:val="fr-FR"/>
              </w:rPr>
            </w:pPr>
            <w:r>
              <w:rPr>
                <w:iCs/>
                <w:lang w:val="fr-FR"/>
              </w:rPr>
              <w:t>Thiết kế phần mềm</w:t>
            </w:r>
          </w:p>
        </w:tc>
        <w:tc>
          <w:tcPr>
            <w:tcW w:w="622" w:type="pct"/>
            <w:shd w:val="clear" w:color="auto" w:fill="DBFCD8"/>
            <w:vAlign w:val="center"/>
          </w:tcPr>
          <w:p w14:paraId="335A7F34" w14:textId="77777777" w:rsidR="006A60DD" w:rsidRPr="00D96787" w:rsidRDefault="006A60DD" w:rsidP="003B2268">
            <w:pPr>
              <w:spacing w:after="0"/>
              <w:jc w:val="left"/>
              <w:rPr>
                <w:iCs/>
                <w:lang w:val="fr-FR"/>
              </w:rPr>
            </w:pPr>
          </w:p>
        </w:tc>
        <w:tc>
          <w:tcPr>
            <w:tcW w:w="762" w:type="pct"/>
            <w:shd w:val="clear" w:color="auto" w:fill="DBFCD8"/>
            <w:vAlign w:val="center"/>
          </w:tcPr>
          <w:p w14:paraId="31CECD0D" w14:textId="48E80D05" w:rsidR="006A60DD" w:rsidRDefault="006A60DD" w:rsidP="003B2268">
            <w:pPr>
              <w:spacing w:after="0"/>
              <w:jc w:val="center"/>
              <w:rPr>
                <w:iCs/>
                <w:lang w:val="fr-FR"/>
              </w:rPr>
            </w:pPr>
            <w:r>
              <w:rPr>
                <w:iCs/>
                <w:lang w:val="fr-FR"/>
              </w:rPr>
              <w:t>3</w:t>
            </w:r>
          </w:p>
        </w:tc>
        <w:tc>
          <w:tcPr>
            <w:tcW w:w="1044" w:type="pct"/>
            <w:shd w:val="clear" w:color="auto" w:fill="DBFCD8"/>
            <w:vAlign w:val="center"/>
          </w:tcPr>
          <w:p w14:paraId="659D44EC" w14:textId="77777777" w:rsidR="006A60DD" w:rsidRPr="00D96787" w:rsidRDefault="006A60DD" w:rsidP="003B2268">
            <w:pPr>
              <w:spacing w:after="0"/>
              <w:jc w:val="left"/>
              <w:rPr>
                <w:iCs/>
                <w:lang w:val="fr-FR"/>
              </w:rPr>
            </w:pPr>
          </w:p>
        </w:tc>
      </w:tr>
      <w:tr w:rsidR="006A60DD" w:rsidRPr="00D96787" w14:paraId="5A530B87" w14:textId="77777777" w:rsidTr="00DA1382">
        <w:trPr>
          <w:jc w:val="center"/>
        </w:trPr>
        <w:tc>
          <w:tcPr>
            <w:tcW w:w="472" w:type="pct"/>
            <w:shd w:val="clear" w:color="auto" w:fill="DBFCD8"/>
            <w:vAlign w:val="center"/>
          </w:tcPr>
          <w:p w14:paraId="1157299B" w14:textId="28BFF41A" w:rsidR="006A60DD" w:rsidRDefault="006A60DD" w:rsidP="00B97542">
            <w:pPr>
              <w:spacing w:after="0"/>
              <w:jc w:val="center"/>
              <w:rPr>
                <w:iCs/>
                <w:lang w:val="fr-FR"/>
              </w:rPr>
            </w:pPr>
            <w:r>
              <w:rPr>
                <w:iCs/>
                <w:lang w:val="fr-FR"/>
              </w:rPr>
              <w:t>3.2</w:t>
            </w:r>
          </w:p>
        </w:tc>
        <w:tc>
          <w:tcPr>
            <w:tcW w:w="510" w:type="pct"/>
            <w:vMerge/>
            <w:shd w:val="clear" w:color="auto" w:fill="DBFCD8"/>
            <w:vAlign w:val="center"/>
          </w:tcPr>
          <w:p w14:paraId="57E3E12B" w14:textId="77777777" w:rsidR="006A60DD" w:rsidRDefault="006A60DD" w:rsidP="003B2268">
            <w:pPr>
              <w:spacing w:after="0"/>
              <w:jc w:val="center"/>
              <w:rPr>
                <w:iCs/>
                <w:lang w:val="fr-FR"/>
              </w:rPr>
            </w:pPr>
          </w:p>
        </w:tc>
        <w:tc>
          <w:tcPr>
            <w:tcW w:w="181" w:type="pct"/>
            <w:shd w:val="clear" w:color="auto" w:fill="DBFCD8"/>
            <w:vAlign w:val="center"/>
          </w:tcPr>
          <w:p w14:paraId="5C4221DC" w14:textId="67044B75" w:rsidR="006A60DD" w:rsidRDefault="006A60DD" w:rsidP="003B2268">
            <w:pPr>
              <w:spacing w:after="0"/>
              <w:jc w:val="left"/>
              <w:rPr>
                <w:iCs/>
                <w:lang w:val="fr-FR"/>
              </w:rPr>
            </w:pPr>
            <w:r>
              <w:rPr>
                <w:iCs/>
                <w:lang w:val="fr-FR"/>
              </w:rPr>
              <w:t>2</w:t>
            </w:r>
          </w:p>
        </w:tc>
        <w:tc>
          <w:tcPr>
            <w:tcW w:w="1406" w:type="pct"/>
            <w:shd w:val="clear" w:color="auto" w:fill="DBFCD8"/>
            <w:vAlign w:val="center"/>
          </w:tcPr>
          <w:p w14:paraId="7019DCB2" w14:textId="0D1E743B" w:rsidR="006A60DD" w:rsidRDefault="006A60DD" w:rsidP="003B2268">
            <w:pPr>
              <w:spacing w:after="0"/>
              <w:jc w:val="left"/>
              <w:rPr>
                <w:iCs/>
                <w:lang w:val="fr-FR"/>
              </w:rPr>
            </w:pPr>
            <w:r>
              <w:rPr>
                <w:iCs/>
                <w:lang w:val="fr-FR"/>
              </w:rPr>
              <w:t>Báo cáo</w:t>
            </w:r>
          </w:p>
        </w:tc>
        <w:tc>
          <w:tcPr>
            <w:tcW w:w="622" w:type="pct"/>
            <w:shd w:val="clear" w:color="auto" w:fill="DBFCD8"/>
            <w:vAlign w:val="center"/>
          </w:tcPr>
          <w:p w14:paraId="2B348875" w14:textId="77777777" w:rsidR="006A60DD" w:rsidRPr="00D96787" w:rsidRDefault="006A60DD" w:rsidP="003B2268">
            <w:pPr>
              <w:spacing w:after="0"/>
              <w:jc w:val="left"/>
              <w:rPr>
                <w:iCs/>
                <w:lang w:val="fr-FR"/>
              </w:rPr>
            </w:pPr>
          </w:p>
        </w:tc>
        <w:tc>
          <w:tcPr>
            <w:tcW w:w="762" w:type="pct"/>
            <w:shd w:val="clear" w:color="auto" w:fill="DBFCD8"/>
            <w:vAlign w:val="center"/>
          </w:tcPr>
          <w:p w14:paraId="1963CAA5" w14:textId="645DC563" w:rsidR="006A60DD" w:rsidRDefault="006A60DD" w:rsidP="003B2268">
            <w:pPr>
              <w:spacing w:after="0"/>
              <w:jc w:val="center"/>
              <w:rPr>
                <w:iCs/>
                <w:lang w:val="fr-FR"/>
              </w:rPr>
            </w:pPr>
            <w:r>
              <w:rPr>
                <w:iCs/>
                <w:lang w:val="fr-FR"/>
              </w:rPr>
              <w:t>3</w:t>
            </w:r>
          </w:p>
        </w:tc>
        <w:tc>
          <w:tcPr>
            <w:tcW w:w="1044" w:type="pct"/>
            <w:shd w:val="clear" w:color="auto" w:fill="DBFCD8"/>
            <w:vAlign w:val="center"/>
          </w:tcPr>
          <w:p w14:paraId="2461E320" w14:textId="77777777" w:rsidR="006A60DD" w:rsidRPr="00D96787" w:rsidRDefault="006A60DD" w:rsidP="003B2268">
            <w:pPr>
              <w:spacing w:after="0"/>
              <w:jc w:val="left"/>
              <w:rPr>
                <w:iCs/>
                <w:lang w:val="fr-FR"/>
              </w:rPr>
            </w:pPr>
          </w:p>
        </w:tc>
      </w:tr>
      <w:tr w:rsidR="006A60DD" w:rsidRPr="00D96787" w14:paraId="299DE823" w14:textId="77777777" w:rsidTr="00DA1382">
        <w:trPr>
          <w:jc w:val="center"/>
        </w:trPr>
        <w:tc>
          <w:tcPr>
            <w:tcW w:w="472" w:type="pct"/>
            <w:shd w:val="clear" w:color="auto" w:fill="E7EDF5"/>
            <w:vAlign w:val="center"/>
          </w:tcPr>
          <w:p w14:paraId="73CEEB36" w14:textId="158F394F" w:rsidR="006A60DD" w:rsidRDefault="006A60DD" w:rsidP="00B97542">
            <w:pPr>
              <w:spacing w:after="0"/>
              <w:jc w:val="center"/>
              <w:rPr>
                <w:iCs/>
                <w:lang w:val="fr-FR"/>
              </w:rPr>
            </w:pPr>
            <w:r>
              <w:rPr>
                <w:iCs/>
                <w:lang w:val="fr-FR"/>
              </w:rPr>
              <w:t>4.0</w:t>
            </w:r>
          </w:p>
        </w:tc>
        <w:tc>
          <w:tcPr>
            <w:tcW w:w="510" w:type="pct"/>
            <w:vMerge w:val="restart"/>
            <w:shd w:val="clear" w:color="auto" w:fill="E7EDF5"/>
            <w:vAlign w:val="center"/>
          </w:tcPr>
          <w:p w14:paraId="64227339" w14:textId="79401C7D" w:rsidR="006A60DD" w:rsidRDefault="006A60DD" w:rsidP="003B2268">
            <w:pPr>
              <w:spacing w:after="0"/>
              <w:jc w:val="center"/>
              <w:rPr>
                <w:iCs/>
                <w:lang w:val="fr-FR"/>
              </w:rPr>
            </w:pPr>
            <w:r>
              <w:rPr>
                <w:iCs/>
                <w:lang w:val="fr-FR"/>
              </w:rPr>
              <w:t>4</w:t>
            </w:r>
          </w:p>
        </w:tc>
        <w:tc>
          <w:tcPr>
            <w:tcW w:w="1587" w:type="pct"/>
            <w:gridSpan w:val="2"/>
            <w:shd w:val="clear" w:color="auto" w:fill="E7EDF5"/>
            <w:vAlign w:val="center"/>
          </w:tcPr>
          <w:p w14:paraId="7A19E6DF" w14:textId="4396D73C" w:rsidR="006A60DD" w:rsidRPr="001E1733" w:rsidRDefault="006A60DD" w:rsidP="00FD647A">
            <w:pPr>
              <w:spacing w:after="0"/>
              <w:jc w:val="center"/>
              <w:rPr>
                <w:b/>
                <w:bCs/>
                <w:iCs/>
                <w:lang w:val="fr-FR"/>
              </w:rPr>
            </w:pPr>
            <w:r w:rsidRPr="001E1733">
              <w:rPr>
                <w:b/>
                <w:bCs/>
                <w:iCs/>
                <w:lang w:val="fr-FR"/>
              </w:rPr>
              <w:t>Giai đoạn xây dựng</w:t>
            </w:r>
          </w:p>
        </w:tc>
        <w:tc>
          <w:tcPr>
            <w:tcW w:w="622" w:type="pct"/>
            <w:shd w:val="clear" w:color="auto" w:fill="E7EDF5"/>
            <w:vAlign w:val="center"/>
          </w:tcPr>
          <w:p w14:paraId="4EBAFDDC" w14:textId="77777777" w:rsidR="006A60DD" w:rsidRPr="00D96787" w:rsidRDefault="006A60DD" w:rsidP="003B2268">
            <w:pPr>
              <w:spacing w:after="0"/>
              <w:jc w:val="left"/>
              <w:rPr>
                <w:iCs/>
                <w:lang w:val="fr-FR"/>
              </w:rPr>
            </w:pPr>
          </w:p>
        </w:tc>
        <w:tc>
          <w:tcPr>
            <w:tcW w:w="762" w:type="pct"/>
            <w:shd w:val="clear" w:color="auto" w:fill="E7EDF5"/>
            <w:vAlign w:val="center"/>
          </w:tcPr>
          <w:p w14:paraId="76A9BCB5" w14:textId="77777777" w:rsidR="006A60DD" w:rsidRDefault="006A60DD" w:rsidP="003B2268">
            <w:pPr>
              <w:spacing w:after="0"/>
              <w:jc w:val="center"/>
              <w:rPr>
                <w:iCs/>
                <w:lang w:val="fr-FR"/>
              </w:rPr>
            </w:pPr>
          </w:p>
        </w:tc>
        <w:tc>
          <w:tcPr>
            <w:tcW w:w="1044" w:type="pct"/>
            <w:shd w:val="clear" w:color="auto" w:fill="E7EDF5"/>
            <w:vAlign w:val="center"/>
          </w:tcPr>
          <w:p w14:paraId="68B95926" w14:textId="77777777" w:rsidR="006A60DD" w:rsidRPr="00D96787" w:rsidRDefault="006A60DD" w:rsidP="003B2268">
            <w:pPr>
              <w:spacing w:after="0"/>
              <w:jc w:val="left"/>
              <w:rPr>
                <w:iCs/>
                <w:lang w:val="fr-FR"/>
              </w:rPr>
            </w:pPr>
          </w:p>
        </w:tc>
      </w:tr>
      <w:tr w:rsidR="006A60DD" w:rsidRPr="00D96787" w14:paraId="4BCA34FC" w14:textId="77777777" w:rsidTr="00DA1382">
        <w:trPr>
          <w:jc w:val="center"/>
        </w:trPr>
        <w:tc>
          <w:tcPr>
            <w:tcW w:w="472" w:type="pct"/>
            <w:shd w:val="clear" w:color="auto" w:fill="E7EDF5"/>
            <w:vAlign w:val="center"/>
          </w:tcPr>
          <w:p w14:paraId="70CFDF32" w14:textId="77D94BBE" w:rsidR="006A60DD" w:rsidRDefault="006A60DD" w:rsidP="00B97542">
            <w:pPr>
              <w:spacing w:after="0"/>
              <w:jc w:val="center"/>
              <w:rPr>
                <w:iCs/>
                <w:lang w:val="fr-FR"/>
              </w:rPr>
            </w:pPr>
            <w:r>
              <w:rPr>
                <w:iCs/>
                <w:lang w:val="fr-FR"/>
              </w:rPr>
              <w:t>4.1</w:t>
            </w:r>
          </w:p>
        </w:tc>
        <w:tc>
          <w:tcPr>
            <w:tcW w:w="510" w:type="pct"/>
            <w:vMerge/>
            <w:shd w:val="clear" w:color="auto" w:fill="E7EDF5"/>
            <w:vAlign w:val="center"/>
          </w:tcPr>
          <w:p w14:paraId="71B26C3C" w14:textId="77777777" w:rsidR="006A60DD" w:rsidRDefault="006A60DD" w:rsidP="003B2268">
            <w:pPr>
              <w:spacing w:after="0"/>
              <w:jc w:val="center"/>
              <w:rPr>
                <w:iCs/>
                <w:lang w:val="fr-FR"/>
              </w:rPr>
            </w:pPr>
          </w:p>
        </w:tc>
        <w:tc>
          <w:tcPr>
            <w:tcW w:w="181" w:type="pct"/>
            <w:shd w:val="clear" w:color="auto" w:fill="E7EDF5"/>
            <w:vAlign w:val="center"/>
          </w:tcPr>
          <w:p w14:paraId="6C24B1F2" w14:textId="5C6922C6" w:rsidR="006A60DD" w:rsidRDefault="006A60DD" w:rsidP="003B2268">
            <w:pPr>
              <w:spacing w:after="0"/>
              <w:jc w:val="left"/>
              <w:rPr>
                <w:iCs/>
                <w:lang w:val="fr-FR"/>
              </w:rPr>
            </w:pPr>
            <w:r>
              <w:rPr>
                <w:iCs/>
                <w:lang w:val="fr-FR"/>
              </w:rPr>
              <w:t>1</w:t>
            </w:r>
          </w:p>
        </w:tc>
        <w:tc>
          <w:tcPr>
            <w:tcW w:w="1406" w:type="pct"/>
            <w:shd w:val="clear" w:color="auto" w:fill="E7EDF5"/>
            <w:vAlign w:val="center"/>
          </w:tcPr>
          <w:p w14:paraId="64EF295D" w14:textId="5FF22A21" w:rsidR="006A60DD" w:rsidRDefault="006A60DD" w:rsidP="003B2268">
            <w:pPr>
              <w:spacing w:after="0"/>
              <w:jc w:val="left"/>
              <w:rPr>
                <w:iCs/>
                <w:lang w:val="fr-FR"/>
              </w:rPr>
            </w:pPr>
            <w:r>
              <w:rPr>
                <w:iCs/>
                <w:lang w:val="fr-FR"/>
              </w:rPr>
              <w:t>Xây dựng lớp sơ đồ</w:t>
            </w:r>
          </w:p>
        </w:tc>
        <w:tc>
          <w:tcPr>
            <w:tcW w:w="622" w:type="pct"/>
            <w:shd w:val="clear" w:color="auto" w:fill="E7EDF5"/>
            <w:vAlign w:val="center"/>
          </w:tcPr>
          <w:p w14:paraId="4612C075" w14:textId="77777777" w:rsidR="006A60DD" w:rsidRPr="00D96787" w:rsidRDefault="006A60DD" w:rsidP="003B2268">
            <w:pPr>
              <w:spacing w:after="0"/>
              <w:jc w:val="left"/>
              <w:rPr>
                <w:iCs/>
                <w:lang w:val="fr-FR"/>
              </w:rPr>
            </w:pPr>
          </w:p>
        </w:tc>
        <w:tc>
          <w:tcPr>
            <w:tcW w:w="762" w:type="pct"/>
            <w:shd w:val="clear" w:color="auto" w:fill="E7EDF5"/>
            <w:vAlign w:val="center"/>
          </w:tcPr>
          <w:p w14:paraId="586E2304" w14:textId="684723A1"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14423A7B" w14:textId="77777777" w:rsidR="006A60DD" w:rsidRPr="00D96787" w:rsidRDefault="006A60DD" w:rsidP="003B2268">
            <w:pPr>
              <w:spacing w:after="0"/>
              <w:jc w:val="left"/>
              <w:rPr>
                <w:iCs/>
                <w:lang w:val="fr-FR"/>
              </w:rPr>
            </w:pPr>
          </w:p>
        </w:tc>
      </w:tr>
      <w:tr w:rsidR="006A60DD" w:rsidRPr="00D96787" w14:paraId="1A8E2CF2" w14:textId="77777777" w:rsidTr="00DA1382">
        <w:trPr>
          <w:jc w:val="center"/>
        </w:trPr>
        <w:tc>
          <w:tcPr>
            <w:tcW w:w="472" w:type="pct"/>
            <w:shd w:val="clear" w:color="auto" w:fill="E7EDF5"/>
            <w:vAlign w:val="center"/>
          </w:tcPr>
          <w:p w14:paraId="5251EB65" w14:textId="1CD6DE6E" w:rsidR="006A60DD" w:rsidRDefault="006A60DD" w:rsidP="00B97542">
            <w:pPr>
              <w:spacing w:after="0"/>
              <w:jc w:val="center"/>
              <w:rPr>
                <w:iCs/>
                <w:lang w:val="fr-FR"/>
              </w:rPr>
            </w:pPr>
            <w:r>
              <w:rPr>
                <w:iCs/>
                <w:lang w:val="fr-FR"/>
              </w:rPr>
              <w:t>4.2</w:t>
            </w:r>
          </w:p>
        </w:tc>
        <w:tc>
          <w:tcPr>
            <w:tcW w:w="510" w:type="pct"/>
            <w:vMerge/>
            <w:shd w:val="clear" w:color="auto" w:fill="E7EDF5"/>
            <w:vAlign w:val="center"/>
          </w:tcPr>
          <w:p w14:paraId="2BC055EA" w14:textId="77777777" w:rsidR="006A60DD" w:rsidRDefault="006A60DD" w:rsidP="003B2268">
            <w:pPr>
              <w:spacing w:after="0"/>
              <w:jc w:val="center"/>
              <w:rPr>
                <w:iCs/>
                <w:lang w:val="fr-FR"/>
              </w:rPr>
            </w:pPr>
          </w:p>
        </w:tc>
        <w:tc>
          <w:tcPr>
            <w:tcW w:w="181" w:type="pct"/>
            <w:shd w:val="clear" w:color="auto" w:fill="E7EDF5"/>
            <w:vAlign w:val="center"/>
          </w:tcPr>
          <w:p w14:paraId="0CACABC8" w14:textId="7A1FDA27" w:rsidR="006A60DD" w:rsidRDefault="006A60DD" w:rsidP="003B2268">
            <w:pPr>
              <w:spacing w:after="0"/>
              <w:jc w:val="left"/>
              <w:rPr>
                <w:iCs/>
                <w:lang w:val="fr-FR"/>
              </w:rPr>
            </w:pPr>
            <w:r>
              <w:rPr>
                <w:iCs/>
                <w:lang w:val="fr-FR"/>
              </w:rPr>
              <w:t>2</w:t>
            </w:r>
          </w:p>
        </w:tc>
        <w:tc>
          <w:tcPr>
            <w:tcW w:w="1406" w:type="pct"/>
            <w:shd w:val="clear" w:color="auto" w:fill="E7EDF5"/>
            <w:vAlign w:val="center"/>
          </w:tcPr>
          <w:p w14:paraId="5746CCDB" w14:textId="401325DB" w:rsidR="006A60DD" w:rsidRDefault="006A60DD" w:rsidP="003B2268">
            <w:pPr>
              <w:spacing w:after="0"/>
              <w:jc w:val="left"/>
              <w:rPr>
                <w:iCs/>
                <w:lang w:val="fr-FR"/>
              </w:rPr>
            </w:pPr>
            <w:r>
              <w:rPr>
                <w:iCs/>
                <w:lang w:val="fr-FR"/>
              </w:rPr>
              <w:t>Xây dựng cơ sở dữ liệu</w:t>
            </w:r>
          </w:p>
        </w:tc>
        <w:tc>
          <w:tcPr>
            <w:tcW w:w="622" w:type="pct"/>
            <w:shd w:val="clear" w:color="auto" w:fill="E7EDF5"/>
            <w:vAlign w:val="center"/>
          </w:tcPr>
          <w:p w14:paraId="522DC60C" w14:textId="77777777" w:rsidR="006A60DD" w:rsidRPr="00D96787" w:rsidRDefault="006A60DD" w:rsidP="003B2268">
            <w:pPr>
              <w:spacing w:after="0"/>
              <w:jc w:val="left"/>
              <w:rPr>
                <w:iCs/>
                <w:lang w:val="fr-FR"/>
              </w:rPr>
            </w:pPr>
          </w:p>
        </w:tc>
        <w:tc>
          <w:tcPr>
            <w:tcW w:w="762" w:type="pct"/>
            <w:shd w:val="clear" w:color="auto" w:fill="E7EDF5"/>
            <w:vAlign w:val="center"/>
          </w:tcPr>
          <w:p w14:paraId="4113A80E" w14:textId="59A201CE"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2A22F7EE" w14:textId="77777777" w:rsidR="006A60DD" w:rsidRPr="00D96787" w:rsidRDefault="006A60DD" w:rsidP="003B2268">
            <w:pPr>
              <w:spacing w:after="0"/>
              <w:jc w:val="left"/>
              <w:rPr>
                <w:iCs/>
                <w:lang w:val="fr-FR"/>
              </w:rPr>
            </w:pPr>
          </w:p>
        </w:tc>
      </w:tr>
      <w:tr w:rsidR="006A60DD" w:rsidRPr="00D96787" w14:paraId="728D288A" w14:textId="77777777" w:rsidTr="00DA1382">
        <w:trPr>
          <w:jc w:val="center"/>
        </w:trPr>
        <w:tc>
          <w:tcPr>
            <w:tcW w:w="472" w:type="pct"/>
            <w:shd w:val="clear" w:color="auto" w:fill="E7EDF5"/>
            <w:vAlign w:val="center"/>
          </w:tcPr>
          <w:p w14:paraId="5607CD47" w14:textId="7A8E7862" w:rsidR="006A60DD" w:rsidRDefault="006A60DD" w:rsidP="00B97542">
            <w:pPr>
              <w:spacing w:after="0"/>
              <w:jc w:val="center"/>
              <w:rPr>
                <w:iCs/>
                <w:lang w:val="fr-FR"/>
              </w:rPr>
            </w:pPr>
            <w:r>
              <w:rPr>
                <w:iCs/>
                <w:lang w:val="fr-FR"/>
              </w:rPr>
              <w:t>4.3</w:t>
            </w:r>
          </w:p>
        </w:tc>
        <w:tc>
          <w:tcPr>
            <w:tcW w:w="510" w:type="pct"/>
            <w:vMerge/>
            <w:shd w:val="clear" w:color="auto" w:fill="E7EDF5"/>
            <w:vAlign w:val="center"/>
          </w:tcPr>
          <w:p w14:paraId="045B0B3E" w14:textId="77777777" w:rsidR="006A60DD" w:rsidRDefault="006A60DD" w:rsidP="003B2268">
            <w:pPr>
              <w:spacing w:after="0"/>
              <w:jc w:val="center"/>
              <w:rPr>
                <w:iCs/>
                <w:lang w:val="fr-FR"/>
              </w:rPr>
            </w:pPr>
          </w:p>
        </w:tc>
        <w:tc>
          <w:tcPr>
            <w:tcW w:w="181" w:type="pct"/>
            <w:shd w:val="clear" w:color="auto" w:fill="E7EDF5"/>
            <w:vAlign w:val="center"/>
          </w:tcPr>
          <w:p w14:paraId="33CAF2F6" w14:textId="28D2EBD4" w:rsidR="006A60DD" w:rsidRDefault="006A60DD" w:rsidP="003B2268">
            <w:pPr>
              <w:spacing w:after="0"/>
              <w:jc w:val="left"/>
              <w:rPr>
                <w:iCs/>
                <w:lang w:val="fr-FR"/>
              </w:rPr>
            </w:pPr>
            <w:r>
              <w:rPr>
                <w:iCs/>
                <w:lang w:val="fr-FR"/>
              </w:rPr>
              <w:t>3</w:t>
            </w:r>
          </w:p>
        </w:tc>
        <w:tc>
          <w:tcPr>
            <w:tcW w:w="1406" w:type="pct"/>
            <w:shd w:val="clear" w:color="auto" w:fill="E7EDF5"/>
            <w:vAlign w:val="center"/>
          </w:tcPr>
          <w:p w14:paraId="0BD78C01" w14:textId="339906CB" w:rsidR="006A60DD" w:rsidRDefault="006A60DD" w:rsidP="003B2268">
            <w:pPr>
              <w:spacing w:after="0"/>
              <w:jc w:val="left"/>
              <w:rPr>
                <w:iCs/>
                <w:lang w:val="fr-FR"/>
              </w:rPr>
            </w:pPr>
            <w:r>
              <w:rPr>
                <w:iCs/>
                <w:lang w:val="fr-FR"/>
              </w:rPr>
              <w:t>Xây dựng các chức năng</w:t>
            </w:r>
          </w:p>
        </w:tc>
        <w:tc>
          <w:tcPr>
            <w:tcW w:w="622" w:type="pct"/>
            <w:shd w:val="clear" w:color="auto" w:fill="E7EDF5"/>
            <w:vAlign w:val="center"/>
          </w:tcPr>
          <w:p w14:paraId="6722C486" w14:textId="77777777" w:rsidR="006A60DD" w:rsidRPr="00D96787" w:rsidRDefault="006A60DD" w:rsidP="003B2268">
            <w:pPr>
              <w:spacing w:after="0"/>
              <w:jc w:val="left"/>
              <w:rPr>
                <w:iCs/>
                <w:lang w:val="fr-FR"/>
              </w:rPr>
            </w:pPr>
          </w:p>
        </w:tc>
        <w:tc>
          <w:tcPr>
            <w:tcW w:w="762" w:type="pct"/>
            <w:shd w:val="clear" w:color="auto" w:fill="E7EDF5"/>
            <w:vAlign w:val="center"/>
          </w:tcPr>
          <w:p w14:paraId="3BDA316E" w14:textId="372C1E5E"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3CA72041" w14:textId="77777777" w:rsidR="006A60DD" w:rsidRPr="00D96787" w:rsidRDefault="006A60DD" w:rsidP="003B2268">
            <w:pPr>
              <w:spacing w:after="0"/>
              <w:jc w:val="left"/>
              <w:rPr>
                <w:iCs/>
                <w:lang w:val="fr-FR"/>
              </w:rPr>
            </w:pPr>
          </w:p>
        </w:tc>
      </w:tr>
      <w:tr w:rsidR="006A60DD" w:rsidRPr="00D96787" w14:paraId="1FCFA660" w14:textId="77777777" w:rsidTr="00DA1382">
        <w:trPr>
          <w:jc w:val="center"/>
        </w:trPr>
        <w:tc>
          <w:tcPr>
            <w:tcW w:w="472" w:type="pct"/>
            <w:shd w:val="clear" w:color="auto" w:fill="E7EDF5"/>
            <w:vAlign w:val="center"/>
          </w:tcPr>
          <w:p w14:paraId="0E47D233" w14:textId="34FB5404" w:rsidR="006A60DD" w:rsidRDefault="006A60DD" w:rsidP="00B97542">
            <w:pPr>
              <w:spacing w:after="0"/>
              <w:jc w:val="center"/>
              <w:rPr>
                <w:iCs/>
                <w:lang w:val="fr-FR"/>
              </w:rPr>
            </w:pPr>
            <w:r>
              <w:rPr>
                <w:iCs/>
                <w:lang w:val="fr-FR"/>
              </w:rPr>
              <w:t>4.4</w:t>
            </w:r>
          </w:p>
        </w:tc>
        <w:tc>
          <w:tcPr>
            <w:tcW w:w="510" w:type="pct"/>
            <w:vMerge/>
            <w:shd w:val="clear" w:color="auto" w:fill="E7EDF5"/>
            <w:vAlign w:val="center"/>
          </w:tcPr>
          <w:p w14:paraId="745794BD" w14:textId="77777777" w:rsidR="006A60DD" w:rsidRDefault="006A60DD" w:rsidP="003B2268">
            <w:pPr>
              <w:spacing w:after="0"/>
              <w:jc w:val="center"/>
              <w:rPr>
                <w:iCs/>
                <w:lang w:val="fr-FR"/>
              </w:rPr>
            </w:pPr>
          </w:p>
        </w:tc>
        <w:tc>
          <w:tcPr>
            <w:tcW w:w="181" w:type="pct"/>
            <w:shd w:val="clear" w:color="auto" w:fill="E7EDF5"/>
            <w:vAlign w:val="center"/>
          </w:tcPr>
          <w:p w14:paraId="5EF208ED" w14:textId="3EADFDB5" w:rsidR="006A60DD" w:rsidRDefault="006A60DD" w:rsidP="003B2268">
            <w:pPr>
              <w:spacing w:after="0"/>
              <w:jc w:val="left"/>
              <w:rPr>
                <w:iCs/>
                <w:lang w:val="fr-FR"/>
              </w:rPr>
            </w:pPr>
            <w:r>
              <w:rPr>
                <w:iCs/>
                <w:lang w:val="fr-FR"/>
              </w:rPr>
              <w:t>4</w:t>
            </w:r>
          </w:p>
        </w:tc>
        <w:tc>
          <w:tcPr>
            <w:tcW w:w="1406" w:type="pct"/>
            <w:shd w:val="clear" w:color="auto" w:fill="E7EDF5"/>
            <w:vAlign w:val="center"/>
          </w:tcPr>
          <w:p w14:paraId="064D4617" w14:textId="45333C6D" w:rsidR="006A60DD" w:rsidRDefault="006A60DD" w:rsidP="003B2268">
            <w:pPr>
              <w:spacing w:after="0"/>
              <w:jc w:val="left"/>
              <w:rPr>
                <w:iCs/>
                <w:lang w:val="fr-FR"/>
              </w:rPr>
            </w:pPr>
            <w:r>
              <w:rPr>
                <w:iCs/>
                <w:lang w:val="fr-FR"/>
              </w:rPr>
              <w:t>Báo cáo</w:t>
            </w:r>
          </w:p>
        </w:tc>
        <w:tc>
          <w:tcPr>
            <w:tcW w:w="622" w:type="pct"/>
            <w:shd w:val="clear" w:color="auto" w:fill="E7EDF5"/>
            <w:vAlign w:val="center"/>
          </w:tcPr>
          <w:p w14:paraId="5D869999" w14:textId="77777777" w:rsidR="006A60DD" w:rsidRPr="00D96787" w:rsidRDefault="006A60DD" w:rsidP="003B2268">
            <w:pPr>
              <w:spacing w:after="0"/>
              <w:jc w:val="left"/>
              <w:rPr>
                <w:iCs/>
                <w:lang w:val="fr-FR"/>
              </w:rPr>
            </w:pPr>
          </w:p>
        </w:tc>
        <w:tc>
          <w:tcPr>
            <w:tcW w:w="762" w:type="pct"/>
            <w:shd w:val="clear" w:color="auto" w:fill="E7EDF5"/>
            <w:vAlign w:val="center"/>
          </w:tcPr>
          <w:p w14:paraId="0FBF7A19" w14:textId="3295D085" w:rsidR="006A60DD" w:rsidRDefault="006A60DD" w:rsidP="003B2268">
            <w:pPr>
              <w:spacing w:after="0"/>
              <w:jc w:val="center"/>
              <w:rPr>
                <w:iCs/>
                <w:lang w:val="fr-FR"/>
              </w:rPr>
            </w:pPr>
            <w:r>
              <w:rPr>
                <w:iCs/>
                <w:lang w:val="fr-FR"/>
              </w:rPr>
              <w:t>3</w:t>
            </w:r>
          </w:p>
        </w:tc>
        <w:tc>
          <w:tcPr>
            <w:tcW w:w="1044" w:type="pct"/>
            <w:shd w:val="clear" w:color="auto" w:fill="E7EDF5"/>
            <w:vAlign w:val="center"/>
          </w:tcPr>
          <w:p w14:paraId="3FBBB9B2" w14:textId="77777777" w:rsidR="006A60DD" w:rsidRPr="00D96787" w:rsidRDefault="006A60DD" w:rsidP="003B2268">
            <w:pPr>
              <w:spacing w:after="0"/>
              <w:jc w:val="left"/>
              <w:rPr>
                <w:iCs/>
                <w:lang w:val="fr-FR"/>
              </w:rPr>
            </w:pPr>
          </w:p>
        </w:tc>
      </w:tr>
      <w:tr w:rsidR="006A60DD" w:rsidRPr="00D96787" w14:paraId="1EF9E51B" w14:textId="77777777" w:rsidTr="00DA1382">
        <w:trPr>
          <w:jc w:val="center"/>
        </w:trPr>
        <w:tc>
          <w:tcPr>
            <w:tcW w:w="472" w:type="pct"/>
            <w:shd w:val="clear" w:color="auto" w:fill="FAF0F0"/>
            <w:vAlign w:val="center"/>
          </w:tcPr>
          <w:p w14:paraId="404B494C" w14:textId="2141F83C" w:rsidR="006A60DD" w:rsidRDefault="006A60DD" w:rsidP="00B97542">
            <w:pPr>
              <w:spacing w:after="0"/>
              <w:jc w:val="center"/>
              <w:rPr>
                <w:iCs/>
                <w:lang w:val="fr-FR"/>
              </w:rPr>
            </w:pPr>
            <w:r>
              <w:rPr>
                <w:iCs/>
                <w:lang w:val="fr-FR"/>
              </w:rPr>
              <w:t>5.0</w:t>
            </w:r>
          </w:p>
        </w:tc>
        <w:tc>
          <w:tcPr>
            <w:tcW w:w="510" w:type="pct"/>
            <w:vMerge w:val="restart"/>
            <w:shd w:val="clear" w:color="auto" w:fill="FAF0F0"/>
            <w:vAlign w:val="center"/>
          </w:tcPr>
          <w:p w14:paraId="2347BA82" w14:textId="60AD3A39" w:rsidR="006A60DD" w:rsidRDefault="006A60DD" w:rsidP="003B2268">
            <w:pPr>
              <w:spacing w:after="0"/>
              <w:jc w:val="center"/>
              <w:rPr>
                <w:iCs/>
                <w:lang w:val="fr-FR"/>
              </w:rPr>
            </w:pPr>
            <w:r>
              <w:rPr>
                <w:iCs/>
                <w:lang w:val="fr-FR"/>
              </w:rPr>
              <w:t>5</w:t>
            </w:r>
          </w:p>
        </w:tc>
        <w:tc>
          <w:tcPr>
            <w:tcW w:w="1587" w:type="pct"/>
            <w:gridSpan w:val="2"/>
            <w:shd w:val="clear" w:color="auto" w:fill="FAF0F0"/>
            <w:vAlign w:val="center"/>
          </w:tcPr>
          <w:p w14:paraId="2D6047C2" w14:textId="58D02032" w:rsidR="006A60DD" w:rsidRPr="001E1733" w:rsidRDefault="006A60DD" w:rsidP="00FD647A">
            <w:pPr>
              <w:spacing w:after="0"/>
              <w:jc w:val="center"/>
              <w:rPr>
                <w:b/>
                <w:bCs/>
                <w:iCs/>
                <w:lang w:val="fr-FR"/>
              </w:rPr>
            </w:pPr>
            <w:r w:rsidRPr="001E1733">
              <w:rPr>
                <w:b/>
                <w:bCs/>
                <w:iCs/>
                <w:lang w:val="fr-FR"/>
              </w:rPr>
              <w:t>Giai đoạn chạy thử</w:t>
            </w:r>
          </w:p>
        </w:tc>
        <w:tc>
          <w:tcPr>
            <w:tcW w:w="622" w:type="pct"/>
            <w:shd w:val="clear" w:color="auto" w:fill="FAF0F0"/>
            <w:vAlign w:val="center"/>
          </w:tcPr>
          <w:p w14:paraId="61ADAA5A" w14:textId="77777777" w:rsidR="006A60DD" w:rsidRPr="00D96787" w:rsidRDefault="006A60DD" w:rsidP="003B2268">
            <w:pPr>
              <w:spacing w:after="0"/>
              <w:jc w:val="left"/>
              <w:rPr>
                <w:iCs/>
                <w:lang w:val="fr-FR"/>
              </w:rPr>
            </w:pPr>
          </w:p>
        </w:tc>
        <w:tc>
          <w:tcPr>
            <w:tcW w:w="762" w:type="pct"/>
            <w:shd w:val="clear" w:color="auto" w:fill="FAF0F0"/>
            <w:vAlign w:val="center"/>
          </w:tcPr>
          <w:p w14:paraId="5E6D2678" w14:textId="77777777" w:rsidR="006A60DD" w:rsidRDefault="006A60DD" w:rsidP="003B2268">
            <w:pPr>
              <w:spacing w:after="0"/>
              <w:jc w:val="center"/>
              <w:rPr>
                <w:iCs/>
                <w:lang w:val="fr-FR"/>
              </w:rPr>
            </w:pPr>
          </w:p>
        </w:tc>
        <w:tc>
          <w:tcPr>
            <w:tcW w:w="1044" w:type="pct"/>
            <w:shd w:val="clear" w:color="auto" w:fill="FAF0F0"/>
            <w:vAlign w:val="center"/>
          </w:tcPr>
          <w:p w14:paraId="1C69B964" w14:textId="77777777" w:rsidR="006A60DD" w:rsidRPr="00D96787" w:rsidRDefault="006A60DD" w:rsidP="003B2268">
            <w:pPr>
              <w:spacing w:after="0"/>
              <w:jc w:val="left"/>
              <w:rPr>
                <w:iCs/>
                <w:lang w:val="fr-FR"/>
              </w:rPr>
            </w:pPr>
          </w:p>
        </w:tc>
      </w:tr>
      <w:tr w:rsidR="006A60DD" w:rsidRPr="00D96787" w14:paraId="5A9D3C02" w14:textId="77777777" w:rsidTr="00DA1382">
        <w:trPr>
          <w:jc w:val="center"/>
        </w:trPr>
        <w:tc>
          <w:tcPr>
            <w:tcW w:w="472" w:type="pct"/>
            <w:shd w:val="clear" w:color="auto" w:fill="FAF0F0"/>
            <w:vAlign w:val="center"/>
          </w:tcPr>
          <w:p w14:paraId="47B96532" w14:textId="423D7AAF" w:rsidR="006A60DD" w:rsidRDefault="006A60DD" w:rsidP="00B97542">
            <w:pPr>
              <w:spacing w:after="0"/>
              <w:jc w:val="center"/>
              <w:rPr>
                <w:iCs/>
                <w:lang w:val="fr-FR"/>
              </w:rPr>
            </w:pPr>
            <w:r>
              <w:rPr>
                <w:iCs/>
                <w:lang w:val="fr-FR"/>
              </w:rPr>
              <w:t>5.1</w:t>
            </w:r>
          </w:p>
        </w:tc>
        <w:tc>
          <w:tcPr>
            <w:tcW w:w="510" w:type="pct"/>
            <w:vMerge/>
            <w:shd w:val="clear" w:color="auto" w:fill="FAF0F0"/>
            <w:vAlign w:val="center"/>
          </w:tcPr>
          <w:p w14:paraId="2E6C051C" w14:textId="057B1914" w:rsidR="006A60DD" w:rsidRDefault="006A60DD" w:rsidP="003B2268">
            <w:pPr>
              <w:spacing w:after="0"/>
              <w:jc w:val="center"/>
              <w:rPr>
                <w:iCs/>
                <w:lang w:val="fr-FR"/>
              </w:rPr>
            </w:pPr>
          </w:p>
        </w:tc>
        <w:tc>
          <w:tcPr>
            <w:tcW w:w="181" w:type="pct"/>
            <w:shd w:val="clear" w:color="auto" w:fill="FAF0F0"/>
            <w:vAlign w:val="center"/>
          </w:tcPr>
          <w:p w14:paraId="795BBA0E" w14:textId="3CCCFC5A" w:rsidR="006A60DD" w:rsidRDefault="006A60DD" w:rsidP="003B2268">
            <w:pPr>
              <w:spacing w:after="0"/>
              <w:jc w:val="left"/>
              <w:rPr>
                <w:iCs/>
                <w:lang w:val="fr-FR"/>
              </w:rPr>
            </w:pPr>
            <w:r>
              <w:rPr>
                <w:iCs/>
                <w:lang w:val="fr-FR"/>
              </w:rPr>
              <w:t>1</w:t>
            </w:r>
          </w:p>
        </w:tc>
        <w:tc>
          <w:tcPr>
            <w:tcW w:w="1406" w:type="pct"/>
            <w:shd w:val="clear" w:color="auto" w:fill="FAF0F0"/>
            <w:vAlign w:val="center"/>
          </w:tcPr>
          <w:p w14:paraId="010CC3C4" w14:textId="2D5F8A13" w:rsidR="006A60DD" w:rsidRDefault="006A60DD" w:rsidP="003B2268">
            <w:pPr>
              <w:spacing w:after="0"/>
              <w:jc w:val="left"/>
              <w:rPr>
                <w:iCs/>
                <w:lang w:val="fr-FR"/>
              </w:rPr>
            </w:pPr>
            <w:r>
              <w:rPr>
                <w:iCs/>
                <w:lang w:val="fr-FR"/>
              </w:rPr>
              <w:t>Kiểm tra</w:t>
            </w:r>
          </w:p>
        </w:tc>
        <w:tc>
          <w:tcPr>
            <w:tcW w:w="622" w:type="pct"/>
            <w:shd w:val="clear" w:color="auto" w:fill="FAF0F0"/>
            <w:vAlign w:val="center"/>
          </w:tcPr>
          <w:p w14:paraId="61BED958" w14:textId="77777777" w:rsidR="006A60DD" w:rsidRPr="00D96787" w:rsidRDefault="006A60DD" w:rsidP="003B2268">
            <w:pPr>
              <w:spacing w:after="0"/>
              <w:jc w:val="left"/>
              <w:rPr>
                <w:iCs/>
                <w:lang w:val="fr-FR"/>
              </w:rPr>
            </w:pPr>
          </w:p>
        </w:tc>
        <w:tc>
          <w:tcPr>
            <w:tcW w:w="762" w:type="pct"/>
            <w:shd w:val="clear" w:color="auto" w:fill="FAF0F0"/>
            <w:vAlign w:val="center"/>
          </w:tcPr>
          <w:p w14:paraId="71A4E613" w14:textId="4540D6D7"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5E1B5BCA" w14:textId="77777777" w:rsidR="006A60DD" w:rsidRPr="00D96787" w:rsidRDefault="006A60DD" w:rsidP="003B2268">
            <w:pPr>
              <w:spacing w:after="0"/>
              <w:jc w:val="left"/>
              <w:rPr>
                <w:iCs/>
                <w:lang w:val="fr-FR"/>
              </w:rPr>
            </w:pPr>
          </w:p>
        </w:tc>
      </w:tr>
      <w:tr w:rsidR="006A60DD" w:rsidRPr="00D96787" w14:paraId="3588910C" w14:textId="77777777" w:rsidTr="00DA1382">
        <w:trPr>
          <w:jc w:val="center"/>
        </w:trPr>
        <w:tc>
          <w:tcPr>
            <w:tcW w:w="472" w:type="pct"/>
            <w:shd w:val="clear" w:color="auto" w:fill="FAF0F0"/>
            <w:vAlign w:val="center"/>
          </w:tcPr>
          <w:p w14:paraId="54D45275" w14:textId="4FCC0B02" w:rsidR="006A60DD" w:rsidRDefault="006A60DD" w:rsidP="00B97542">
            <w:pPr>
              <w:spacing w:after="0"/>
              <w:jc w:val="center"/>
              <w:rPr>
                <w:iCs/>
                <w:lang w:val="fr-FR"/>
              </w:rPr>
            </w:pPr>
            <w:r>
              <w:rPr>
                <w:iCs/>
                <w:lang w:val="fr-FR"/>
              </w:rPr>
              <w:t>5.2</w:t>
            </w:r>
          </w:p>
        </w:tc>
        <w:tc>
          <w:tcPr>
            <w:tcW w:w="510" w:type="pct"/>
            <w:vMerge/>
            <w:shd w:val="clear" w:color="auto" w:fill="FAF0F0"/>
            <w:vAlign w:val="center"/>
          </w:tcPr>
          <w:p w14:paraId="706C45AB" w14:textId="77777777" w:rsidR="006A60DD" w:rsidRDefault="006A60DD" w:rsidP="003B2268">
            <w:pPr>
              <w:spacing w:after="0"/>
              <w:jc w:val="center"/>
              <w:rPr>
                <w:iCs/>
                <w:lang w:val="fr-FR"/>
              </w:rPr>
            </w:pPr>
          </w:p>
        </w:tc>
        <w:tc>
          <w:tcPr>
            <w:tcW w:w="181" w:type="pct"/>
            <w:shd w:val="clear" w:color="auto" w:fill="FAF0F0"/>
            <w:vAlign w:val="center"/>
          </w:tcPr>
          <w:p w14:paraId="04B991EF" w14:textId="533148B5" w:rsidR="006A60DD" w:rsidRDefault="006A60DD" w:rsidP="003B2268">
            <w:pPr>
              <w:spacing w:after="0"/>
              <w:jc w:val="left"/>
              <w:rPr>
                <w:iCs/>
                <w:lang w:val="fr-FR"/>
              </w:rPr>
            </w:pPr>
            <w:r>
              <w:rPr>
                <w:iCs/>
                <w:lang w:val="fr-FR"/>
              </w:rPr>
              <w:t>2</w:t>
            </w:r>
          </w:p>
        </w:tc>
        <w:tc>
          <w:tcPr>
            <w:tcW w:w="1406" w:type="pct"/>
            <w:shd w:val="clear" w:color="auto" w:fill="FAF0F0"/>
            <w:vAlign w:val="center"/>
          </w:tcPr>
          <w:p w14:paraId="5E202503" w14:textId="4C67E655" w:rsidR="006A60DD" w:rsidRDefault="006A60DD" w:rsidP="003B2268">
            <w:pPr>
              <w:spacing w:after="0"/>
              <w:jc w:val="left"/>
              <w:rPr>
                <w:iCs/>
                <w:lang w:val="fr-FR"/>
              </w:rPr>
            </w:pPr>
            <w:r>
              <w:rPr>
                <w:iCs/>
                <w:lang w:val="fr-FR"/>
              </w:rPr>
              <w:t>Sửa lỗi phát sinh</w:t>
            </w:r>
          </w:p>
        </w:tc>
        <w:tc>
          <w:tcPr>
            <w:tcW w:w="622" w:type="pct"/>
            <w:shd w:val="clear" w:color="auto" w:fill="FAF0F0"/>
            <w:vAlign w:val="center"/>
          </w:tcPr>
          <w:p w14:paraId="1238BDDB" w14:textId="77777777" w:rsidR="006A60DD" w:rsidRPr="00D96787" w:rsidRDefault="006A60DD" w:rsidP="003B2268">
            <w:pPr>
              <w:spacing w:after="0"/>
              <w:jc w:val="left"/>
              <w:rPr>
                <w:iCs/>
                <w:lang w:val="fr-FR"/>
              </w:rPr>
            </w:pPr>
          </w:p>
        </w:tc>
        <w:tc>
          <w:tcPr>
            <w:tcW w:w="762" w:type="pct"/>
            <w:shd w:val="clear" w:color="auto" w:fill="FAF0F0"/>
            <w:vAlign w:val="center"/>
          </w:tcPr>
          <w:p w14:paraId="25D84544" w14:textId="48FC20AC"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74E5F8D9" w14:textId="77777777" w:rsidR="006A60DD" w:rsidRPr="00D96787" w:rsidRDefault="006A60DD" w:rsidP="003B2268">
            <w:pPr>
              <w:spacing w:after="0"/>
              <w:jc w:val="left"/>
              <w:rPr>
                <w:iCs/>
                <w:lang w:val="fr-FR"/>
              </w:rPr>
            </w:pPr>
          </w:p>
        </w:tc>
      </w:tr>
      <w:tr w:rsidR="006A60DD" w:rsidRPr="00D96787" w14:paraId="35010D1F" w14:textId="77777777" w:rsidTr="00DA1382">
        <w:trPr>
          <w:jc w:val="center"/>
        </w:trPr>
        <w:tc>
          <w:tcPr>
            <w:tcW w:w="472" w:type="pct"/>
            <w:shd w:val="clear" w:color="auto" w:fill="FAF0F0"/>
            <w:vAlign w:val="center"/>
          </w:tcPr>
          <w:p w14:paraId="6D8B689E" w14:textId="76443168" w:rsidR="006A60DD" w:rsidRDefault="006A60DD" w:rsidP="00B97542">
            <w:pPr>
              <w:spacing w:after="0"/>
              <w:jc w:val="center"/>
              <w:rPr>
                <w:iCs/>
                <w:lang w:val="fr-FR"/>
              </w:rPr>
            </w:pPr>
            <w:r>
              <w:rPr>
                <w:iCs/>
                <w:lang w:val="fr-FR"/>
              </w:rPr>
              <w:t>5.3</w:t>
            </w:r>
          </w:p>
        </w:tc>
        <w:tc>
          <w:tcPr>
            <w:tcW w:w="510" w:type="pct"/>
            <w:vMerge/>
            <w:shd w:val="clear" w:color="auto" w:fill="FAF0F0"/>
            <w:vAlign w:val="center"/>
          </w:tcPr>
          <w:p w14:paraId="183954A3" w14:textId="77777777" w:rsidR="006A60DD" w:rsidRDefault="006A60DD" w:rsidP="003B2268">
            <w:pPr>
              <w:spacing w:after="0"/>
              <w:jc w:val="center"/>
              <w:rPr>
                <w:iCs/>
                <w:lang w:val="fr-FR"/>
              </w:rPr>
            </w:pPr>
          </w:p>
        </w:tc>
        <w:tc>
          <w:tcPr>
            <w:tcW w:w="181" w:type="pct"/>
            <w:shd w:val="clear" w:color="auto" w:fill="FAF0F0"/>
            <w:vAlign w:val="center"/>
          </w:tcPr>
          <w:p w14:paraId="6A709F98" w14:textId="0461333C" w:rsidR="006A60DD" w:rsidRDefault="006A60DD" w:rsidP="003B2268">
            <w:pPr>
              <w:spacing w:after="0"/>
              <w:jc w:val="left"/>
              <w:rPr>
                <w:iCs/>
                <w:lang w:val="fr-FR"/>
              </w:rPr>
            </w:pPr>
            <w:r>
              <w:rPr>
                <w:iCs/>
                <w:lang w:val="fr-FR"/>
              </w:rPr>
              <w:t>3</w:t>
            </w:r>
          </w:p>
        </w:tc>
        <w:tc>
          <w:tcPr>
            <w:tcW w:w="1406" w:type="pct"/>
            <w:shd w:val="clear" w:color="auto" w:fill="FAF0F0"/>
            <w:vAlign w:val="center"/>
          </w:tcPr>
          <w:p w14:paraId="7DA774C3" w14:textId="77318B0D" w:rsidR="006A60DD" w:rsidRDefault="006A60DD" w:rsidP="003B2268">
            <w:pPr>
              <w:spacing w:after="0"/>
              <w:jc w:val="left"/>
              <w:rPr>
                <w:iCs/>
                <w:lang w:val="fr-FR"/>
              </w:rPr>
            </w:pPr>
            <w:r>
              <w:rPr>
                <w:iCs/>
                <w:lang w:val="fr-FR"/>
              </w:rPr>
              <w:t>Cập nhật lại phần mềm</w:t>
            </w:r>
          </w:p>
        </w:tc>
        <w:tc>
          <w:tcPr>
            <w:tcW w:w="622" w:type="pct"/>
            <w:shd w:val="clear" w:color="auto" w:fill="FAF0F0"/>
            <w:vAlign w:val="center"/>
          </w:tcPr>
          <w:p w14:paraId="1C376849" w14:textId="77777777" w:rsidR="006A60DD" w:rsidRPr="00D96787" w:rsidRDefault="006A60DD" w:rsidP="003B2268">
            <w:pPr>
              <w:spacing w:after="0"/>
              <w:jc w:val="left"/>
              <w:rPr>
                <w:iCs/>
                <w:lang w:val="fr-FR"/>
              </w:rPr>
            </w:pPr>
          </w:p>
        </w:tc>
        <w:tc>
          <w:tcPr>
            <w:tcW w:w="762" w:type="pct"/>
            <w:shd w:val="clear" w:color="auto" w:fill="FAF0F0"/>
            <w:vAlign w:val="center"/>
          </w:tcPr>
          <w:p w14:paraId="14A86D59" w14:textId="0A8354CF"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1C77A4FC" w14:textId="77777777" w:rsidR="006A60DD" w:rsidRPr="00D96787" w:rsidRDefault="006A60DD" w:rsidP="003B2268">
            <w:pPr>
              <w:spacing w:after="0"/>
              <w:jc w:val="left"/>
              <w:rPr>
                <w:iCs/>
                <w:lang w:val="fr-FR"/>
              </w:rPr>
            </w:pPr>
          </w:p>
        </w:tc>
      </w:tr>
      <w:tr w:rsidR="006A60DD" w:rsidRPr="00D96787" w14:paraId="2D5C7401" w14:textId="77777777" w:rsidTr="00DA1382">
        <w:trPr>
          <w:jc w:val="center"/>
        </w:trPr>
        <w:tc>
          <w:tcPr>
            <w:tcW w:w="472" w:type="pct"/>
            <w:shd w:val="clear" w:color="auto" w:fill="FAF0F0"/>
            <w:vAlign w:val="center"/>
          </w:tcPr>
          <w:p w14:paraId="471F4097" w14:textId="58331BA3" w:rsidR="006A60DD" w:rsidRDefault="006A60DD" w:rsidP="00B97542">
            <w:pPr>
              <w:spacing w:after="0"/>
              <w:jc w:val="center"/>
              <w:rPr>
                <w:iCs/>
                <w:lang w:val="fr-FR"/>
              </w:rPr>
            </w:pPr>
            <w:r>
              <w:rPr>
                <w:iCs/>
                <w:lang w:val="fr-FR"/>
              </w:rPr>
              <w:t>5.4</w:t>
            </w:r>
          </w:p>
        </w:tc>
        <w:tc>
          <w:tcPr>
            <w:tcW w:w="510" w:type="pct"/>
            <w:vMerge/>
            <w:shd w:val="clear" w:color="auto" w:fill="FAF0F0"/>
            <w:vAlign w:val="center"/>
          </w:tcPr>
          <w:p w14:paraId="14FDC2A4" w14:textId="77777777" w:rsidR="006A60DD" w:rsidRDefault="006A60DD" w:rsidP="003B2268">
            <w:pPr>
              <w:spacing w:after="0"/>
              <w:jc w:val="center"/>
              <w:rPr>
                <w:iCs/>
                <w:lang w:val="fr-FR"/>
              </w:rPr>
            </w:pPr>
          </w:p>
        </w:tc>
        <w:tc>
          <w:tcPr>
            <w:tcW w:w="181" w:type="pct"/>
            <w:shd w:val="clear" w:color="auto" w:fill="FAF0F0"/>
            <w:vAlign w:val="center"/>
          </w:tcPr>
          <w:p w14:paraId="6620C2A0" w14:textId="4EDB05DB" w:rsidR="006A60DD" w:rsidRDefault="006A60DD" w:rsidP="003B2268">
            <w:pPr>
              <w:spacing w:after="0"/>
              <w:jc w:val="left"/>
              <w:rPr>
                <w:iCs/>
                <w:lang w:val="fr-FR"/>
              </w:rPr>
            </w:pPr>
            <w:r>
              <w:rPr>
                <w:iCs/>
                <w:lang w:val="fr-FR"/>
              </w:rPr>
              <w:t>4</w:t>
            </w:r>
          </w:p>
        </w:tc>
        <w:tc>
          <w:tcPr>
            <w:tcW w:w="1406" w:type="pct"/>
            <w:shd w:val="clear" w:color="auto" w:fill="FAF0F0"/>
            <w:vAlign w:val="center"/>
          </w:tcPr>
          <w:p w14:paraId="11D7650C" w14:textId="4DB7429D" w:rsidR="006A60DD" w:rsidRDefault="006A60DD" w:rsidP="003B2268">
            <w:pPr>
              <w:spacing w:after="0"/>
              <w:jc w:val="left"/>
              <w:rPr>
                <w:iCs/>
                <w:lang w:val="fr-FR"/>
              </w:rPr>
            </w:pPr>
            <w:r>
              <w:rPr>
                <w:iCs/>
                <w:lang w:val="fr-FR"/>
              </w:rPr>
              <w:t>Báo cáo</w:t>
            </w:r>
          </w:p>
        </w:tc>
        <w:tc>
          <w:tcPr>
            <w:tcW w:w="622" w:type="pct"/>
            <w:shd w:val="clear" w:color="auto" w:fill="FAF0F0"/>
            <w:vAlign w:val="center"/>
          </w:tcPr>
          <w:p w14:paraId="0F4C2693" w14:textId="77777777" w:rsidR="006A60DD" w:rsidRPr="00D96787" w:rsidRDefault="006A60DD" w:rsidP="003B2268">
            <w:pPr>
              <w:spacing w:after="0"/>
              <w:jc w:val="left"/>
              <w:rPr>
                <w:iCs/>
                <w:lang w:val="fr-FR"/>
              </w:rPr>
            </w:pPr>
          </w:p>
        </w:tc>
        <w:tc>
          <w:tcPr>
            <w:tcW w:w="762" w:type="pct"/>
            <w:shd w:val="clear" w:color="auto" w:fill="FAF0F0"/>
            <w:vAlign w:val="center"/>
          </w:tcPr>
          <w:p w14:paraId="77708521" w14:textId="6B593F85" w:rsidR="006A60DD" w:rsidRDefault="006A60DD" w:rsidP="003B2268">
            <w:pPr>
              <w:spacing w:after="0"/>
              <w:jc w:val="center"/>
              <w:rPr>
                <w:iCs/>
                <w:lang w:val="fr-FR"/>
              </w:rPr>
            </w:pPr>
            <w:r>
              <w:rPr>
                <w:iCs/>
                <w:lang w:val="fr-FR"/>
              </w:rPr>
              <w:t>3</w:t>
            </w:r>
          </w:p>
        </w:tc>
        <w:tc>
          <w:tcPr>
            <w:tcW w:w="1044" w:type="pct"/>
            <w:shd w:val="clear" w:color="auto" w:fill="FAF0F0"/>
            <w:vAlign w:val="center"/>
          </w:tcPr>
          <w:p w14:paraId="32B037E1" w14:textId="77777777" w:rsidR="006A60DD" w:rsidRPr="00D96787" w:rsidRDefault="006A60DD" w:rsidP="003B2268">
            <w:pPr>
              <w:spacing w:after="0"/>
              <w:jc w:val="left"/>
              <w:rPr>
                <w:iCs/>
                <w:lang w:val="fr-FR"/>
              </w:rPr>
            </w:pPr>
          </w:p>
        </w:tc>
      </w:tr>
      <w:tr w:rsidR="006A60DD" w:rsidRPr="00D96787" w14:paraId="478A7C96" w14:textId="77777777" w:rsidTr="00DA1382">
        <w:trPr>
          <w:jc w:val="center"/>
        </w:trPr>
        <w:tc>
          <w:tcPr>
            <w:tcW w:w="472" w:type="pct"/>
            <w:shd w:val="clear" w:color="auto" w:fill="F4F8EE"/>
            <w:vAlign w:val="center"/>
          </w:tcPr>
          <w:p w14:paraId="3688639C" w14:textId="4A5207EB" w:rsidR="006A60DD" w:rsidRDefault="006A60DD" w:rsidP="00B97542">
            <w:pPr>
              <w:spacing w:after="0"/>
              <w:jc w:val="center"/>
              <w:rPr>
                <w:iCs/>
                <w:lang w:val="fr-FR"/>
              </w:rPr>
            </w:pPr>
            <w:r>
              <w:rPr>
                <w:iCs/>
                <w:lang w:val="fr-FR"/>
              </w:rPr>
              <w:t>6.0</w:t>
            </w:r>
          </w:p>
        </w:tc>
        <w:tc>
          <w:tcPr>
            <w:tcW w:w="510" w:type="pct"/>
            <w:vMerge w:val="restart"/>
            <w:shd w:val="clear" w:color="auto" w:fill="F4F8EE"/>
            <w:vAlign w:val="center"/>
          </w:tcPr>
          <w:p w14:paraId="2962290C" w14:textId="2CB19550" w:rsidR="006A60DD" w:rsidRDefault="006A60DD" w:rsidP="003B2268">
            <w:pPr>
              <w:spacing w:after="0"/>
              <w:jc w:val="center"/>
              <w:rPr>
                <w:iCs/>
                <w:lang w:val="fr-FR"/>
              </w:rPr>
            </w:pPr>
            <w:r>
              <w:rPr>
                <w:iCs/>
                <w:lang w:val="fr-FR"/>
              </w:rPr>
              <w:t>6</w:t>
            </w:r>
          </w:p>
        </w:tc>
        <w:tc>
          <w:tcPr>
            <w:tcW w:w="1587" w:type="pct"/>
            <w:gridSpan w:val="2"/>
            <w:shd w:val="clear" w:color="auto" w:fill="F4F8EE"/>
            <w:vAlign w:val="center"/>
          </w:tcPr>
          <w:p w14:paraId="25236616" w14:textId="395E755C" w:rsidR="006A60DD" w:rsidRPr="001E1733" w:rsidRDefault="006A60DD" w:rsidP="00FD647A">
            <w:pPr>
              <w:spacing w:after="0"/>
              <w:jc w:val="center"/>
              <w:rPr>
                <w:b/>
                <w:bCs/>
                <w:iCs/>
                <w:lang w:val="fr-FR"/>
              </w:rPr>
            </w:pPr>
            <w:r w:rsidRPr="001E1733">
              <w:rPr>
                <w:b/>
                <w:bCs/>
                <w:iCs/>
                <w:lang w:val="fr-FR"/>
              </w:rPr>
              <w:t>Giai đoạn kiểm thử</w:t>
            </w:r>
          </w:p>
        </w:tc>
        <w:tc>
          <w:tcPr>
            <w:tcW w:w="622" w:type="pct"/>
            <w:shd w:val="clear" w:color="auto" w:fill="F4F8EE"/>
            <w:vAlign w:val="center"/>
          </w:tcPr>
          <w:p w14:paraId="5A10243F" w14:textId="77777777" w:rsidR="006A60DD" w:rsidRPr="00D96787" w:rsidRDefault="006A60DD" w:rsidP="003B2268">
            <w:pPr>
              <w:spacing w:after="0"/>
              <w:jc w:val="left"/>
              <w:rPr>
                <w:iCs/>
                <w:lang w:val="fr-FR"/>
              </w:rPr>
            </w:pPr>
          </w:p>
        </w:tc>
        <w:tc>
          <w:tcPr>
            <w:tcW w:w="762" w:type="pct"/>
            <w:shd w:val="clear" w:color="auto" w:fill="F4F8EE"/>
            <w:vAlign w:val="center"/>
          </w:tcPr>
          <w:p w14:paraId="384B5EF4" w14:textId="77777777" w:rsidR="006A60DD" w:rsidRDefault="006A60DD" w:rsidP="003B2268">
            <w:pPr>
              <w:spacing w:after="0"/>
              <w:jc w:val="center"/>
              <w:rPr>
                <w:iCs/>
                <w:lang w:val="fr-FR"/>
              </w:rPr>
            </w:pPr>
          </w:p>
        </w:tc>
        <w:tc>
          <w:tcPr>
            <w:tcW w:w="1044" w:type="pct"/>
            <w:shd w:val="clear" w:color="auto" w:fill="F4F8EE"/>
            <w:vAlign w:val="center"/>
          </w:tcPr>
          <w:p w14:paraId="3E8676DB" w14:textId="77777777" w:rsidR="006A60DD" w:rsidRPr="00D96787" w:rsidRDefault="006A60DD" w:rsidP="003B2268">
            <w:pPr>
              <w:spacing w:after="0"/>
              <w:jc w:val="left"/>
              <w:rPr>
                <w:iCs/>
                <w:lang w:val="fr-FR"/>
              </w:rPr>
            </w:pPr>
          </w:p>
        </w:tc>
      </w:tr>
      <w:tr w:rsidR="006A60DD" w:rsidRPr="00D96787" w14:paraId="181E11F5" w14:textId="77777777" w:rsidTr="00DA1382">
        <w:trPr>
          <w:jc w:val="center"/>
        </w:trPr>
        <w:tc>
          <w:tcPr>
            <w:tcW w:w="472" w:type="pct"/>
            <w:shd w:val="clear" w:color="auto" w:fill="F4F8EE"/>
            <w:vAlign w:val="center"/>
          </w:tcPr>
          <w:p w14:paraId="1E3D3DB9" w14:textId="27B1CDB6" w:rsidR="006A60DD" w:rsidRDefault="006A60DD" w:rsidP="00B97542">
            <w:pPr>
              <w:spacing w:after="0"/>
              <w:jc w:val="center"/>
              <w:rPr>
                <w:iCs/>
                <w:lang w:val="fr-FR"/>
              </w:rPr>
            </w:pPr>
            <w:r>
              <w:rPr>
                <w:iCs/>
                <w:lang w:val="fr-FR"/>
              </w:rPr>
              <w:t>6.1</w:t>
            </w:r>
          </w:p>
        </w:tc>
        <w:tc>
          <w:tcPr>
            <w:tcW w:w="510" w:type="pct"/>
            <w:vMerge/>
            <w:shd w:val="clear" w:color="auto" w:fill="F4F8EE"/>
            <w:vAlign w:val="center"/>
          </w:tcPr>
          <w:p w14:paraId="2E75B767" w14:textId="77777777" w:rsidR="006A60DD" w:rsidRDefault="006A60DD" w:rsidP="003B2268">
            <w:pPr>
              <w:spacing w:after="0"/>
              <w:jc w:val="center"/>
              <w:rPr>
                <w:iCs/>
                <w:lang w:val="fr-FR"/>
              </w:rPr>
            </w:pPr>
          </w:p>
        </w:tc>
        <w:tc>
          <w:tcPr>
            <w:tcW w:w="181" w:type="pct"/>
            <w:shd w:val="clear" w:color="auto" w:fill="F4F8EE"/>
            <w:vAlign w:val="center"/>
          </w:tcPr>
          <w:p w14:paraId="258609BC" w14:textId="6F15440A" w:rsidR="006A60DD" w:rsidRDefault="006A60DD" w:rsidP="003B2268">
            <w:pPr>
              <w:spacing w:after="0"/>
              <w:jc w:val="left"/>
              <w:rPr>
                <w:iCs/>
                <w:lang w:val="fr-FR"/>
              </w:rPr>
            </w:pPr>
            <w:r>
              <w:rPr>
                <w:iCs/>
                <w:lang w:val="fr-FR"/>
              </w:rPr>
              <w:t>1</w:t>
            </w:r>
          </w:p>
        </w:tc>
        <w:tc>
          <w:tcPr>
            <w:tcW w:w="1406" w:type="pct"/>
            <w:shd w:val="clear" w:color="auto" w:fill="F4F8EE"/>
            <w:vAlign w:val="center"/>
          </w:tcPr>
          <w:p w14:paraId="7509B20C" w14:textId="67584078" w:rsidR="006A60DD" w:rsidRDefault="006A60DD" w:rsidP="003B2268">
            <w:pPr>
              <w:spacing w:after="0"/>
              <w:jc w:val="left"/>
              <w:rPr>
                <w:iCs/>
                <w:lang w:val="fr-FR"/>
              </w:rPr>
            </w:pPr>
            <w:r>
              <w:rPr>
                <w:iCs/>
                <w:lang w:val="fr-FR"/>
              </w:rPr>
              <w:t>Test module</w:t>
            </w:r>
          </w:p>
        </w:tc>
        <w:tc>
          <w:tcPr>
            <w:tcW w:w="622" w:type="pct"/>
            <w:shd w:val="clear" w:color="auto" w:fill="F4F8EE"/>
            <w:vAlign w:val="center"/>
          </w:tcPr>
          <w:p w14:paraId="10006914" w14:textId="77777777" w:rsidR="006A60DD" w:rsidRPr="00D96787" w:rsidRDefault="006A60DD" w:rsidP="003B2268">
            <w:pPr>
              <w:spacing w:after="0"/>
              <w:jc w:val="left"/>
              <w:rPr>
                <w:iCs/>
                <w:lang w:val="fr-FR"/>
              </w:rPr>
            </w:pPr>
          </w:p>
        </w:tc>
        <w:tc>
          <w:tcPr>
            <w:tcW w:w="762" w:type="pct"/>
            <w:shd w:val="clear" w:color="auto" w:fill="F4F8EE"/>
            <w:vAlign w:val="center"/>
          </w:tcPr>
          <w:p w14:paraId="7ACBDB56" w14:textId="3FAE39EC"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79AA5F7C" w14:textId="77777777" w:rsidR="006A60DD" w:rsidRPr="00D96787" w:rsidRDefault="006A60DD" w:rsidP="003B2268">
            <w:pPr>
              <w:spacing w:after="0"/>
              <w:jc w:val="left"/>
              <w:rPr>
                <w:iCs/>
                <w:lang w:val="fr-FR"/>
              </w:rPr>
            </w:pPr>
          </w:p>
        </w:tc>
      </w:tr>
      <w:tr w:rsidR="006A60DD" w:rsidRPr="00D96787" w14:paraId="4AEEF6F4" w14:textId="77777777" w:rsidTr="00DA1382">
        <w:trPr>
          <w:jc w:val="center"/>
        </w:trPr>
        <w:tc>
          <w:tcPr>
            <w:tcW w:w="472" w:type="pct"/>
            <w:shd w:val="clear" w:color="auto" w:fill="F4F8EE"/>
            <w:vAlign w:val="center"/>
          </w:tcPr>
          <w:p w14:paraId="19EC0EC7" w14:textId="47427380" w:rsidR="006A60DD" w:rsidRDefault="006A60DD" w:rsidP="00B97542">
            <w:pPr>
              <w:spacing w:after="0"/>
              <w:jc w:val="center"/>
              <w:rPr>
                <w:iCs/>
                <w:lang w:val="fr-FR"/>
              </w:rPr>
            </w:pPr>
            <w:r>
              <w:rPr>
                <w:iCs/>
                <w:lang w:val="fr-FR"/>
              </w:rPr>
              <w:t>6.2</w:t>
            </w:r>
          </w:p>
        </w:tc>
        <w:tc>
          <w:tcPr>
            <w:tcW w:w="510" w:type="pct"/>
            <w:vMerge/>
            <w:shd w:val="clear" w:color="auto" w:fill="F4F8EE"/>
            <w:vAlign w:val="center"/>
          </w:tcPr>
          <w:p w14:paraId="0FFFAF67" w14:textId="77777777" w:rsidR="006A60DD" w:rsidRDefault="006A60DD" w:rsidP="003B2268">
            <w:pPr>
              <w:spacing w:after="0"/>
              <w:jc w:val="center"/>
              <w:rPr>
                <w:iCs/>
                <w:lang w:val="fr-FR"/>
              </w:rPr>
            </w:pPr>
          </w:p>
        </w:tc>
        <w:tc>
          <w:tcPr>
            <w:tcW w:w="181" w:type="pct"/>
            <w:shd w:val="clear" w:color="auto" w:fill="F4F8EE"/>
            <w:vAlign w:val="center"/>
          </w:tcPr>
          <w:p w14:paraId="5EF8C45A" w14:textId="4C84B96B" w:rsidR="006A60DD" w:rsidRDefault="006A60DD" w:rsidP="003B2268">
            <w:pPr>
              <w:spacing w:after="0"/>
              <w:jc w:val="left"/>
              <w:rPr>
                <w:iCs/>
                <w:lang w:val="fr-FR"/>
              </w:rPr>
            </w:pPr>
            <w:r>
              <w:rPr>
                <w:iCs/>
                <w:lang w:val="fr-FR"/>
              </w:rPr>
              <w:t>2</w:t>
            </w:r>
          </w:p>
        </w:tc>
        <w:tc>
          <w:tcPr>
            <w:tcW w:w="1406" w:type="pct"/>
            <w:shd w:val="clear" w:color="auto" w:fill="F4F8EE"/>
            <w:vAlign w:val="center"/>
          </w:tcPr>
          <w:p w14:paraId="0891AAE8" w14:textId="3D33F154" w:rsidR="006A60DD" w:rsidRDefault="006A60DD" w:rsidP="003B2268">
            <w:pPr>
              <w:spacing w:after="0"/>
              <w:jc w:val="left"/>
              <w:rPr>
                <w:iCs/>
                <w:lang w:val="fr-FR"/>
              </w:rPr>
            </w:pPr>
            <w:r>
              <w:rPr>
                <w:iCs/>
                <w:lang w:val="fr-FR"/>
              </w:rPr>
              <w:t>Test tích hợp</w:t>
            </w:r>
          </w:p>
        </w:tc>
        <w:tc>
          <w:tcPr>
            <w:tcW w:w="622" w:type="pct"/>
            <w:shd w:val="clear" w:color="auto" w:fill="F4F8EE"/>
            <w:vAlign w:val="center"/>
          </w:tcPr>
          <w:p w14:paraId="57564392" w14:textId="77777777" w:rsidR="006A60DD" w:rsidRPr="00D96787" w:rsidRDefault="006A60DD" w:rsidP="003B2268">
            <w:pPr>
              <w:spacing w:after="0"/>
              <w:jc w:val="left"/>
              <w:rPr>
                <w:iCs/>
                <w:lang w:val="fr-FR"/>
              </w:rPr>
            </w:pPr>
          </w:p>
        </w:tc>
        <w:tc>
          <w:tcPr>
            <w:tcW w:w="762" w:type="pct"/>
            <w:shd w:val="clear" w:color="auto" w:fill="F4F8EE"/>
            <w:vAlign w:val="center"/>
          </w:tcPr>
          <w:p w14:paraId="236B2835" w14:textId="0CBE012E"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60F24FDF" w14:textId="77777777" w:rsidR="006A60DD" w:rsidRPr="00D96787" w:rsidRDefault="006A60DD" w:rsidP="003B2268">
            <w:pPr>
              <w:spacing w:after="0"/>
              <w:jc w:val="left"/>
              <w:rPr>
                <w:iCs/>
                <w:lang w:val="fr-FR"/>
              </w:rPr>
            </w:pPr>
          </w:p>
        </w:tc>
      </w:tr>
      <w:tr w:rsidR="006A60DD" w:rsidRPr="00D96787" w14:paraId="14ACBB87" w14:textId="77777777" w:rsidTr="00DA1382">
        <w:trPr>
          <w:jc w:val="center"/>
        </w:trPr>
        <w:tc>
          <w:tcPr>
            <w:tcW w:w="472" w:type="pct"/>
            <w:shd w:val="clear" w:color="auto" w:fill="F4F8EE"/>
            <w:vAlign w:val="center"/>
          </w:tcPr>
          <w:p w14:paraId="3370AA6C" w14:textId="1CE35DE5" w:rsidR="006A60DD" w:rsidRDefault="006A60DD" w:rsidP="00B97542">
            <w:pPr>
              <w:spacing w:after="0"/>
              <w:jc w:val="center"/>
              <w:rPr>
                <w:iCs/>
                <w:lang w:val="fr-FR"/>
              </w:rPr>
            </w:pPr>
            <w:r>
              <w:rPr>
                <w:iCs/>
                <w:lang w:val="fr-FR"/>
              </w:rPr>
              <w:t>6.3</w:t>
            </w:r>
          </w:p>
        </w:tc>
        <w:tc>
          <w:tcPr>
            <w:tcW w:w="510" w:type="pct"/>
            <w:vMerge/>
            <w:shd w:val="clear" w:color="auto" w:fill="F4F8EE"/>
            <w:vAlign w:val="center"/>
          </w:tcPr>
          <w:p w14:paraId="0446AE3B" w14:textId="77777777" w:rsidR="006A60DD" w:rsidRDefault="006A60DD" w:rsidP="003B2268">
            <w:pPr>
              <w:spacing w:after="0"/>
              <w:jc w:val="center"/>
              <w:rPr>
                <w:iCs/>
                <w:lang w:val="fr-FR"/>
              </w:rPr>
            </w:pPr>
          </w:p>
        </w:tc>
        <w:tc>
          <w:tcPr>
            <w:tcW w:w="181" w:type="pct"/>
            <w:shd w:val="clear" w:color="auto" w:fill="F4F8EE"/>
            <w:vAlign w:val="center"/>
          </w:tcPr>
          <w:p w14:paraId="2696BB5E" w14:textId="41A2F3C6" w:rsidR="006A60DD" w:rsidRDefault="006A60DD" w:rsidP="003B2268">
            <w:pPr>
              <w:spacing w:after="0"/>
              <w:jc w:val="left"/>
              <w:rPr>
                <w:iCs/>
                <w:lang w:val="fr-FR"/>
              </w:rPr>
            </w:pPr>
            <w:r>
              <w:rPr>
                <w:iCs/>
                <w:lang w:val="fr-FR"/>
              </w:rPr>
              <w:t>3</w:t>
            </w:r>
          </w:p>
        </w:tc>
        <w:tc>
          <w:tcPr>
            <w:tcW w:w="1406" w:type="pct"/>
            <w:shd w:val="clear" w:color="auto" w:fill="F4F8EE"/>
            <w:vAlign w:val="center"/>
          </w:tcPr>
          <w:p w14:paraId="7F9EC5E2" w14:textId="0E290358" w:rsidR="006A60DD" w:rsidRDefault="006A60DD" w:rsidP="003B2268">
            <w:pPr>
              <w:spacing w:after="0"/>
              <w:jc w:val="left"/>
              <w:rPr>
                <w:iCs/>
                <w:lang w:val="fr-FR"/>
              </w:rPr>
            </w:pPr>
            <w:r>
              <w:rPr>
                <w:iCs/>
                <w:lang w:val="fr-FR"/>
              </w:rPr>
              <w:t>Đưa vào hoạt động</w:t>
            </w:r>
          </w:p>
        </w:tc>
        <w:tc>
          <w:tcPr>
            <w:tcW w:w="622" w:type="pct"/>
            <w:shd w:val="clear" w:color="auto" w:fill="F4F8EE"/>
            <w:vAlign w:val="center"/>
          </w:tcPr>
          <w:p w14:paraId="091A6CE9" w14:textId="77777777" w:rsidR="006A60DD" w:rsidRPr="00D96787" w:rsidRDefault="006A60DD" w:rsidP="003B2268">
            <w:pPr>
              <w:spacing w:after="0"/>
              <w:jc w:val="left"/>
              <w:rPr>
                <w:iCs/>
                <w:lang w:val="fr-FR"/>
              </w:rPr>
            </w:pPr>
          </w:p>
        </w:tc>
        <w:tc>
          <w:tcPr>
            <w:tcW w:w="762" w:type="pct"/>
            <w:shd w:val="clear" w:color="auto" w:fill="F4F8EE"/>
            <w:vAlign w:val="center"/>
          </w:tcPr>
          <w:p w14:paraId="55D0D938" w14:textId="56720B87"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482A2A7C" w14:textId="77777777" w:rsidR="006A60DD" w:rsidRPr="00D96787" w:rsidRDefault="006A60DD" w:rsidP="003B2268">
            <w:pPr>
              <w:spacing w:after="0"/>
              <w:jc w:val="left"/>
              <w:rPr>
                <w:iCs/>
                <w:lang w:val="fr-FR"/>
              </w:rPr>
            </w:pPr>
          </w:p>
        </w:tc>
      </w:tr>
      <w:tr w:rsidR="006A60DD" w:rsidRPr="00D96787" w14:paraId="101B5675" w14:textId="77777777" w:rsidTr="00DA1382">
        <w:trPr>
          <w:jc w:val="center"/>
        </w:trPr>
        <w:tc>
          <w:tcPr>
            <w:tcW w:w="472" w:type="pct"/>
            <w:shd w:val="clear" w:color="auto" w:fill="F4F8EE"/>
            <w:vAlign w:val="center"/>
          </w:tcPr>
          <w:p w14:paraId="51CE62EE" w14:textId="1C2F8396" w:rsidR="006A60DD" w:rsidRDefault="006A60DD" w:rsidP="00B97542">
            <w:pPr>
              <w:spacing w:after="0"/>
              <w:jc w:val="center"/>
              <w:rPr>
                <w:iCs/>
                <w:lang w:val="fr-FR"/>
              </w:rPr>
            </w:pPr>
            <w:r>
              <w:rPr>
                <w:iCs/>
                <w:lang w:val="fr-FR"/>
              </w:rPr>
              <w:t>6.4</w:t>
            </w:r>
          </w:p>
        </w:tc>
        <w:tc>
          <w:tcPr>
            <w:tcW w:w="510" w:type="pct"/>
            <w:vMerge/>
            <w:shd w:val="clear" w:color="auto" w:fill="F4F8EE"/>
            <w:vAlign w:val="center"/>
          </w:tcPr>
          <w:p w14:paraId="75B62AE3" w14:textId="77777777" w:rsidR="006A60DD" w:rsidRDefault="006A60DD" w:rsidP="003B2268">
            <w:pPr>
              <w:spacing w:after="0"/>
              <w:jc w:val="center"/>
              <w:rPr>
                <w:iCs/>
                <w:lang w:val="fr-FR"/>
              </w:rPr>
            </w:pPr>
          </w:p>
        </w:tc>
        <w:tc>
          <w:tcPr>
            <w:tcW w:w="181" w:type="pct"/>
            <w:shd w:val="clear" w:color="auto" w:fill="F4F8EE"/>
            <w:vAlign w:val="center"/>
          </w:tcPr>
          <w:p w14:paraId="68982BEA" w14:textId="03D06D9F" w:rsidR="006A60DD" w:rsidRDefault="006A60DD" w:rsidP="003B2268">
            <w:pPr>
              <w:spacing w:after="0"/>
              <w:jc w:val="left"/>
              <w:rPr>
                <w:iCs/>
                <w:lang w:val="fr-FR"/>
              </w:rPr>
            </w:pPr>
            <w:r>
              <w:rPr>
                <w:iCs/>
                <w:lang w:val="fr-FR"/>
              </w:rPr>
              <w:t>4</w:t>
            </w:r>
          </w:p>
        </w:tc>
        <w:tc>
          <w:tcPr>
            <w:tcW w:w="1406" w:type="pct"/>
            <w:shd w:val="clear" w:color="auto" w:fill="F4F8EE"/>
            <w:vAlign w:val="center"/>
          </w:tcPr>
          <w:p w14:paraId="30D9AE1D" w14:textId="217BB4BF" w:rsidR="006A60DD" w:rsidRDefault="006A60DD" w:rsidP="003B2268">
            <w:pPr>
              <w:spacing w:after="0"/>
              <w:jc w:val="left"/>
              <w:rPr>
                <w:iCs/>
                <w:lang w:val="fr-FR"/>
              </w:rPr>
            </w:pPr>
            <w:r>
              <w:rPr>
                <w:iCs/>
                <w:lang w:val="fr-FR"/>
              </w:rPr>
              <w:t>Báo cáo</w:t>
            </w:r>
          </w:p>
        </w:tc>
        <w:tc>
          <w:tcPr>
            <w:tcW w:w="622" w:type="pct"/>
            <w:shd w:val="clear" w:color="auto" w:fill="F4F8EE"/>
            <w:vAlign w:val="center"/>
          </w:tcPr>
          <w:p w14:paraId="29F95CE9" w14:textId="77777777" w:rsidR="006A60DD" w:rsidRPr="00D96787" w:rsidRDefault="006A60DD" w:rsidP="003B2268">
            <w:pPr>
              <w:spacing w:after="0"/>
              <w:jc w:val="left"/>
              <w:rPr>
                <w:iCs/>
                <w:lang w:val="fr-FR"/>
              </w:rPr>
            </w:pPr>
          </w:p>
        </w:tc>
        <w:tc>
          <w:tcPr>
            <w:tcW w:w="762" w:type="pct"/>
            <w:shd w:val="clear" w:color="auto" w:fill="F4F8EE"/>
            <w:vAlign w:val="center"/>
          </w:tcPr>
          <w:p w14:paraId="5E6E3055" w14:textId="21D1BBE3" w:rsidR="006A60DD" w:rsidRDefault="006A60DD" w:rsidP="003B2268">
            <w:pPr>
              <w:spacing w:after="0"/>
              <w:jc w:val="center"/>
              <w:rPr>
                <w:iCs/>
                <w:lang w:val="fr-FR"/>
              </w:rPr>
            </w:pPr>
            <w:r>
              <w:rPr>
                <w:iCs/>
                <w:lang w:val="fr-FR"/>
              </w:rPr>
              <w:t>3</w:t>
            </w:r>
          </w:p>
        </w:tc>
        <w:tc>
          <w:tcPr>
            <w:tcW w:w="1044" w:type="pct"/>
            <w:shd w:val="clear" w:color="auto" w:fill="F4F8EE"/>
            <w:vAlign w:val="center"/>
          </w:tcPr>
          <w:p w14:paraId="444116FA" w14:textId="77777777" w:rsidR="006A60DD" w:rsidRPr="00D96787" w:rsidRDefault="006A60DD" w:rsidP="003B2268">
            <w:pPr>
              <w:spacing w:after="0"/>
              <w:jc w:val="left"/>
              <w:rPr>
                <w:iCs/>
                <w:lang w:val="fr-FR"/>
              </w:rPr>
            </w:pPr>
          </w:p>
        </w:tc>
      </w:tr>
      <w:tr w:rsidR="006A60DD" w:rsidRPr="00D96787" w14:paraId="7E1B14B9" w14:textId="77777777" w:rsidTr="00DA1382">
        <w:trPr>
          <w:jc w:val="center"/>
        </w:trPr>
        <w:tc>
          <w:tcPr>
            <w:tcW w:w="472" w:type="pct"/>
            <w:shd w:val="clear" w:color="auto" w:fill="F0ECF4"/>
            <w:vAlign w:val="center"/>
          </w:tcPr>
          <w:p w14:paraId="3E619485" w14:textId="030B281C" w:rsidR="006A60DD" w:rsidRDefault="006A60DD" w:rsidP="00B97542">
            <w:pPr>
              <w:spacing w:after="0"/>
              <w:jc w:val="center"/>
              <w:rPr>
                <w:iCs/>
                <w:lang w:val="fr-FR"/>
              </w:rPr>
            </w:pPr>
            <w:r>
              <w:rPr>
                <w:iCs/>
                <w:lang w:val="fr-FR"/>
              </w:rPr>
              <w:t>7.0</w:t>
            </w:r>
          </w:p>
        </w:tc>
        <w:tc>
          <w:tcPr>
            <w:tcW w:w="510" w:type="pct"/>
            <w:vMerge w:val="restart"/>
            <w:shd w:val="clear" w:color="auto" w:fill="F0ECF4"/>
            <w:vAlign w:val="center"/>
          </w:tcPr>
          <w:p w14:paraId="408B9A04" w14:textId="5E0E5B37" w:rsidR="006A60DD" w:rsidRDefault="006A60DD" w:rsidP="003B2268">
            <w:pPr>
              <w:spacing w:after="0"/>
              <w:jc w:val="center"/>
              <w:rPr>
                <w:iCs/>
                <w:lang w:val="fr-FR"/>
              </w:rPr>
            </w:pPr>
            <w:r>
              <w:rPr>
                <w:iCs/>
                <w:lang w:val="fr-FR"/>
              </w:rPr>
              <w:t>7</w:t>
            </w:r>
          </w:p>
        </w:tc>
        <w:tc>
          <w:tcPr>
            <w:tcW w:w="1587" w:type="pct"/>
            <w:gridSpan w:val="2"/>
            <w:shd w:val="clear" w:color="auto" w:fill="F0ECF4"/>
            <w:vAlign w:val="center"/>
          </w:tcPr>
          <w:p w14:paraId="1499A60E" w14:textId="21C093FB" w:rsidR="006A60DD" w:rsidRPr="001E1733" w:rsidRDefault="006A60DD" w:rsidP="00FD647A">
            <w:pPr>
              <w:spacing w:after="0"/>
              <w:jc w:val="center"/>
              <w:rPr>
                <w:b/>
                <w:bCs/>
                <w:iCs/>
                <w:lang w:val="fr-FR"/>
              </w:rPr>
            </w:pPr>
            <w:r w:rsidRPr="001E1733">
              <w:rPr>
                <w:b/>
                <w:bCs/>
                <w:iCs/>
                <w:lang w:val="fr-FR"/>
              </w:rPr>
              <w:t>Giai đoạn chuyển giao</w:t>
            </w:r>
          </w:p>
        </w:tc>
        <w:tc>
          <w:tcPr>
            <w:tcW w:w="622" w:type="pct"/>
            <w:shd w:val="clear" w:color="auto" w:fill="F0ECF4"/>
            <w:vAlign w:val="center"/>
          </w:tcPr>
          <w:p w14:paraId="65842DE4" w14:textId="77777777" w:rsidR="006A60DD" w:rsidRPr="00D96787" w:rsidRDefault="006A60DD" w:rsidP="003B2268">
            <w:pPr>
              <w:spacing w:after="0"/>
              <w:jc w:val="left"/>
              <w:rPr>
                <w:iCs/>
                <w:lang w:val="fr-FR"/>
              </w:rPr>
            </w:pPr>
          </w:p>
        </w:tc>
        <w:tc>
          <w:tcPr>
            <w:tcW w:w="762" w:type="pct"/>
            <w:shd w:val="clear" w:color="auto" w:fill="F0ECF4"/>
            <w:vAlign w:val="center"/>
          </w:tcPr>
          <w:p w14:paraId="1AE1769F" w14:textId="77777777" w:rsidR="006A60DD" w:rsidRDefault="006A60DD" w:rsidP="003B2268">
            <w:pPr>
              <w:spacing w:after="0"/>
              <w:jc w:val="center"/>
              <w:rPr>
                <w:iCs/>
                <w:lang w:val="fr-FR"/>
              </w:rPr>
            </w:pPr>
          </w:p>
        </w:tc>
        <w:tc>
          <w:tcPr>
            <w:tcW w:w="1044" w:type="pct"/>
            <w:shd w:val="clear" w:color="auto" w:fill="F0ECF4"/>
            <w:vAlign w:val="center"/>
          </w:tcPr>
          <w:p w14:paraId="56906FBA" w14:textId="77777777" w:rsidR="006A60DD" w:rsidRPr="00D96787" w:rsidRDefault="006A60DD" w:rsidP="003B2268">
            <w:pPr>
              <w:spacing w:after="0"/>
              <w:jc w:val="left"/>
              <w:rPr>
                <w:iCs/>
                <w:lang w:val="fr-FR"/>
              </w:rPr>
            </w:pPr>
          </w:p>
        </w:tc>
      </w:tr>
      <w:tr w:rsidR="006A60DD" w:rsidRPr="00D96787" w14:paraId="17F9984A" w14:textId="77777777" w:rsidTr="00DA1382">
        <w:trPr>
          <w:jc w:val="center"/>
        </w:trPr>
        <w:tc>
          <w:tcPr>
            <w:tcW w:w="472" w:type="pct"/>
            <w:shd w:val="clear" w:color="auto" w:fill="F0ECF4"/>
            <w:vAlign w:val="center"/>
          </w:tcPr>
          <w:p w14:paraId="4CD768D9" w14:textId="3EF903FC" w:rsidR="006A60DD" w:rsidRDefault="006A60DD" w:rsidP="00B97542">
            <w:pPr>
              <w:spacing w:after="0"/>
              <w:jc w:val="center"/>
              <w:rPr>
                <w:iCs/>
                <w:lang w:val="fr-FR"/>
              </w:rPr>
            </w:pPr>
            <w:r>
              <w:rPr>
                <w:iCs/>
                <w:lang w:val="fr-FR"/>
              </w:rPr>
              <w:t>7.1</w:t>
            </w:r>
          </w:p>
        </w:tc>
        <w:tc>
          <w:tcPr>
            <w:tcW w:w="510" w:type="pct"/>
            <w:vMerge/>
            <w:shd w:val="clear" w:color="auto" w:fill="F0ECF4"/>
            <w:vAlign w:val="center"/>
          </w:tcPr>
          <w:p w14:paraId="7EDE2039" w14:textId="77777777" w:rsidR="006A60DD" w:rsidRDefault="006A60DD" w:rsidP="003B2268">
            <w:pPr>
              <w:spacing w:after="0"/>
              <w:jc w:val="center"/>
              <w:rPr>
                <w:iCs/>
                <w:lang w:val="fr-FR"/>
              </w:rPr>
            </w:pPr>
          </w:p>
        </w:tc>
        <w:tc>
          <w:tcPr>
            <w:tcW w:w="181" w:type="pct"/>
            <w:shd w:val="clear" w:color="auto" w:fill="F0ECF4"/>
            <w:vAlign w:val="center"/>
          </w:tcPr>
          <w:p w14:paraId="7D58F4CE" w14:textId="605CF2ED" w:rsidR="006A60DD" w:rsidRDefault="006A60DD" w:rsidP="003B2268">
            <w:pPr>
              <w:spacing w:after="0"/>
              <w:jc w:val="left"/>
              <w:rPr>
                <w:iCs/>
                <w:lang w:val="fr-FR"/>
              </w:rPr>
            </w:pPr>
            <w:r>
              <w:rPr>
                <w:iCs/>
                <w:lang w:val="fr-FR"/>
              </w:rPr>
              <w:t>1</w:t>
            </w:r>
          </w:p>
        </w:tc>
        <w:tc>
          <w:tcPr>
            <w:tcW w:w="1406" w:type="pct"/>
            <w:shd w:val="clear" w:color="auto" w:fill="F0ECF4"/>
            <w:vAlign w:val="center"/>
          </w:tcPr>
          <w:p w14:paraId="2A873148" w14:textId="682C66F5" w:rsidR="006A60DD" w:rsidRDefault="006A60DD" w:rsidP="003B2268">
            <w:pPr>
              <w:spacing w:after="0"/>
              <w:jc w:val="left"/>
              <w:rPr>
                <w:iCs/>
                <w:lang w:val="fr-FR"/>
              </w:rPr>
            </w:pPr>
            <w:r>
              <w:rPr>
                <w:iCs/>
                <w:lang w:val="fr-FR"/>
              </w:rPr>
              <w:t>Viết tài liệu hướng dẫn</w:t>
            </w:r>
          </w:p>
        </w:tc>
        <w:tc>
          <w:tcPr>
            <w:tcW w:w="622" w:type="pct"/>
            <w:shd w:val="clear" w:color="auto" w:fill="F0ECF4"/>
            <w:vAlign w:val="center"/>
          </w:tcPr>
          <w:p w14:paraId="1F7A5353" w14:textId="77777777" w:rsidR="006A60DD" w:rsidRPr="00D96787" w:rsidRDefault="006A60DD" w:rsidP="003B2268">
            <w:pPr>
              <w:spacing w:after="0"/>
              <w:jc w:val="left"/>
              <w:rPr>
                <w:iCs/>
                <w:lang w:val="fr-FR"/>
              </w:rPr>
            </w:pPr>
          </w:p>
        </w:tc>
        <w:tc>
          <w:tcPr>
            <w:tcW w:w="762" w:type="pct"/>
            <w:shd w:val="clear" w:color="auto" w:fill="F0ECF4"/>
            <w:vAlign w:val="center"/>
          </w:tcPr>
          <w:p w14:paraId="32DB6B86" w14:textId="794CA206" w:rsidR="006A60DD" w:rsidRDefault="006A60DD" w:rsidP="003B2268">
            <w:pPr>
              <w:spacing w:after="0"/>
              <w:jc w:val="center"/>
              <w:rPr>
                <w:iCs/>
                <w:lang w:val="fr-FR"/>
              </w:rPr>
            </w:pPr>
            <w:r>
              <w:rPr>
                <w:iCs/>
                <w:lang w:val="fr-FR"/>
              </w:rPr>
              <w:t>3</w:t>
            </w:r>
          </w:p>
        </w:tc>
        <w:tc>
          <w:tcPr>
            <w:tcW w:w="1044" w:type="pct"/>
            <w:shd w:val="clear" w:color="auto" w:fill="F0ECF4"/>
            <w:vAlign w:val="center"/>
          </w:tcPr>
          <w:p w14:paraId="26B8BB63" w14:textId="77777777" w:rsidR="006A60DD" w:rsidRPr="00D96787" w:rsidRDefault="006A60DD" w:rsidP="003B2268">
            <w:pPr>
              <w:spacing w:after="0"/>
              <w:jc w:val="left"/>
              <w:rPr>
                <w:iCs/>
                <w:lang w:val="fr-FR"/>
              </w:rPr>
            </w:pPr>
          </w:p>
        </w:tc>
      </w:tr>
      <w:tr w:rsidR="006A60DD" w:rsidRPr="00D96787" w14:paraId="0775C26C" w14:textId="77777777" w:rsidTr="00DA1382">
        <w:trPr>
          <w:jc w:val="center"/>
        </w:trPr>
        <w:tc>
          <w:tcPr>
            <w:tcW w:w="472" w:type="pct"/>
            <w:shd w:val="clear" w:color="auto" w:fill="F0ECF4"/>
            <w:vAlign w:val="center"/>
          </w:tcPr>
          <w:p w14:paraId="34289171" w14:textId="65BD90A7" w:rsidR="006A60DD" w:rsidRDefault="006A60DD" w:rsidP="00B97542">
            <w:pPr>
              <w:spacing w:after="0"/>
              <w:jc w:val="center"/>
              <w:rPr>
                <w:iCs/>
                <w:lang w:val="fr-FR"/>
              </w:rPr>
            </w:pPr>
            <w:r>
              <w:rPr>
                <w:iCs/>
                <w:lang w:val="fr-FR"/>
              </w:rPr>
              <w:t>7.2</w:t>
            </w:r>
          </w:p>
        </w:tc>
        <w:tc>
          <w:tcPr>
            <w:tcW w:w="510" w:type="pct"/>
            <w:vMerge/>
            <w:shd w:val="clear" w:color="auto" w:fill="F0ECF4"/>
            <w:vAlign w:val="center"/>
          </w:tcPr>
          <w:p w14:paraId="136061E3" w14:textId="77777777" w:rsidR="006A60DD" w:rsidRDefault="006A60DD" w:rsidP="003B2268">
            <w:pPr>
              <w:spacing w:after="0"/>
              <w:jc w:val="center"/>
              <w:rPr>
                <w:iCs/>
                <w:lang w:val="fr-FR"/>
              </w:rPr>
            </w:pPr>
          </w:p>
        </w:tc>
        <w:tc>
          <w:tcPr>
            <w:tcW w:w="181" w:type="pct"/>
            <w:shd w:val="clear" w:color="auto" w:fill="F0ECF4"/>
            <w:vAlign w:val="center"/>
          </w:tcPr>
          <w:p w14:paraId="73980007" w14:textId="4BB05D29" w:rsidR="006A60DD" w:rsidRDefault="006A60DD" w:rsidP="003B2268">
            <w:pPr>
              <w:spacing w:after="0"/>
              <w:jc w:val="left"/>
              <w:rPr>
                <w:iCs/>
                <w:lang w:val="fr-FR"/>
              </w:rPr>
            </w:pPr>
            <w:r>
              <w:rPr>
                <w:iCs/>
                <w:lang w:val="fr-FR"/>
              </w:rPr>
              <w:t>2</w:t>
            </w:r>
          </w:p>
        </w:tc>
        <w:tc>
          <w:tcPr>
            <w:tcW w:w="1406" w:type="pct"/>
            <w:shd w:val="clear" w:color="auto" w:fill="F0ECF4"/>
            <w:vAlign w:val="center"/>
          </w:tcPr>
          <w:p w14:paraId="29460016" w14:textId="4508AFCA" w:rsidR="006A60DD" w:rsidRDefault="006A60DD" w:rsidP="003B2268">
            <w:pPr>
              <w:spacing w:after="0"/>
              <w:jc w:val="left"/>
              <w:rPr>
                <w:iCs/>
                <w:lang w:val="fr-FR"/>
              </w:rPr>
            </w:pPr>
            <w:r>
              <w:rPr>
                <w:iCs/>
                <w:lang w:val="fr-FR"/>
              </w:rPr>
              <w:t>Bàn giao sản phẩm</w:t>
            </w:r>
          </w:p>
        </w:tc>
        <w:tc>
          <w:tcPr>
            <w:tcW w:w="622" w:type="pct"/>
            <w:shd w:val="clear" w:color="auto" w:fill="F0ECF4"/>
            <w:vAlign w:val="center"/>
          </w:tcPr>
          <w:p w14:paraId="7D7E0310" w14:textId="77777777" w:rsidR="006A60DD" w:rsidRPr="00D96787" w:rsidRDefault="006A60DD" w:rsidP="003B2268">
            <w:pPr>
              <w:spacing w:after="0"/>
              <w:jc w:val="left"/>
              <w:rPr>
                <w:iCs/>
                <w:lang w:val="fr-FR"/>
              </w:rPr>
            </w:pPr>
          </w:p>
        </w:tc>
        <w:tc>
          <w:tcPr>
            <w:tcW w:w="762" w:type="pct"/>
            <w:shd w:val="clear" w:color="auto" w:fill="F0ECF4"/>
            <w:vAlign w:val="center"/>
          </w:tcPr>
          <w:p w14:paraId="66486A0E" w14:textId="0BF0C64E"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03199500" w14:textId="77777777" w:rsidR="006A60DD" w:rsidRPr="00D96787" w:rsidRDefault="006A60DD" w:rsidP="003B2268">
            <w:pPr>
              <w:spacing w:after="0"/>
              <w:jc w:val="left"/>
              <w:rPr>
                <w:iCs/>
                <w:lang w:val="fr-FR"/>
              </w:rPr>
            </w:pPr>
          </w:p>
        </w:tc>
      </w:tr>
      <w:tr w:rsidR="006A60DD" w:rsidRPr="00D96787" w14:paraId="5518F7C1" w14:textId="77777777" w:rsidTr="00DA1382">
        <w:trPr>
          <w:jc w:val="center"/>
        </w:trPr>
        <w:tc>
          <w:tcPr>
            <w:tcW w:w="472" w:type="pct"/>
            <w:shd w:val="clear" w:color="auto" w:fill="F0ECF4"/>
            <w:vAlign w:val="center"/>
          </w:tcPr>
          <w:p w14:paraId="74438D73" w14:textId="3C531013" w:rsidR="006A60DD" w:rsidRDefault="006A60DD" w:rsidP="00B97542">
            <w:pPr>
              <w:spacing w:after="0"/>
              <w:jc w:val="center"/>
              <w:rPr>
                <w:iCs/>
                <w:lang w:val="fr-FR"/>
              </w:rPr>
            </w:pPr>
            <w:r>
              <w:rPr>
                <w:iCs/>
                <w:lang w:val="fr-FR"/>
              </w:rPr>
              <w:t>7.3</w:t>
            </w:r>
          </w:p>
        </w:tc>
        <w:tc>
          <w:tcPr>
            <w:tcW w:w="510" w:type="pct"/>
            <w:vMerge/>
            <w:shd w:val="clear" w:color="auto" w:fill="F0ECF4"/>
            <w:vAlign w:val="center"/>
          </w:tcPr>
          <w:p w14:paraId="5E965C54" w14:textId="77777777" w:rsidR="006A60DD" w:rsidRDefault="006A60DD" w:rsidP="003B2268">
            <w:pPr>
              <w:spacing w:after="0"/>
              <w:jc w:val="center"/>
              <w:rPr>
                <w:iCs/>
                <w:lang w:val="fr-FR"/>
              </w:rPr>
            </w:pPr>
          </w:p>
        </w:tc>
        <w:tc>
          <w:tcPr>
            <w:tcW w:w="181" w:type="pct"/>
            <w:shd w:val="clear" w:color="auto" w:fill="F0ECF4"/>
            <w:vAlign w:val="center"/>
          </w:tcPr>
          <w:p w14:paraId="4960DD8E" w14:textId="39E57F9B" w:rsidR="006A60DD" w:rsidRDefault="006A60DD" w:rsidP="003B2268">
            <w:pPr>
              <w:spacing w:after="0"/>
              <w:jc w:val="left"/>
              <w:rPr>
                <w:iCs/>
                <w:lang w:val="fr-FR"/>
              </w:rPr>
            </w:pPr>
            <w:r>
              <w:rPr>
                <w:iCs/>
                <w:lang w:val="fr-FR"/>
              </w:rPr>
              <w:t>3</w:t>
            </w:r>
          </w:p>
        </w:tc>
        <w:tc>
          <w:tcPr>
            <w:tcW w:w="1406" w:type="pct"/>
            <w:shd w:val="clear" w:color="auto" w:fill="F0ECF4"/>
            <w:vAlign w:val="center"/>
          </w:tcPr>
          <w:p w14:paraId="24205EAA" w14:textId="6DA247D7" w:rsidR="006A60DD" w:rsidRDefault="006A60DD" w:rsidP="003B2268">
            <w:pPr>
              <w:spacing w:after="0"/>
              <w:jc w:val="left"/>
              <w:rPr>
                <w:iCs/>
                <w:lang w:val="fr-FR"/>
              </w:rPr>
            </w:pPr>
            <w:r>
              <w:rPr>
                <w:iCs/>
                <w:lang w:val="fr-FR"/>
              </w:rPr>
              <w:t>Đào tạo sử dụng</w:t>
            </w:r>
          </w:p>
        </w:tc>
        <w:tc>
          <w:tcPr>
            <w:tcW w:w="622" w:type="pct"/>
            <w:shd w:val="clear" w:color="auto" w:fill="F0ECF4"/>
            <w:vAlign w:val="center"/>
          </w:tcPr>
          <w:p w14:paraId="08DC5D94" w14:textId="77777777" w:rsidR="006A60DD" w:rsidRPr="00D96787" w:rsidRDefault="006A60DD" w:rsidP="003B2268">
            <w:pPr>
              <w:spacing w:after="0"/>
              <w:jc w:val="left"/>
              <w:rPr>
                <w:iCs/>
                <w:lang w:val="fr-FR"/>
              </w:rPr>
            </w:pPr>
          </w:p>
        </w:tc>
        <w:tc>
          <w:tcPr>
            <w:tcW w:w="762" w:type="pct"/>
            <w:shd w:val="clear" w:color="auto" w:fill="F0ECF4"/>
            <w:vAlign w:val="center"/>
          </w:tcPr>
          <w:p w14:paraId="08FEA4A0" w14:textId="05AB03FC"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2BFE47E5" w14:textId="77777777" w:rsidR="006A60DD" w:rsidRPr="00D96787" w:rsidRDefault="006A60DD" w:rsidP="003B2268">
            <w:pPr>
              <w:spacing w:after="0"/>
              <w:jc w:val="left"/>
              <w:rPr>
                <w:iCs/>
                <w:lang w:val="fr-FR"/>
              </w:rPr>
            </w:pPr>
          </w:p>
        </w:tc>
      </w:tr>
      <w:tr w:rsidR="006A60DD" w:rsidRPr="00D96787" w14:paraId="255A95CE" w14:textId="77777777" w:rsidTr="00DA1382">
        <w:trPr>
          <w:jc w:val="center"/>
        </w:trPr>
        <w:tc>
          <w:tcPr>
            <w:tcW w:w="472" w:type="pct"/>
            <w:shd w:val="clear" w:color="auto" w:fill="F0ECF4"/>
            <w:vAlign w:val="center"/>
          </w:tcPr>
          <w:p w14:paraId="62BE6CA8" w14:textId="0E0A6525" w:rsidR="006A60DD" w:rsidRDefault="006A60DD" w:rsidP="00B97542">
            <w:pPr>
              <w:spacing w:after="0"/>
              <w:jc w:val="center"/>
              <w:rPr>
                <w:iCs/>
                <w:lang w:val="fr-FR"/>
              </w:rPr>
            </w:pPr>
            <w:r>
              <w:rPr>
                <w:iCs/>
                <w:lang w:val="fr-FR"/>
              </w:rPr>
              <w:t>7.4</w:t>
            </w:r>
          </w:p>
        </w:tc>
        <w:tc>
          <w:tcPr>
            <w:tcW w:w="510" w:type="pct"/>
            <w:vMerge/>
            <w:shd w:val="clear" w:color="auto" w:fill="F0ECF4"/>
            <w:vAlign w:val="center"/>
          </w:tcPr>
          <w:p w14:paraId="3E5B4D70" w14:textId="77777777" w:rsidR="006A60DD" w:rsidRDefault="006A60DD" w:rsidP="003B2268">
            <w:pPr>
              <w:spacing w:after="0"/>
              <w:jc w:val="center"/>
              <w:rPr>
                <w:iCs/>
                <w:lang w:val="fr-FR"/>
              </w:rPr>
            </w:pPr>
          </w:p>
        </w:tc>
        <w:tc>
          <w:tcPr>
            <w:tcW w:w="181" w:type="pct"/>
            <w:shd w:val="clear" w:color="auto" w:fill="F0ECF4"/>
            <w:vAlign w:val="center"/>
          </w:tcPr>
          <w:p w14:paraId="4FB68473" w14:textId="1F31B8DC" w:rsidR="006A60DD" w:rsidRDefault="006A60DD" w:rsidP="003B2268">
            <w:pPr>
              <w:spacing w:after="0"/>
              <w:jc w:val="left"/>
              <w:rPr>
                <w:iCs/>
                <w:lang w:val="fr-FR"/>
              </w:rPr>
            </w:pPr>
            <w:r>
              <w:rPr>
                <w:iCs/>
                <w:lang w:val="fr-FR"/>
              </w:rPr>
              <w:t>4</w:t>
            </w:r>
          </w:p>
        </w:tc>
        <w:tc>
          <w:tcPr>
            <w:tcW w:w="1406" w:type="pct"/>
            <w:shd w:val="clear" w:color="auto" w:fill="F0ECF4"/>
            <w:vAlign w:val="center"/>
          </w:tcPr>
          <w:p w14:paraId="2804038D" w14:textId="4A6E5AE2" w:rsidR="006A60DD" w:rsidRDefault="006A60DD" w:rsidP="003B2268">
            <w:pPr>
              <w:spacing w:after="0"/>
              <w:jc w:val="left"/>
              <w:rPr>
                <w:iCs/>
                <w:lang w:val="fr-FR"/>
              </w:rPr>
            </w:pPr>
            <w:r>
              <w:rPr>
                <w:iCs/>
                <w:lang w:val="fr-FR"/>
              </w:rPr>
              <w:t>Xin xác nhận, chữ ký của bên khách hàng</w:t>
            </w:r>
          </w:p>
        </w:tc>
        <w:tc>
          <w:tcPr>
            <w:tcW w:w="622" w:type="pct"/>
            <w:shd w:val="clear" w:color="auto" w:fill="F0ECF4"/>
            <w:vAlign w:val="center"/>
          </w:tcPr>
          <w:p w14:paraId="3D08EE8C" w14:textId="77777777" w:rsidR="006A60DD" w:rsidRPr="00D96787" w:rsidRDefault="006A60DD" w:rsidP="003B2268">
            <w:pPr>
              <w:spacing w:after="0"/>
              <w:jc w:val="left"/>
              <w:rPr>
                <w:iCs/>
                <w:lang w:val="fr-FR"/>
              </w:rPr>
            </w:pPr>
          </w:p>
        </w:tc>
        <w:tc>
          <w:tcPr>
            <w:tcW w:w="762" w:type="pct"/>
            <w:shd w:val="clear" w:color="auto" w:fill="F0ECF4"/>
            <w:vAlign w:val="center"/>
          </w:tcPr>
          <w:p w14:paraId="1AB43ECA" w14:textId="06A17F99" w:rsidR="006A60DD" w:rsidRDefault="006A60DD" w:rsidP="003B2268">
            <w:pPr>
              <w:spacing w:after="0"/>
              <w:jc w:val="center"/>
              <w:rPr>
                <w:iCs/>
                <w:lang w:val="fr-FR"/>
              </w:rPr>
            </w:pPr>
            <w:r>
              <w:rPr>
                <w:iCs/>
                <w:lang w:val="fr-FR"/>
              </w:rPr>
              <w:t>1</w:t>
            </w:r>
          </w:p>
        </w:tc>
        <w:tc>
          <w:tcPr>
            <w:tcW w:w="1044" w:type="pct"/>
            <w:shd w:val="clear" w:color="auto" w:fill="F0ECF4"/>
            <w:vAlign w:val="center"/>
          </w:tcPr>
          <w:p w14:paraId="0FD97B44" w14:textId="77777777" w:rsidR="006A60DD" w:rsidRPr="00D96787" w:rsidRDefault="006A60DD" w:rsidP="003B2268">
            <w:pPr>
              <w:spacing w:after="0"/>
              <w:jc w:val="left"/>
              <w:rPr>
                <w:iCs/>
                <w:lang w:val="fr-FR"/>
              </w:rPr>
            </w:pPr>
          </w:p>
        </w:tc>
      </w:tr>
      <w:tr w:rsidR="006A60DD" w:rsidRPr="00677E72" w14:paraId="200F12D4" w14:textId="77777777" w:rsidTr="00DA1382">
        <w:trPr>
          <w:jc w:val="center"/>
        </w:trPr>
        <w:tc>
          <w:tcPr>
            <w:tcW w:w="472" w:type="pct"/>
            <w:shd w:val="clear" w:color="auto" w:fill="F0ECF4"/>
            <w:vAlign w:val="center"/>
          </w:tcPr>
          <w:p w14:paraId="670785BE" w14:textId="574875D0" w:rsidR="006A60DD" w:rsidRDefault="006A60DD" w:rsidP="00B97542">
            <w:pPr>
              <w:spacing w:after="0"/>
              <w:jc w:val="center"/>
              <w:rPr>
                <w:iCs/>
                <w:lang w:val="fr-FR"/>
              </w:rPr>
            </w:pPr>
            <w:r>
              <w:rPr>
                <w:iCs/>
                <w:lang w:val="fr-FR"/>
              </w:rPr>
              <w:t>7.5</w:t>
            </w:r>
          </w:p>
        </w:tc>
        <w:tc>
          <w:tcPr>
            <w:tcW w:w="510" w:type="pct"/>
            <w:vMerge/>
            <w:shd w:val="clear" w:color="auto" w:fill="F0ECF4"/>
            <w:vAlign w:val="center"/>
          </w:tcPr>
          <w:p w14:paraId="26A2BFF6" w14:textId="77777777" w:rsidR="006A60DD" w:rsidRDefault="006A60DD" w:rsidP="003B2268">
            <w:pPr>
              <w:spacing w:after="0"/>
              <w:jc w:val="center"/>
              <w:rPr>
                <w:iCs/>
                <w:lang w:val="fr-FR"/>
              </w:rPr>
            </w:pPr>
          </w:p>
        </w:tc>
        <w:tc>
          <w:tcPr>
            <w:tcW w:w="181" w:type="pct"/>
            <w:shd w:val="clear" w:color="auto" w:fill="F0ECF4"/>
            <w:vAlign w:val="center"/>
          </w:tcPr>
          <w:p w14:paraId="4CAB1676" w14:textId="4C576624" w:rsidR="006A60DD" w:rsidRDefault="006A60DD" w:rsidP="003B2268">
            <w:pPr>
              <w:spacing w:after="0"/>
              <w:jc w:val="left"/>
              <w:rPr>
                <w:iCs/>
                <w:lang w:val="fr-FR"/>
              </w:rPr>
            </w:pPr>
            <w:r>
              <w:rPr>
                <w:iCs/>
                <w:lang w:val="fr-FR"/>
              </w:rPr>
              <w:t>5</w:t>
            </w:r>
          </w:p>
        </w:tc>
        <w:tc>
          <w:tcPr>
            <w:tcW w:w="1406" w:type="pct"/>
            <w:shd w:val="clear" w:color="auto" w:fill="F0ECF4"/>
            <w:vAlign w:val="center"/>
          </w:tcPr>
          <w:p w14:paraId="5A897B64" w14:textId="5FAAE975" w:rsidR="006A60DD" w:rsidRPr="00677E72" w:rsidRDefault="006A60DD" w:rsidP="003B2268">
            <w:pPr>
              <w:spacing w:after="0"/>
              <w:jc w:val="left"/>
              <w:rPr>
                <w:iCs/>
                <w:lang w:val="fr-FR"/>
              </w:rPr>
            </w:pPr>
            <w:r w:rsidRPr="00677E72">
              <w:rPr>
                <w:iCs/>
                <w:lang w:val="fr-FR"/>
              </w:rPr>
              <w:t>Báo cáo kết thúc dự án</w:t>
            </w:r>
          </w:p>
        </w:tc>
        <w:tc>
          <w:tcPr>
            <w:tcW w:w="622" w:type="pct"/>
            <w:shd w:val="clear" w:color="auto" w:fill="F0ECF4"/>
            <w:vAlign w:val="center"/>
          </w:tcPr>
          <w:p w14:paraId="674F92F4" w14:textId="77777777" w:rsidR="006A60DD" w:rsidRPr="00677E72" w:rsidRDefault="006A60DD" w:rsidP="003B2268">
            <w:pPr>
              <w:spacing w:after="0"/>
              <w:jc w:val="left"/>
              <w:rPr>
                <w:iCs/>
                <w:lang w:val="fr-FR"/>
              </w:rPr>
            </w:pPr>
          </w:p>
        </w:tc>
        <w:tc>
          <w:tcPr>
            <w:tcW w:w="762" w:type="pct"/>
            <w:shd w:val="clear" w:color="auto" w:fill="F0ECF4"/>
            <w:vAlign w:val="center"/>
          </w:tcPr>
          <w:p w14:paraId="72C57C7F" w14:textId="3ACB083E" w:rsidR="006A60DD" w:rsidRPr="00677E72" w:rsidRDefault="006A60DD" w:rsidP="003B2268">
            <w:pPr>
              <w:spacing w:after="0"/>
              <w:jc w:val="center"/>
              <w:rPr>
                <w:iCs/>
                <w:lang w:val="fr-FR"/>
              </w:rPr>
            </w:pPr>
            <w:r>
              <w:rPr>
                <w:iCs/>
                <w:lang w:val="fr-FR"/>
              </w:rPr>
              <w:t>3</w:t>
            </w:r>
          </w:p>
        </w:tc>
        <w:tc>
          <w:tcPr>
            <w:tcW w:w="1044" w:type="pct"/>
            <w:shd w:val="clear" w:color="auto" w:fill="F0ECF4"/>
            <w:vAlign w:val="center"/>
          </w:tcPr>
          <w:p w14:paraId="1D45F685" w14:textId="77777777" w:rsidR="006A60DD" w:rsidRPr="00677E72" w:rsidRDefault="006A60DD" w:rsidP="003B2268">
            <w:pPr>
              <w:spacing w:after="0"/>
              <w:jc w:val="left"/>
              <w:rPr>
                <w:iCs/>
                <w:lang w:val="fr-FR"/>
              </w:rPr>
            </w:pPr>
          </w:p>
        </w:tc>
      </w:tr>
      <w:tr w:rsidR="00677E72" w:rsidRPr="00677E72" w14:paraId="02EA1A19" w14:textId="77777777" w:rsidTr="00DA1382">
        <w:trPr>
          <w:cnfStyle w:val="010000000000" w:firstRow="0" w:lastRow="1" w:firstColumn="0" w:lastColumn="0" w:oddVBand="0" w:evenVBand="0" w:oddHBand="0" w:evenHBand="0" w:firstRowFirstColumn="0" w:firstRowLastColumn="0" w:lastRowFirstColumn="0" w:lastRowLastColumn="0"/>
          <w:trHeight w:val="434"/>
          <w:jc w:val="center"/>
        </w:trPr>
        <w:tc>
          <w:tcPr>
            <w:tcW w:w="3956" w:type="pct"/>
            <w:gridSpan w:val="6"/>
            <w:vAlign w:val="center"/>
          </w:tcPr>
          <w:p w14:paraId="305CEDA8" w14:textId="7E7F3A08" w:rsidR="00677E72" w:rsidRDefault="00677E72" w:rsidP="00DA1382">
            <w:pPr>
              <w:spacing w:after="0"/>
              <w:jc w:val="left"/>
              <w:rPr>
                <w:iCs/>
                <w:lang w:val="fr-FR"/>
              </w:rPr>
            </w:pPr>
            <w:r>
              <w:rPr>
                <w:iCs/>
                <w:lang w:val="fr-FR"/>
              </w:rPr>
              <w:t>Tổng chi phí</w:t>
            </w:r>
          </w:p>
        </w:tc>
        <w:tc>
          <w:tcPr>
            <w:tcW w:w="1044" w:type="pct"/>
            <w:vAlign w:val="center"/>
          </w:tcPr>
          <w:p w14:paraId="781619D6" w14:textId="77777777" w:rsidR="00677E72" w:rsidRPr="00677E72" w:rsidRDefault="00677E72" w:rsidP="003B2268">
            <w:pPr>
              <w:spacing w:after="0"/>
              <w:jc w:val="left"/>
              <w:rPr>
                <w:iCs/>
                <w:lang w:val="fr-FR"/>
              </w:rPr>
            </w:pPr>
          </w:p>
        </w:tc>
      </w:tr>
    </w:tbl>
    <w:p w14:paraId="6508427C" w14:textId="77777777" w:rsidR="00296532" w:rsidRDefault="00296532" w:rsidP="00296532">
      <w:pPr>
        <w:ind w:left="720"/>
        <w:jc w:val="left"/>
        <w:rPr>
          <w:iCs/>
          <w:lang w:val="fr-FR"/>
        </w:rPr>
      </w:pPr>
    </w:p>
    <w:p w14:paraId="4198A27E" w14:textId="7DE7672C" w:rsidR="00B113EB" w:rsidRPr="00B113EB" w:rsidRDefault="00CA3929" w:rsidP="00B113EB">
      <w:pPr>
        <w:pStyle w:val="u2"/>
        <w:rPr>
          <w:lang w:val="fr-FR"/>
        </w:rPr>
      </w:pPr>
      <w:r w:rsidRPr="00B113EB">
        <w:rPr>
          <w:lang w:val="fr-FR"/>
        </w:rPr>
        <w:lastRenderedPageBreak/>
        <w:t>Chi phí phát sinh</w:t>
      </w:r>
    </w:p>
    <w:tbl>
      <w:tblPr>
        <w:tblStyle w:val="BangLi4-Nhnmanh2"/>
        <w:tblW w:w="5000" w:type="pct"/>
        <w:jc w:val="center"/>
        <w:tblLook w:val="0660" w:firstRow="1" w:lastRow="1" w:firstColumn="0" w:lastColumn="0" w:noHBand="1" w:noVBand="1"/>
      </w:tblPr>
      <w:tblGrid>
        <w:gridCol w:w="588"/>
        <w:gridCol w:w="3143"/>
        <w:gridCol w:w="1552"/>
        <w:gridCol w:w="2129"/>
        <w:gridCol w:w="1358"/>
      </w:tblGrid>
      <w:tr w:rsidR="00D05C1B" w14:paraId="5CE6D115" w14:textId="77777777" w:rsidTr="00DA1382">
        <w:trPr>
          <w:cnfStyle w:val="100000000000" w:firstRow="1" w:lastRow="0" w:firstColumn="0" w:lastColumn="0" w:oddVBand="0" w:evenVBand="0" w:oddHBand="0" w:evenHBand="0" w:firstRowFirstColumn="0" w:firstRowLastColumn="0" w:lastRowFirstColumn="0" w:lastRowLastColumn="0"/>
          <w:trHeight w:val="517"/>
          <w:jc w:val="center"/>
        </w:trPr>
        <w:tc>
          <w:tcPr>
            <w:tcW w:w="335" w:type="pct"/>
            <w:vAlign w:val="center"/>
          </w:tcPr>
          <w:p w14:paraId="21256584" w14:textId="086EA8CE" w:rsidR="00D05C1B" w:rsidRDefault="00D05C1B" w:rsidP="00B113EB">
            <w:pPr>
              <w:pStyle w:val="oancuaDanhsach"/>
              <w:spacing w:after="0"/>
              <w:ind w:left="0"/>
              <w:jc w:val="center"/>
              <w:rPr>
                <w:iCs/>
                <w:lang w:val="fr-FR"/>
              </w:rPr>
            </w:pPr>
            <w:r>
              <w:rPr>
                <w:iCs/>
                <w:lang w:val="fr-FR"/>
              </w:rPr>
              <w:t>STT</w:t>
            </w:r>
          </w:p>
        </w:tc>
        <w:tc>
          <w:tcPr>
            <w:tcW w:w="1792" w:type="pct"/>
            <w:vAlign w:val="center"/>
          </w:tcPr>
          <w:p w14:paraId="32B43AF7" w14:textId="7ED7719E" w:rsidR="00D05C1B" w:rsidRDefault="00D05C1B" w:rsidP="00B113EB">
            <w:pPr>
              <w:pStyle w:val="oancuaDanhsach"/>
              <w:spacing w:after="0"/>
              <w:ind w:left="0"/>
              <w:jc w:val="center"/>
              <w:rPr>
                <w:iCs/>
                <w:lang w:val="fr-FR"/>
              </w:rPr>
            </w:pPr>
            <w:r>
              <w:rPr>
                <w:iCs/>
                <w:lang w:val="fr-FR"/>
              </w:rPr>
              <w:t>Các hạng mục</w:t>
            </w:r>
          </w:p>
        </w:tc>
        <w:tc>
          <w:tcPr>
            <w:tcW w:w="885" w:type="pct"/>
            <w:vAlign w:val="center"/>
          </w:tcPr>
          <w:p w14:paraId="0CFCFEE2" w14:textId="566083E5" w:rsidR="00D05C1B" w:rsidRDefault="00D05C1B" w:rsidP="00B113EB">
            <w:pPr>
              <w:pStyle w:val="oancuaDanhsach"/>
              <w:spacing w:after="0"/>
              <w:ind w:left="0"/>
              <w:jc w:val="center"/>
              <w:rPr>
                <w:iCs/>
                <w:lang w:val="fr-FR"/>
              </w:rPr>
            </w:pPr>
            <w:r>
              <w:rPr>
                <w:iCs/>
                <w:lang w:val="fr-FR"/>
              </w:rPr>
              <w:t>Số lượng</w:t>
            </w:r>
          </w:p>
        </w:tc>
        <w:tc>
          <w:tcPr>
            <w:tcW w:w="1213" w:type="pct"/>
            <w:vAlign w:val="center"/>
          </w:tcPr>
          <w:p w14:paraId="4746F08B" w14:textId="5DBC2678" w:rsidR="00D05C1B" w:rsidRDefault="00D05C1B" w:rsidP="00B113EB">
            <w:pPr>
              <w:pStyle w:val="oancuaDanhsach"/>
              <w:spacing w:after="0"/>
              <w:ind w:left="0"/>
              <w:jc w:val="center"/>
              <w:rPr>
                <w:iCs/>
                <w:lang w:val="fr-FR"/>
              </w:rPr>
            </w:pPr>
            <w:r>
              <w:rPr>
                <w:iCs/>
                <w:lang w:val="fr-FR"/>
              </w:rPr>
              <w:t>Đơn giá</w:t>
            </w:r>
          </w:p>
        </w:tc>
        <w:tc>
          <w:tcPr>
            <w:tcW w:w="774" w:type="pct"/>
            <w:vAlign w:val="center"/>
          </w:tcPr>
          <w:p w14:paraId="0786E409" w14:textId="4EC053BE" w:rsidR="00D05C1B" w:rsidRDefault="00D05C1B" w:rsidP="00B113EB">
            <w:pPr>
              <w:pStyle w:val="oancuaDanhsach"/>
              <w:spacing w:after="0"/>
              <w:ind w:left="0"/>
              <w:jc w:val="center"/>
              <w:rPr>
                <w:iCs/>
                <w:lang w:val="fr-FR"/>
              </w:rPr>
            </w:pPr>
            <w:r>
              <w:rPr>
                <w:iCs/>
                <w:lang w:val="fr-FR"/>
              </w:rPr>
              <w:t>Thành tiền</w:t>
            </w:r>
          </w:p>
        </w:tc>
      </w:tr>
      <w:tr w:rsidR="00D05C1B" w:rsidRPr="00D05C1B" w14:paraId="117BAA63" w14:textId="77777777" w:rsidTr="00DA1382">
        <w:trPr>
          <w:trHeight w:val="555"/>
          <w:jc w:val="center"/>
        </w:trPr>
        <w:tc>
          <w:tcPr>
            <w:tcW w:w="335" w:type="pct"/>
            <w:vAlign w:val="center"/>
          </w:tcPr>
          <w:p w14:paraId="1DF00C17" w14:textId="435982B4" w:rsidR="00D05C1B" w:rsidRDefault="00D05C1B" w:rsidP="00B113EB">
            <w:pPr>
              <w:pStyle w:val="oancuaDanhsach"/>
              <w:spacing w:after="0"/>
              <w:ind w:left="0"/>
              <w:jc w:val="center"/>
              <w:rPr>
                <w:iCs/>
                <w:lang w:val="fr-FR"/>
              </w:rPr>
            </w:pPr>
            <w:r>
              <w:rPr>
                <w:iCs/>
                <w:lang w:val="fr-FR"/>
              </w:rPr>
              <w:t>1</w:t>
            </w:r>
          </w:p>
        </w:tc>
        <w:tc>
          <w:tcPr>
            <w:tcW w:w="1792" w:type="pct"/>
            <w:vAlign w:val="center"/>
          </w:tcPr>
          <w:p w14:paraId="1D0C92B1" w14:textId="71CC30E5" w:rsidR="00D05C1B" w:rsidRPr="00D05C1B" w:rsidRDefault="00D05C1B" w:rsidP="00B113EB">
            <w:pPr>
              <w:pStyle w:val="oancuaDanhsach"/>
              <w:spacing w:after="0"/>
              <w:ind w:left="0"/>
              <w:jc w:val="left"/>
              <w:rPr>
                <w:iCs/>
                <w:lang w:val="fr-FR"/>
              </w:rPr>
            </w:pPr>
            <w:r w:rsidRPr="00D05C1B">
              <w:rPr>
                <w:iCs/>
                <w:lang w:val="fr-FR"/>
              </w:rPr>
              <w:t>Chi phí đi lại gặp g</w:t>
            </w:r>
            <w:r>
              <w:rPr>
                <w:iCs/>
                <w:lang w:val="fr-FR"/>
              </w:rPr>
              <w:t>ỡ khách hàng</w:t>
            </w:r>
          </w:p>
        </w:tc>
        <w:tc>
          <w:tcPr>
            <w:tcW w:w="885" w:type="pct"/>
            <w:vAlign w:val="center"/>
          </w:tcPr>
          <w:p w14:paraId="5C7479AF" w14:textId="73C5B246" w:rsidR="00D05C1B" w:rsidRPr="00D05C1B" w:rsidRDefault="00D05C1B" w:rsidP="00B113EB">
            <w:pPr>
              <w:pStyle w:val="oancuaDanhsach"/>
              <w:spacing w:after="0"/>
              <w:ind w:left="0"/>
              <w:jc w:val="left"/>
              <w:rPr>
                <w:iCs/>
                <w:lang w:val="fr-FR"/>
              </w:rPr>
            </w:pPr>
            <w:r>
              <w:rPr>
                <w:iCs/>
                <w:lang w:val="fr-FR"/>
              </w:rPr>
              <w:t>2 người x 2 ngày</w:t>
            </w:r>
          </w:p>
        </w:tc>
        <w:tc>
          <w:tcPr>
            <w:tcW w:w="1213" w:type="pct"/>
            <w:vAlign w:val="center"/>
          </w:tcPr>
          <w:p w14:paraId="06645CF5" w14:textId="6E523909" w:rsidR="00D05C1B" w:rsidRPr="00D05C1B" w:rsidRDefault="00D05C1B" w:rsidP="00B113EB">
            <w:pPr>
              <w:pStyle w:val="oancuaDanhsach"/>
              <w:spacing w:after="0"/>
              <w:ind w:left="0"/>
              <w:jc w:val="left"/>
              <w:rPr>
                <w:iCs/>
                <w:lang w:val="fr-FR"/>
              </w:rPr>
            </w:pPr>
            <w:r>
              <w:rPr>
                <w:iCs/>
                <w:lang w:val="fr-FR"/>
              </w:rPr>
              <w:t>200.000đ/người/ngày</w:t>
            </w:r>
          </w:p>
        </w:tc>
        <w:tc>
          <w:tcPr>
            <w:tcW w:w="774" w:type="pct"/>
            <w:vAlign w:val="center"/>
          </w:tcPr>
          <w:p w14:paraId="534ECF83" w14:textId="0C0EB4CE" w:rsidR="00D05C1B" w:rsidRPr="00D05C1B" w:rsidRDefault="00D05C1B" w:rsidP="00B113EB">
            <w:pPr>
              <w:pStyle w:val="oancuaDanhsach"/>
              <w:spacing w:after="0"/>
              <w:ind w:left="0"/>
              <w:jc w:val="center"/>
              <w:rPr>
                <w:iCs/>
                <w:lang w:val="fr-FR"/>
              </w:rPr>
            </w:pPr>
            <w:r>
              <w:rPr>
                <w:iCs/>
                <w:lang w:val="fr-FR"/>
              </w:rPr>
              <w:t>400.000d</w:t>
            </w:r>
          </w:p>
        </w:tc>
      </w:tr>
      <w:tr w:rsidR="00D05C1B" w:rsidRPr="00D05C1B" w14:paraId="6CDC99AF" w14:textId="77777777" w:rsidTr="00DA1382">
        <w:trPr>
          <w:trHeight w:val="555"/>
          <w:jc w:val="center"/>
        </w:trPr>
        <w:tc>
          <w:tcPr>
            <w:tcW w:w="335" w:type="pct"/>
            <w:vAlign w:val="center"/>
          </w:tcPr>
          <w:p w14:paraId="3DEB5292" w14:textId="6600C183" w:rsidR="00D05C1B" w:rsidRDefault="00D05C1B" w:rsidP="00B113EB">
            <w:pPr>
              <w:pStyle w:val="oancuaDanhsach"/>
              <w:spacing w:after="0"/>
              <w:ind w:left="0"/>
              <w:jc w:val="center"/>
              <w:rPr>
                <w:iCs/>
                <w:lang w:val="fr-FR"/>
              </w:rPr>
            </w:pPr>
            <w:r>
              <w:rPr>
                <w:iCs/>
                <w:lang w:val="fr-FR"/>
              </w:rPr>
              <w:t>2</w:t>
            </w:r>
          </w:p>
        </w:tc>
        <w:tc>
          <w:tcPr>
            <w:tcW w:w="1792" w:type="pct"/>
            <w:vAlign w:val="center"/>
          </w:tcPr>
          <w:p w14:paraId="07CB74B3" w14:textId="0F0DDAC1" w:rsidR="00D05C1B" w:rsidRPr="00D05C1B" w:rsidRDefault="00D05C1B" w:rsidP="00B113EB">
            <w:pPr>
              <w:pStyle w:val="oancuaDanhsach"/>
              <w:spacing w:after="0"/>
              <w:ind w:left="0"/>
              <w:jc w:val="left"/>
              <w:rPr>
                <w:iCs/>
                <w:lang w:val="fr-FR"/>
              </w:rPr>
            </w:pPr>
            <w:r>
              <w:rPr>
                <w:iCs/>
                <w:lang w:val="fr-FR"/>
              </w:rPr>
              <w:t>Chi phí liên hoan</w:t>
            </w:r>
          </w:p>
        </w:tc>
        <w:tc>
          <w:tcPr>
            <w:tcW w:w="885" w:type="pct"/>
            <w:vAlign w:val="center"/>
          </w:tcPr>
          <w:p w14:paraId="23489959" w14:textId="730D3922" w:rsidR="00D05C1B" w:rsidRDefault="00D05C1B" w:rsidP="00B113EB">
            <w:pPr>
              <w:pStyle w:val="oancuaDanhsach"/>
              <w:spacing w:after="0"/>
              <w:ind w:left="0"/>
              <w:jc w:val="left"/>
              <w:rPr>
                <w:iCs/>
                <w:lang w:val="fr-FR"/>
              </w:rPr>
            </w:pPr>
            <w:r>
              <w:rPr>
                <w:iCs/>
                <w:lang w:val="fr-FR"/>
              </w:rPr>
              <w:t>2 bữa</w:t>
            </w:r>
          </w:p>
        </w:tc>
        <w:tc>
          <w:tcPr>
            <w:tcW w:w="1213" w:type="pct"/>
            <w:vAlign w:val="center"/>
          </w:tcPr>
          <w:p w14:paraId="332FA627" w14:textId="4E71A2A1" w:rsidR="00D05C1B" w:rsidRDefault="00D05C1B" w:rsidP="00B113EB">
            <w:pPr>
              <w:pStyle w:val="oancuaDanhsach"/>
              <w:spacing w:after="0"/>
              <w:ind w:left="0"/>
              <w:jc w:val="left"/>
              <w:rPr>
                <w:iCs/>
                <w:lang w:val="fr-FR"/>
              </w:rPr>
            </w:pPr>
            <w:r>
              <w:rPr>
                <w:iCs/>
                <w:lang w:val="fr-FR"/>
              </w:rPr>
              <w:t>3.000.000đ / bữa</w:t>
            </w:r>
          </w:p>
        </w:tc>
        <w:tc>
          <w:tcPr>
            <w:tcW w:w="774" w:type="pct"/>
            <w:vAlign w:val="center"/>
          </w:tcPr>
          <w:p w14:paraId="4605F032" w14:textId="65D5213A" w:rsidR="00D05C1B" w:rsidRDefault="00D05C1B" w:rsidP="00B113EB">
            <w:pPr>
              <w:pStyle w:val="oancuaDanhsach"/>
              <w:spacing w:after="0"/>
              <w:ind w:left="0"/>
              <w:jc w:val="center"/>
              <w:rPr>
                <w:iCs/>
                <w:lang w:val="fr-FR"/>
              </w:rPr>
            </w:pPr>
            <w:r>
              <w:rPr>
                <w:iCs/>
                <w:lang w:val="fr-FR"/>
              </w:rPr>
              <w:t>6.000.000đ</w:t>
            </w:r>
          </w:p>
        </w:tc>
      </w:tr>
      <w:tr w:rsidR="00D05C1B" w:rsidRPr="00D05C1B" w14:paraId="0044D8AE" w14:textId="77777777" w:rsidTr="00DA1382">
        <w:trPr>
          <w:trHeight w:val="555"/>
          <w:jc w:val="center"/>
        </w:trPr>
        <w:tc>
          <w:tcPr>
            <w:tcW w:w="335" w:type="pct"/>
            <w:vAlign w:val="center"/>
          </w:tcPr>
          <w:p w14:paraId="392FB1A9" w14:textId="6C393B9D" w:rsidR="00D05C1B" w:rsidRDefault="00D05C1B" w:rsidP="00B113EB">
            <w:pPr>
              <w:pStyle w:val="oancuaDanhsach"/>
              <w:spacing w:after="0"/>
              <w:ind w:left="0"/>
              <w:jc w:val="center"/>
              <w:rPr>
                <w:iCs/>
                <w:lang w:val="fr-FR"/>
              </w:rPr>
            </w:pPr>
            <w:r>
              <w:rPr>
                <w:iCs/>
                <w:lang w:val="fr-FR"/>
              </w:rPr>
              <w:t>3</w:t>
            </w:r>
          </w:p>
        </w:tc>
        <w:tc>
          <w:tcPr>
            <w:tcW w:w="1792" w:type="pct"/>
            <w:vAlign w:val="center"/>
          </w:tcPr>
          <w:p w14:paraId="75BF80C0" w14:textId="0A7D30A0" w:rsidR="00D05C1B" w:rsidRDefault="00D05C1B" w:rsidP="00B113EB">
            <w:pPr>
              <w:pStyle w:val="oancuaDanhsach"/>
              <w:spacing w:after="0"/>
              <w:ind w:left="0"/>
              <w:jc w:val="left"/>
              <w:rPr>
                <w:iCs/>
                <w:lang w:val="fr-FR"/>
              </w:rPr>
            </w:pPr>
            <w:r>
              <w:rPr>
                <w:iCs/>
                <w:lang w:val="fr-FR"/>
              </w:rPr>
              <w:t>Chi phí đi lại cài đặt dự án</w:t>
            </w:r>
          </w:p>
        </w:tc>
        <w:tc>
          <w:tcPr>
            <w:tcW w:w="885" w:type="pct"/>
            <w:vAlign w:val="center"/>
          </w:tcPr>
          <w:p w14:paraId="4EBB3638" w14:textId="7AD8644B" w:rsidR="00D05C1B" w:rsidRDefault="00D05C1B" w:rsidP="00B113EB">
            <w:pPr>
              <w:pStyle w:val="oancuaDanhsach"/>
              <w:spacing w:after="0"/>
              <w:ind w:left="0"/>
              <w:jc w:val="left"/>
              <w:rPr>
                <w:iCs/>
                <w:lang w:val="fr-FR"/>
              </w:rPr>
            </w:pPr>
            <w:r>
              <w:rPr>
                <w:iCs/>
                <w:lang w:val="fr-FR"/>
              </w:rPr>
              <w:t>3 người</w:t>
            </w:r>
            <w:r w:rsidR="00B83992">
              <w:rPr>
                <w:iCs/>
                <w:lang w:val="fr-FR"/>
              </w:rPr>
              <w:t xml:space="preserve"> x 1 buổi</w:t>
            </w:r>
          </w:p>
        </w:tc>
        <w:tc>
          <w:tcPr>
            <w:tcW w:w="1213" w:type="pct"/>
            <w:vAlign w:val="center"/>
          </w:tcPr>
          <w:p w14:paraId="7F1BCE8B" w14:textId="2461C2A2" w:rsidR="00D05C1B" w:rsidRDefault="00B83992" w:rsidP="00B113EB">
            <w:pPr>
              <w:pStyle w:val="oancuaDanhsach"/>
              <w:spacing w:after="0"/>
              <w:ind w:left="0"/>
              <w:jc w:val="left"/>
              <w:rPr>
                <w:iCs/>
                <w:lang w:val="fr-FR"/>
              </w:rPr>
            </w:pPr>
            <w:r>
              <w:rPr>
                <w:iCs/>
                <w:lang w:val="fr-FR"/>
              </w:rPr>
              <w:t>200.000đ/người/buổi</w:t>
            </w:r>
          </w:p>
        </w:tc>
        <w:tc>
          <w:tcPr>
            <w:tcW w:w="774" w:type="pct"/>
            <w:vAlign w:val="center"/>
          </w:tcPr>
          <w:p w14:paraId="68CFA048" w14:textId="40A690A5" w:rsidR="00D05C1B" w:rsidRDefault="00B83992" w:rsidP="00B113EB">
            <w:pPr>
              <w:pStyle w:val="oancuaDanhsach"/>
              <w:spacing w:after="0"/>
              <w:ind w:left="0"/>
              <w:jc w:val="center"/>
              <w:rPr>
                <w:iCs/>
                <w:lang w:val="fr-FR"/>
              </w:rPr>
            </w:pPr>
            <w:r>
              <w:rPr>
                <w:iCs/>
                <w:lang w:val="fr-FR"/>
              </w:rPr>
              <w:t>600.000đ</w:t>
            </w:r>
          </w:p>
        </w:tc>
      </w:tr>
      <w:tr w:rsidR="00B83992" w:rsidRPr="00B83992" w14:paraId="4672B0CC" w14:textId="77777777" w:rsidTr="00DA1382">
        <w:trPr>
          <w:trHeight w:val="555"/>
          <w:jc w:val="center"/>
        </w:trPr>
        <w:tc>
          <w:tcPr>
            <w:tcW w:w="335" w:type="pct"/>
            <w:vAlign w:val="center"/>
          </w:tcPr>
          <w:p w14:paraId="2677AC89" w14:textId="38F56098" w:rsidR="00B83992" w:rsidRDefault="00B83992" w:rsidP="00B113EB">
            <w:pPr>
              <w:pStyle w:val="oancuaDanhsach"/>
              <w:spacing w:after="0"/>
              <w:ind w:left="0"/>
              <w:jc w:val="center"/>
              <w:rPr>
                <w:iCs/>
                <w:lang w:val="fr-FR"/>
              </w:rPr>
            </w:pPr>
            <w:r>
              <w:rPr>
                <w:iCs/>
                <w:lang w:val="fr-FR"/>
              </w:rPr>
              <w:t>4</w:t>
            </w:r>
          </w:p>
        </w:tc>
        <w:tc>
          <w:tcPr>
            <w:tcW w:w="1792" w:type="pct"/>
            <w:vAlign w:val="center"/>
          </w:tcPr>
          <w:p w14:paraId="5822C974" w14:textId="4211B84C" w:rsidR="00B83992" w:rsidRPr="00B83992" w:rsidRDefault="00B83992" w:rsidP="00B113EB">
            <w:pPr>
              <w:pStyle w:val="oancuaDanhsach"/>
              <w:spacing w:after="0"/>
              <w:ind w:left="0"/>
              <w:jc w:val="left"/>
              <w:rPr>
                <w:iCs/>
                <w:lang w:val="fr-FR"/>
              </w:rPr>
            </w:pPr>
            <w:r w:rsidRPr="00B83992">
              <w:rPr>
                <w:iCs/>
                <w:lang w:val="fr-FR"/>
              </w:rPr>
              <w:t>Chi phí liên lạc trao đ</w:t>
            </w:r>
            <w:r>
              <w:rPr>
                <w:iCs/>
                <w:lang w:val="fr-FR"/>
              </w:rPr>
              <w:t>ổi với khách hàng</w:t>
            </w:r>
          </w:p>
        </w:tc>
        <w:tc>
          <w:tcPr>
            <w:tcW w:w="885" w:type="pct"/>
            <w:vAlign w:val="center"/>
          </w:tcPr>
          <w:p w14:paraId="49973E22" w14:textId="77777777" w:rsidR="00B83992" w:rsidRPr="00B83992" w:rsidRDefault="00B83992" w:rsidP="00B113EB">
            <w:pPr>
              <w:pStyle w:val="oancuaDanhsach"/>
              <w:spacing w:after="0"/>
              <w:ind w:left="0"/>
              <w:jc w:val="left"/>
              <w:rPr>
                <w:iCs/>
                <w:lang w:val="fr-FR"/>
              </w:rPr>
            </w:pPr>
          </w:p>
        </w:tc>
        <w:tc>
          <w:tcPr>
            <w:tcW w:w="1213" w:type="pct"/>
            <w:vAlign w:val="center"/>
          </w:tcPr>
          <w:p w14:paraId="4A3773C5" w14:textId="4591EA0A" w:rsidR="00B83992" w:rsidRPr="00B83992" w:rsidRDefault="00B83992" w:rsidP="00B113EB">
            <w:pPr>
              <w:pStyle w:val="oancuaDanhsach"/>
              <w:spacing w:after="0"/>
              <w:ind w:left="0"/>
              <w:jc w:val="left"/>
              <w:rPr>
                <w:iCs/>
                <w:lang w:val="fr-FR"/>
              </w:rPr>
            </w:pPr>
            <w:r>
              <w:rPr>
                <w:iCs/>
                <w:lang w:val="fr-FR"/>
              </w:rPr>
              <w:t>1.000.000đ</w:t>
            </w:r>
          </w:p>
        </w:tc>
        <w:tc>
          <w:tcPr>
            <w:tcW w:w="774" w:type="pct"/>
            <w:vAlign w:val="center"/>
          </w:tcPr>
          <w:p w14:paraId="4C61291A" w14:textId="46C9780C" w:rsidR="00B83992" w:rsidRPr="00B83992" w:rsidRDefault="00B83992" w:rsidP="00B113EB">
            <w:pPr>
              <w:pStyle w:val="oancuaDanhsach"/>
              <w:spacing w:after="0"/>
              <w:ind w:left="0"/>
              <w:jc w:val="center"/>
              <w:rPr>
                <w:iCs/>
                <w:lang w:val="fr-FR"/>
              </w:rPr>
            </w:pPr>
            <w:r>
              <w:rPr>
                <w:iCs/>
                <w:lang w:val="fr-FR"/>
              </w:rPr>
              <w:t>1.000.000đ</w:t>
            </w:r>
          </w:p>
        </w:tc>
      </w:tr>
      <w:tr w:rsidR="00B83992" w:rsidRPr="00B83992" w14:paraId="708EE525" w14:textId="77777777" w:rsidTr="00DA1382">
        <w:trPr>
          <w:cnfStyle w:val="010000000000" w:firstRow="0" w:lastRow="1" w:firstColumn="0" w:lastColumn="0" w:oddVBand="0" w:evenVBand="0" w:oddHBand="0" w:evenHBand="0" w:firstRowFirstColumn="0" w:firstRowLastColumn="0" w:lastRowFirstColumn="0" w:lastRowLastColumn="0"/>
          <w:trHeight w:val="556"/>
          <w:jc w:val="center"/>
        </w:trPr>
        <w:tc>
          <w:tcPr>
            <w:tcW w:w="4226" w:type="pct"/>
            <w:gridSpan w:val="4"/>
            <w:vAlign w:val="center"/>
          </w:tcPr>
          <w:p w14:paraId="465769B2" w14:textId="3444898A" w:rsidR="00B83992" w:rsidRDefault="00B83992" w:rsidP="00B113EB">
            <w:pPr>
              <w:pStyle w:val="oancuaDanhsach"/>
              <w:spacing w:after="0"/>
              <w:ind w:left="0"/>
              <w:jc w:val="left"/>
              <w:rPr>
                <w:iCs/>
                <w:lang w:val="fr-FR"/>
              </w:rPr>
            </w:pPr>
            <w:r>
              <w:rPr>
                <w:iCs/>
                <w:lang w:val="fr-FR"/>
              </w:rPr>
              <w:t>Tổng chi phí :</w:t>
            </w:r>
          </w:p>
        </w:tc>
        <w:tc>
          <w:tcPr>
            <w:tcW w:w="774" w:type="pct"/>
            <w:vAlign w:val="center"/>
          </w:tcPr>
          <w:p w14:paraId="227EABBB" w14:textId="481DD0C8" w:rsidR="00B83992" w:rsidRDefault="00B83992" w:rsidP="00B113EB">
            <w:pPr>
              <w:pStyle w:val="oancuaDanhsach"/>
              <w:spacing w:after="0"/>
              <w:ind w:left="0"/>
              <w:jc w:val="center"/>
              <w:rPr>
                <w:iCs/>
                <w:lang w:val="fr-FR"/>
              </w:rPr>
            </w:pPr>
            <w:r>
              <w:rPr>
                <w:iCs/>
                <w:lang w:val="fr-FR"/>
              </w:rPr>
              <w:t>8.000.000đ</w:t>
            </w:r>
          </w:p>
        </w:tc>
      </w:tr>
    </w:tbl>
    <w:p w14:paraId="30BE9C05" w14:textId="77777777" w:rsidR="00CA3929" w:rsidRPr="00B83992" w:rsidRDefault="00CA3929" w:rsidP="00CA3929">
      <w:pPr>
        <w:pStyle w:val="oancuaDanhsach"/>
        <w:ind w:left="720"/>
        <w:jc w:val="left"/>
        <w:rPr>
          <w:iCs/>
          <w:lang w:val="fr-FR"/>
        </w:rPr>
      </w:pPr>
    </w:p>
    <w:p w14:paraId="578C2CD0" w14:textId="2114E611" w:rsidR="00D65A38" w:rsidRDefault="00D65A38" w:rsidP="00D65A38">
      <w:pPr>
        <w:pStyle w:val="u1"/>
      </w:pPr>
      <w:bookmarkStart w:id="23" w:name="_Toc90500057"/>
      <w:r>
        <w:t>Ước lượng chất lượng</w:t>
      </w:r>
      <w:bookmarkEnd w:id="23"/>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5A50EDF3" w14:textId="4E0E923F" w:rsidR="00F2166D" w:rsidRDefault="00F2166D" w:rsidP="00F2166D">
      <w:pPr>
        <w:pStyle w:val="oancuaDanhsach"/>
        <w:numPr>
          <w:ilvl w:val="0"/>
          <w:numId w:val="40"/>
        </w:numPr>
        <w:rPr>
          <w:iCs/>
          <w:lang w:val="fr-FR"/>
        </w:rPr>
      </w:pPr>
      <w:r w:rsidRPr="00F2166D">
        <w:rPr>
          <w:iCs/>
          <w:lang w:val="fr-FR"/>
        </w:rPr>
        <w:t xml:space="preserve">Số dòng code ước lượng : 6500 </w:t>
      </w:r>
    </w:p>
    <w:p w14:paraId="6193A1D3" w14:textId="6B3A313C" w:rsidR="00F2166D" w:rsidRPr="00F2166D" w:rsidRDefault="00F2166D" w:rsidP="00F2166D">
      <w:pPr>
        <w:pStyle w:val="oancuaDanhsach"/>
        <w:numPr>
          <w:ilvl w:val="0"/>
          <w:numId w:val="40"/>
        </w:numPr>
        <w:rPr>
          <w:iCs/>
          <w:lang w:val="fr-FR"/>
        </w:rPr>
      </w:pPr>
      <w:r>
        <w:rPr>
          <w:iCs/>
          <w:lang w:val="fr-FR"/>
        </w:rPr>
        <w:t>Số testcase ước lượng :</w:t>
      </w:r>
    </w:p>
    <w:p w14:paraId="46C3CD65" w14:textId="51F65BDC" w:rsidR="005E2D65" w:rsidRDefault="005E2D65" w:rsidP="005E2D65">
      <w:pPr>
        <w:pStyle w:val="u1"/>
      </w:pPr>
      <w:bookmarkStart w:id="24" w:name="_Toc90500058"/>
      <w:r>
        <w:t>Đóng dự án</w:t>
      </w:r>
      <w:bookmarkEnd w:id="24"/>
    </w:p>
    <w:p w14:paraId="6CD045D2" w14:textId="45570D4B" w:rsidR="005E2D65" w:rsidRDefault="008E6AE9" w:rsidP="005E2D65">
      <w:r>
        <w:t>Thực hiện các thống kê</w:t>
      </w:r>
    </w:p>
    <w:p w14:paraId="37A5DC86" w14:textId="03D73393" w:rsidR="008E6AE9" w:rsidRPr="00D1020B" w:rsidRDefault="00D1020B" w:rsidP="00D1020B">
      <w:pPr>
        <w:pStyle w:val="u2"/>
      </w:pPr>
      <w:bookmarkStart w:id="25" w:name="_Toc90500059"/>
      <w:r>
        <w:t>Quản lý mã nguồn</w:t>
      </w:r>
      <w:bookmarkEnd w:id="25"/>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oancuaDanhsach"/>
        <w:numPr>
          <w:ilvl w:val="0"/>
          <w:numId w:val="37"/>
        </w:numPr>
      </w:pPr>
      <w:r>
        <w:t>Số commit của mỗi người</w:t>
      </w:r>
    </w:p>
    <w:p w14:paraId="06E3DE0E" w14:textId="3A10E2A0" w:rsidR="00DD4BB4" w:rsidRDefault="00DD4BB4" w:rsidP="006A739D">
      <w:pPr>
        <w:pStyle w:val="oancuaDanhsach"/>
        <w:numPr>
          <w:ilvl w:val="0"/>
          <w:numId w:val="37"/>
        </w:numPr>
      </w:pPr>
      <w:r>
        <w:t>Phân bố commit của dự án (sáng chiều đêm…)</w:t>
      </w:r>
    </w:p>
    <w:p w14:paraId="34D2EF2A" w14:textId="3DCBD9A1" w:rsidR="00DD4BB4" w:rsidRDefault="000E5F9F" w:rsidP="006A739D">
      <w:pPr>
        <w:pStyle w:val="oancuaDanhsach"/>
        <w:numPr>
          <w:ilvl w:val="0"/>
          <w:numId w:val="37"/>
        </w:numPr>
      </w:pPr>
      <w:r>
        <w:t xml:space="preserve">Số </w:t>
      </w:r>
      <w:r w:rsidR="001C5DD1">
        <w:t xml:space="preserve">dòng lệnh bị </w:t>
      </w:r>
      <w:r>
        <w:t>thay đổi</w:t>
      </w:r>
    </w:p>
    <w:p w14:paraId="363052BB" w14:textId="77B9D073" w:rsidR="00DC5E3B" w:rsidRDefault="00DC5E3B" w:rsidP="006A739D">
      <w:pPr>
        <w:pStyle w:val="oancuaDanhsach"/>
        <w:numPr>
          <w:ilvl w:val="0"/>
          <w:numId w:val="37"/>
        </w:numPr>
      </w:pPr>
      <w:r w:rsidRPr="00DC5E3B">
        <w:t>Sơ đồ các branch được t</w:t>
      </w:r>
      <w:r>
        <w:t>ạo ra</w:t>
      </w:r>
    </w:p>
    <w:p w14:paraId="658CE6F7" w14:textId="091921DB" w:rsidR="000F7EFC" w:rsidRPr="000F7EFC" w:rsidRDefault="000F7EFC" w:rsidP="000F7EFC">
      <w:pPr>
        <w:pStyle w:val="oancuaDanhsach"/>
        <w:numPr>
          <w:ilvl w:val="0"/>
          <w:numId w:val="37"/>
        </w:numPr>
      </w:pPr>
      <w:r w:rsidRPr="000F7EFC">
        <w:t>Số dòng lệnh của dự</w:t>
      </w:r>
      <w:r>
        <w:t xml:space="preserve"> án</w:t>
      </w:r>
    </w:p>
    <w:p w14:paraId="071A5D9D" w14:textId="006A1283" w:rsidR="00D1020B" w:rsidRPr="00D1020B" w:rsidRDefault="00D1020B" w:rsidP="00D1020B">
      <w:pPr>
        <w:pStyle w:val="u2"/>
      </w:pPr>
      <w:bookmarkStart w:id="26" w:name="_Toc90500060"/>
      <w:r>
        <w:t>Quản lý công việc</w:t>
      </w:r>
      <w:bookmarkEnd w:id="26"/>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oancuaDanhsac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oancuaDanhsach"/>
        <w:numPr>
          <w:ilvl w:val="0"/>
          <w:numId w:val="38"/>
        </w:numPr>
      </w:pPr>
      <w:r>
        <w:t>Bố trí task theo Schedule</w:t>
      </w:r>
    </w:p>
    <w:p w14:paraId="01AC2A27" w14:textId="1E92EDB7" w:rsidR="00127A55" w:rsidRDefault="00127A55" w:rsidP="00127A55">
      <w:pPr>
        <w:pStyle w:val="u1"/>
        <w:rPr>
          <w:lang w:eastAsia="en-US" w:bidi="ar-SA"/>
        </w:rPr>
      </w:pPr>
      <w:bookmarkStart w:id="27" w:name="_Toc90500061"/>
      <w:r>
        <w:rPr>
          <w:lang w:eastAsia="en-US" w:bidi="ar-SA"/>
        </w:rPr>
        <w:lastRenderedPageBreak/>
        <w:t>Danh mục tài liệu liên quan</w:t>
      </w:r>
      <w:bookmarkEnd w:id="27"/>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2649F" w14:textId="77777777" w:rsidR="00FB173D" w:rsidRDefault="00FB173D">
      <w:r>
        <w:separator/>
      </w:r>
    </w:p>
    <w:p w14:paraId="54AB12E9" w14:textId="77777777" w:rsidR="00FB173D" w:rsidRDefault="00FB173D"/>
  </w:endnote>
  <w:endnote w:type="continuationSeparator" w:id="0">
    <w:p w14:paraId="45B70D88" w14:textId="77777777" w:rsidR="00FB173D" w:rsidRDefault="00FB173D">
      <w:r>
        <w:continuationSeparator/>
      </w:r>
    </w:p>
    <w:p w14:paraId="1A8EF273" w14:textId="77777777" w:rsidR="00FB173D" w:rsidRDefault="00FB173D"/>
  </w:endnote>
  <w:endnote w:type="continuationNotice" w:id="1">
    <w:p w14:paraId="59CBE7F6" w14:textId="77777777" w:rsidR="00FB173D" w:rsidRDefault="00FB17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39B1A2EB" w:rsidR="00A46170" w:rsidRPr="009A57EC" w:rsidRDefault="00515D0E" w:rsidP="00445936">
    <w:pPr>
      <w:pStyle w:val="Chntrang"/>
      <w:pBdr>
        <w:top w:val="single" w:sz="8" w:space="1" w:color="365F91"/>
      </w:pBdr>
      <w:tabs>
        <w:tab w:val="right" w:pos="8757"/>
      </w:tabs>
      <w:rPr>
        <w:i/>
        <w:color w:val="951B13"/>
        <w:lang w:eastAsia="ar-SA" w:bidi="ar-SA"/>
      </w:rPr>
    </w:pPr>
    <w:r w:rsidRPr="00515D0E">
      <w:rPr>
        <w:i/>
        <w:color w:val="951B13"/>
        <w:lang w:eastAsia="ar-SA" w:bidi="ar-SA"/>
      </w:rPr>
      <w:t>https://github.com/nvhoang55/python-fire</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E2676" w14:textId="77777777" w:rsidR="00FB173D" w:rsidRDefault="00FB173D">
      <w:r>
        <w:separator/>
      </w:r>
    </w:p>
    <w:p w14:paraId="4CF62B79" w14:textId="77777777" w:rsidR="00FB173D" w:rsidRDefault="00FB173D"/>
  </w:footnote>
  <w:footnote w:type="continuationSeparator" w:id="0">
    <w:p w14:paraId="4E989713" w14:textId="77777777" w:rsidR="00FB173D" w:rsidRDefault="00FB173D">
      <w:r>
        <w:continuationSeparator/>
      </w:r>
    </w:p>
    <w:p w14:paraId="4EE89023" w14:textId="77777777" w:rsidR="00FB173D" w:rsidRDefault="00FB173D"/>
  </w:footnote>
  <w:footnote w:type="continuationNotice" w:id="1">
    <w:p w14:paraId="3AA0598E" w14:textId="77777777" w:rsidR="00FB173D" w:rsidRDefault="00FB17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53CDFB80" w:rsidR="00A46170" w:rsidRPr="00AB15C8" w:rsidRDefault="00F6064F" w:rsidP="002F5F61">
    <w:pPr>
      <w:pStyle w:val="utrang"/>
      <w:pBdr>
        <w:bottom w:val="single" w:sz="8" w:space="1" w:color="365F91"/>
      </w:pBdr>
      <w:tabs>
        <w:tab w:val="right" w:pos="8784"/>
      </w:tabs>
      <w:ind w:right="27"/>
      <w:rPr>
        <w:i/>
        <w:color w:val="C00000"/>
        <w:lang w:eastAsia="ar-SA" w:bidi="ar-SA"/>
      </w:rPr>
    </w:pPr>
    <w:r>
      <w:rPr>
        <w:b/>
        <w:i/>
        <w:noProof/>
        <w:color w:val="C00000"/>
        <w:sz w:val="16"/>
      </w:rPr>
      <w:drawing>
        <wp:anchor distT="0" distB="0" distL="114300" distR="114300" simplePos="0" relativeHeight="251658240" behindDoc="0" locked="0" layoutInCell="1" allowOverlap="1" wp14:anchorId="20364BB9" wp14:editId="6CF84947">
          <wp:simplePos x="0" y="0"/>
          <wp:positionH relativeFrom="column">
            <wp:posOffset>-1175815</wp:posOffset>
          </wp:positionH>
          <wp:positionV relativeFrom="paragraph">
            <wp:posOffset>-434975</wp:posOffset>
          </wp:positionV>
          <wp:extent cx="849600" cy="849600"/>
          <wp:effectExtent l="0" t="0" r="0" b="0"/>
          <wp:wrapNone/>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00" cy="8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6170" w:rsidRPr="00AB15C8">
      <w:rPr>
        <w:i/>
        <w:color w:val="C00000"/>
        <w:lang w:eastAsia="ar-SA" w:bidi="ar-SA"/>
      </w:rPr>
      <w:t>P</w:t>
    </w:r>
    <w:r w:rsidR="00F878AA">
      <w:rPr>
        <w:i/>
        <w:color w:val="C00000"/>
        <w:lang w:eastAsia="ar-SA" w:bidi="ar-SA"/>
      </w:rPr>
      <w:t>ython Fire</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F878AA">
      <w:rPr>
        <w:i/>
        <w:color w:val="C00000"/>
        <w:lang w:eastAsia="ar-SA" w:bidi="ar-SA"/>
      </w:rPr>
      <w:t>Python Fire</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17C2FA0"/>
    <w:multiLevelType w:val="hybridMultilevel"/>
    <w:tmpl w:val="6F50C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2D062E"/>
    <w:multiLevelType w:val="hybridMultilevel"/>
    <w:tmpl w:val="911C4908"/>
    <w:lvl w:ilvl="0" w:tplc="9908545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1"/>
  </w:num>
  <w:num w:numId="21">
    <w:abstractNumId w:val="40"/>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39"/>
  </w:num>
  <w:num w:numId="40">
    <w:abstractNumId w:val="19"/>
  </w:num>
  <w:num w:numId="41">
    <w:abstractNumId w:val="18"/>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214"/>
    <w:rsid w:val="00000D34"/>
    <w:rsid w:val="000011BB"/>
    <w:rsid w:val="00001D7C"/>
    <w:rsid w:val="000102B2"/>
    <w:rsid w:val="00010D52"/>
    <w:rsid w:val="00011B84"/>
    <w:rsid w:val="000123C4"/>
    <w:rsid w:val="0001730E"/>
    <w:rsid w:val="00017E86"/>
    <w:rsid w:val="000278CA"/>
    <w:rsid w:val="00030508"/>
    <w:rsid w:val="00030EB1"/>
    <w:rsid w:val="00033D8B"/>
    <w:rsid w:val="000342ED"/>
    <w:rsid w:val="0003691C"/>
    <w:rsid w:val="0004202C"/>
    <w:rsid w:val="00044EE2"/>
    <w:rsid w:val="000465BE"/>
    <w:rsid w:val="00050CBF"/>
    <w:rsid w:val="00050D9D"/>
    <w:rsid w:val="0005311F"/>
    <w:rsid w:val="00054E47"/>
    <w:rsid w:val="000604A2"/>
    <w:rsid w:val="00063221"/>
    <w:rsid w:val="0006620D"/>
    <w:rsid w:val="000705DC"/>
    <w:rsid w:val="00072CD7"/>
    <w:rsid w:val="00073430"/>
    <w:rsid w:val="000800BD"/>
    <w:rsid w:val="00081ADE"/>
    <w:rsid w:val="0008695B"/>
    <w:rsid w:val="00091B3D"/>
    <w:rsid w:val="00095542"/>
    <w:rsid w:val="00097BFE"/>
    <w:rsid w:val="00097E16"/>
    <w:rsid w:val="000A0126"/>
    <w:rsid w:val="000A09A5"/>
    <w:rsid w:val="000A3881"/>
    <w:rsid w:val="000A4065"/>
    <w:rsid w:val="000A639E"/>
    <w:rsid w:val="000A7C90"/>
    <w:rsid w:val="000B02E2"/>
    <w:rsid w:val="000C1116"/>
    <w:rsid w:val="000C1F52"/>
    <w:rsid w:val="000C4959"/>
    <w:rsid w:val="000C4B0B"/>
    <w:rsid w:val="000C515B"/>
    <w:rsid w:val="000C5AFB"/>
    <w:rsid w:val="000C6EB0"/>
    <w:rsid w:val="000D487F"/>
    <w:rsid w:val="000D543F"/>
    <w:rsid w:val="000D6436"/>
    <w:rsid w:val="000D65BE"/>
    <w:rsid w:val="000D792D"/>
    <w:rsid w:val="000E098D"/>
    <w:rsid w:val="000E161A"/>
    <w:rsid w:val="000E19D5"/>
    <w:rsid w:val="000E34A3"/>
    <w:rsid w:val="000E3E6E"/>
    <w:rsid w:val="000E5F9F"/>
    <w:rsid w:val="000E7FB0"/>
    <w:rsid w:val="000F08EB"/>
    <w:rsid w:val="000F42AD"/>
    <w:rsid w:val="000F4661"/>
    <w:rsid w:val="000F5108"/>
    <w:rsid w:val="000F785C"/>
    <w:rsid w:val="000F7EFC"/>
    <w:rsid w:val="00100106"/>
    <w:rsid w:val="00100A68"/>
    <w:rsid w:val="00101A71"/>
    <w:rsid w:val="0010202B"/>
    <w:rsid w:val="001022FF"/>
    <w:rsid w:val="00103C0B"/>
    <w:rsid w:val="001045B7"/>
    <w:rsid w:val="00105DA1"/>
    <w:rsid w:val="0010634F"/>
    <w:rsid w:val="001073BC"/>
    <w:rsid w:val="001074E3"/>
    <w:rsid w:val="0011003A"/>
    <w:rsid w:val="001103DE"/>
    <w:rsid w:val="001115C5"/>
    <w:rsid w:val="001115D0"/>
    <w:rsid w:val="00111637"/>
    <w:rsid w:val="001120DF"/>
    <w:rsid w:val="00113883"/>
    <w:rsid w:val="001156B4"/>
    <w:rsid w:val="0011658D"/>
    <w:rsid w:val="00116C10"/>
    <w:rsid w:val="0012107A"/>
    <w:rsid w:val="00121B4B"/>
    <w:rsid w:val="00122C66"/>
    <w:rsid w:val="00125AE5"/>
    <w:rsid w:val="00127A55"/>
    <w:rsid w:val="001307F8"/>
    <w:rsid w:val="00130FEA"/>
    <w:rsid w:val="00131185"/>
    <w:rsid w:val="001341DC"/>
    <w:rsid w:val="001417E6"/>
    <w:rsid w:val="00141A0D"/>
    <w:rsid w:val="00141B15"/>
    <w:rsid w:val="00141E20"/>
    <w:rsid w:val="001501A9"/>
    <w:rsid w:val="00156206"/>
    <w:rsid w:val="00165B2F"/>
    <w:rsid w:val="001674DD"/>
    <w:rsid w:val="001706A0"/>
    <w:rsid w:val="00170971"/>
    <w:rsid w:val="0017102C"/>
    <w:rsid w:val="00171520"/>
    <w:rsid w:val="00173E2E"/>
    <w:rsid w:val="00175BC5"/>
    <w:rsid w:val="00180183"/>
    <w:rsid w:val="00184721"/>
    <w:rsid w:val="0018489F"/>
    <w:rsid w:val="00191F37"/>
    <w:rsid w:val="00192437"/>
    <w:rsid w:val="001940E5"/>
    <w:rsid w:val="00197FA8"/>
    <w:rsid w:val="001A03A5"/>
    <w:rsid w:val="001A04B9"/>
    <w:rsid w:val="001A1FF1"/>
    <w:rsid w:val="001A2E68"/>
    <w:rsid w:val="001A7B00"/>
    <w:rsid w:val="001B2B7A"/>
    <w:rsid w:val="001B3537"/>
    <w:rsid w:val="001B3ACB"/>
    <w:rsid w:val="001C04DA"/>
    <w:rsid w:val="001C5DD1"/>
    <w:rsid w:val="001D0D5E"/>
    <w:rsid w:val="001D0E15"/>
    <w:rsid w:val="001D3253"/>
    <w:rsid w:val="001D3B5F"/>
    <w:rsid w:val="001D61A7"/>
    <w:rsid w:val="001E052D"/>
    <w:rsid w:val="001E09B7"/>
    <w:rsid w:val="001E1733"/>
    <w:rsid w:val="001E1B83"/>
    <w:rsid w:val="001E2510"/>
    <w:rsid w:val="001F20AA"/>
    <w:rsid w:val="001F2E8C"/>
    <w:rsid w:val="001F489F"/>
    <w:rsid w:val="001F6140"/>
    <w:rsid w:val="00201E3C"/>
    <w:rsid w:val="00206D70"/>
    <w:rsid w:val="00210364"/>
    <w:rsid w:val="00212316"/>
    <w:rsid w:val="00214CA2"/>
    <w:rsid w:val="00215D81"/>
    <w:rsid w:val="00216B0F"/>
    <w:rsid w:val="0022086A"/>
    <w:rsid w:val="00221AC0"/>
    <w:rsid w:val="00223405"/>
    <w:rsid w:val="00223F28"/>
    <w:rsid w:val="00224DF2"/>
    <w:rsid w:val="00224EDD"/>
    <w:rsid w:val="00224F53"/>
    <w:rsid w:val="00227C6E"/>
    <w:rsid w:val="00230289"/>
    <w:rsid w:val="002315F7"/>
    <w:rsid w:val="002331B0"/>
    <w:rsid w:val="00234C1D"/>
    <w:rsid w:val="00234CDA"/>
    <w:rsid w:val="0023689A"/>
    <w:rsid w:val="002402B9"/>
    <w:rsid w:val="00240BE2"/>
    <w:rsid w:val="00240F96"/>
    <w:rsid w:val="002417E3"/>
    <w:rsid w:val="00244556"/>
    <w:rsid w:val="0024475C"/>
    <w:rsid w:val="0025160B"/>
    <w:rsid w:val="00252DC9"/>
    <w:rsid w:val="00252DCE"/>
    <w:rsid w:val="00253719"/>
    <w:rsid w:val="002540ED"/>
    <w:rsid w:val="00255E85"/>
    <w:rsid w:val="00262F1D"/>
    <w:rsid w:val="002636CA"/>
    <w:rsid w:val="002715F9"/>
    <w:rsid w:val="0027238F"/>
    <w:rsid w:val="0027590A"/>
    <w:rsid w:val="00280184"/>
    <w:rsid w:val="002814C8"/>
    <w:rsid w:val="002817C3"/>
    <w:rsid w:val="00281828"/>
    <w:rsid w:val="00283AE8"/>
    <w:rsid w:val="00284A5F"/>
    <w:rsid w:val="00290676"/>
    <w:rsid w:val="002924B9"/>
    <w:rsid w:val="00293E8F"/>
    <w:rsid w:val="00294AE0"/>
    <w:rsid w:val="00294F92"/>
    <w:rsid w:val="00294FE5"/>
    <w:rsid w:val="002963B3"/>
    <w:rsid w:val="00296532"/>
    <w:rsid w:val="00297AAA"/>
    <w:rsid w:val="002A00AB"/>
    <w:rsid w:val="002B2A6D"/>
    <w:rsid w:val="002B35EE"/>
    <w:rsid w:val="002B3B67"/>
    <w:rsid w:val="002B5322"/>
    <w:rsid w:val="002B6881"/>
    <w:rsid w:val="002C3C23"/>
    <w:rsid w:val="002C4CC2"/>
    <w:rsid w:val="002D07CA"/>
    <w:rsid w:val="002D111B"/>
    <w:rsid w:val="002D1A91"/>
    <w:rsid w:val="002D2BB9"/>
    <w:rsid w:val="002D400C"/>
    <w:rsid w:val="002D4371"/>
    <w:rsid w:val="002D4BF3"/>
    <w:rsid w:val="002E0BF2"/>
    <w:rsid w:val="002E11E0"/>
    <w:rsid w:val="002E40B5"/>
    <w:rsid w:val="002E4A96"/>
    <w:rsid w:val="002E4B10"/>
    <w:rsid w:val="002E64B2"/>
    <w:rsid w:val="002F295C"/>
    <w:rsid w:val="002F3D39"/>
    <w:rsid w:val="002F48CB"/>
    <w:rsid w:val="002F5F61"/>
    <w:rsid w:val="00305108"/>
    <w:rsid w:val="00307EAA"/>
    <w:rsid w:val="00311645"/>
    <w:rsid w:val="00314148"/>
    <w:rsid w:val="003157A5"/>
    <w:rsid w:val="00320782"/>
    <w:rsid w:val="00321483"/>
    <w:rsid w:val="00321C72"/>
    <w:rsid w:val="003245D6"/>
    <w:rsid w:val="003266D8"/>
    <w:rsid w:val="00327CC3"/>
    <w:rsid w:val="00332244"/>
    <w:rsid w:val="003358FC"/>
    <w:rsid w:val="00341689"/>
    <w:rsid w:val="003432F3"/>
    <w:rsid w:val="00344D7B"/>
    <w:rsid w:val="00345A50"/>
    <w:rsid w:val="003473EC"/>
    <w:rsid w:val="0034776F"/>
    <w:rsid w:val="003520BA"/>
    <w:rsid w:val="00352285"/>
    <w:rsid w:val="00353A70"/>
    <w:rsid w:val="003569B7"/>
    <w:rsid w:val="003574D5"/>
    <w:rsid w:val="003604BD"/>
    <w:rsid w:val="003613A4"/>
    <w:rsid w:val="003642C9"/>
    <w:rsid w:val="00372858"/>
    <w:rsid w:val="00372CA0"/>
    <w:rsid w:val="00374075"/>
    <w:rsid w:val="003748EC"/>
    <w:rsid w:val="0037778D"/>
    <w:rsid w:val="0038105F"/>
    <w:rsid w:val="00384E4F"/>
    <w:rsid w:val="003851CC"/>
    <w:rsid w:val="00385A65"/>
    <w:rsid w:val="0038643E"/>
    <w:rsid w:val="00390604"/>
    <w:rsid w:val="003917E6"/>
    <w:rsid w:val="00393ECF"/>
    <w:rsid w:val="0039657F"/>
    <w:rsid w:val="003A07F2"/>
    <w:rsid w:val="003A3707"/>
    <w:rsid w:val="003A3FFF"/>
    <w:rsid w:val="003A5EB8"/>
    <w:rsid w:val="003A6F0E"/>
    <w:rsid w:val="003B1213"/>
    <w:rsid w:val="003B1D09"/>
    <w:rsid w:val="003B2268"/>
    <w:rsid w:val="003B4CE6"/>
    <w:rsid w:val="003C0262"/>
    <w:rsid w:val="003C026C"/>
    <w:rsid w:val="003C2146"/>
    <w:rsid w:val="003C4C8F"/>
    <w:rsid w:val="003C7422"/>
    <w:rsid w:val="003D1032"/>
    <w:rsid w:val="003D6029"/>
    <w:rsid w:val="003E1613"/>
    <w:rsid w:val="003E27B5"/>
    <w:rsid w:val="003E575B"/>
    <w:rsid w:val="003E6A70"/>
    <w:rsid w:val="003E6FB7"/>
    <w:rsid w:val="003F07F1"/>
    <w:rsid w:val="003F1120"/>
    <w:rsid w:val="003F7EAF"/>
    <w:rsid w:val="00401B28"/>
    <w:rsid w:val="004029FA"/>
    <w:rsid w:val="004052B6"/>
    <w:rsid w:val="00405F48"/>
    <w:rsid w:val="0040623D"/>
    <w:rsid w:val="00407AC0"/>
    <w:rsid w:val="00411497"/>
    <w:rsid w:val="0041531F"/>
    <w:rsid w:val="00415424"/>
    <w:rsid w:val="00423B9A"/>
    <w:rsid w:val="00424C50"/>
    <w:rsid w:val="00425B62"/>
    <w:rsid w:val="004265A4"/>
    <w:rsid w:val="00427BEE"/>
    <w:rsid w:val="00432A26"/>
    <w:rsid w:val="0043374D"/>
    <w:rsid w:val="00435887"/>
    <w:rsid w:val="004362DF"/>
    <w:rsid w:val="0044111A"/>
    <w:rsid w:val="004427C7"/>
    <w:rsid w:val="0044296C"/>
    <w:rsid w:val="004454EE"/>
    <w:rsid w:val="00445936"/>
    <w:rsid w:val="00451DC3"/>
    <w:rsid w:val="00455F19"/>
    <w:rsid w:val="00456D7A"/>
    <w:rsid w:val="0045792D"/>
    <w:rsid w:val="00460174"/>
    <w:rsid w:val="00460E60"/>
    <w:rsid w:val="00464FA9"/>
    <w:rsid w:val="0046550C"/>
    <w:rsid w:val="00475D4D"/>
    <w:rsid w:val="0047634D"/>
    <w:rsid w:val="004875A5"/>
    <w:rsid w:val="004933BE"/>
    <w:rsid w:val="00495E5D"/>
    <w:rsid w:val="004A1B61"/>
    <w:rsid w:val="004A422B"/>
    <w:rsid w:val="004A5625"/>
    <w:rsid w:val="004A60F2"/>
    <w:rsid w:val="004A61CF"/>
    <w:rsid w:val="004A6C7A"/>
    <w:rsid w:val="004A6FCF"/>
    <w:rsid w:val="004A7D1A"/>
    <w:rsid w:val="004A7F93"/>
    <w:rsid w:val="004B1258"/>
    <w:rsid w:val="004B224C"/>
    <w:rsid w:val="004B3762"/>
    <w:rsid w:val="004B5AD9"/>
    <w:rsid w:val="004B6953"/>
    <w:rsid w:val="004B6C3C"/>
    <w:rsid w:val="004C004E"/>
    <w:rsid w:val="004C71FA"/>
    <w:rsid w:val="004D36AD"/>
    <w:rsid w:val="004D572B"/>
    <w:rsid w:val="004D7309"/>
    <w:rsid w:val="004E16C0"/>
    <w:rsid w:val="004E2838"/>
    <w:rsid w:val="004E3C1E"/>
    <w:rsid w:val="004F0C06"/>
    <w:rsid w:val="004F23DA"/>
    <w:rsid w:val="004F37AE"/>
    <w:rsid w:val="004F3E43"/>
    <w:rsid w:val="004F6387"/>
    <w:rsid w:val="00501304"/>
    <w:rsid w:val="005040CD"/>
    <w:rsid w:val="00506F90"/>
    <w:rsid w:val="00507006"/>
    <w:rsid w:val="00515D0E"/>
    <w:rsid w:val="00517604"/>
    <w:rsid w:val="005306F1"/>
    <w:rsid w:val="005325D6"/>
    <w:rsid w:val="00535FEC"/>
    <w:rsid w:val="0053618E"/>
    <w:rsid w:val="00543831"/>
    <w:rsid w:val="005444C6"/>
    <w:rsid w:val="0054514B"/>
    <w:rsid w:val="00546773"/>
    <w:rsid w:val="00547F89"/>
    <w:rsid w:val="005504A4"/>
    <w:rsid w:val="0055091F"/>
    <w:rsid w:val="00551589"/>
    <w:rsid w:val="00551F94"/>
    <w:rsid w:val="0055251B"/>
    <w:rsid w:val="005558A8"/>
    <w:rsid w:val="00560085"/>
    <w:rsid w:val="00560553"/>
    <w:rsid w:val="00564F32"/>
    <w:rsid w:val="005717BF"/>
    <w:rsid w:val="00572F5B"/>
    <w:rsid w:val="00576F61"/>
    <w:rsid w:val="00577108"/>
    <w:rsid w:val="005774E1"/>
    <w:rsid w:val="00577CA1"/>
    <w:rsid w:val="0058075C"/>
    <w:rsid w:val="00581E2C"/>
    <w:rsid w:val="005846AF"/>
    <w:rsid w:val="00587AEE"/>
    <w:rsid w:val="005903A6"/>
    <w:rsid w:val="0059161C"/>
    <w:rsid w:val="00591E25"/>
    <w:rsid w:val="005955A9"/>
    <w:rsid w:val="005971FC"/>
    <w:rsid w:val="005A2078"/>
    <w:rsid w:val="005A285A"/>
    <w:rsid w:val="005A4994"/>
    <w:rsid w:val="005B2046"/>
    <w:rsid w:val="005C0A6A"/>
    <w:rsid w:val="005C397A"/>
    <w:rsid w:val="005C3A75"/>
    <w:rsid w:val="005C68D1"/>
    <w:rsid w:val="005C7168"/>
    <w:rsid w:val="005D09D2"/>
    <w:rsid w:val="005D1D4A"/>
    <w:rsid w:val="005D1F9A"/>
    <w:rsid w:val="005D2E76"/>
    <w:rsid w:val="005D4EE9"/>
    <w:rsid w:val="005D5DAD"/>
    <w:rsid w:val="005D74CC"/>
    <w:rsid w:val="005D7AFD"/>
    <w:rsid w:val="005E1B31"/>
    <w:rsid w:val="005E2D65"/>
    <w:rsid w:val="005E3008"/>
    <w:rsid w:val="005E3146"/>
    <w:rsid w:val="005E6788"/>
    <w:rsid w:val="005E6C88"/>
    <w:rsid w:val="005F0C07"/>
    <w:rsid w:val="005F37E7"/>
    <w:rsid w:val="005F4078"/>
    <w:rsid w:val="005F52BF"/>
    <w:rsid w:val="005F5B85"/>
    <w:rsid w:val="005F7D8E"/>
    <w:rsid w:val="00601960"/>
    <w:rsid w:val="00605636"/>
    <w:rsid w:val="00611CB5"/>
    <w:rsid w:val="00612C3F"/>
    <w:rsid w:val="00612FB1"/>
    <w:rsid w:val="006150E4"/>
    <w:rsid w:val="006158E3"/>
    <w:rsid w:val="0062484B"/>
    <w:rsid w:val="00625AEF"/>
    <w:rsid w:val="00627F99"/>
    <w:rsid w:val="006312F5"/>
    <w:rsid w:val="00642F63"/>
    <w:rsid w:val="00643D16"/>
    <w:rsid w:val="00644387"/>
    <w:rsid w:val="00644C07"/>
    <w:rsid w:val="00645808"/>
    <w:rsid w:val="00646789"/>
    <w:rsid w:val="0064743A"/>
    <w:rsid w:val="00651187"/>
    <w:rsid w:val="006519D7"/>
    <w:rsid w:val="006526C5"/>
    <w:rsid w:val="00654A5B"/>
    <w:rsid w:val="006563E3"/>
    <w:rsid w:val="006629C1"/>
    <w:rsid w:val="006645F5"/>
    <w:rsid w:val="00666F0F"/>
    <w:rsid w:val="006677AA"/>
    <w:rsid w:val="00667DD5"/>
    <w:rsid w:val="0067312C"/>
    <w:rsid w:val="00675464"/>
    <w:rsid w:val="00675492"/>
    <w:rsid w:val="00676795"/>
    <w:rsid w:val="00676D3F"/>
    <w:rsid w:val="00677E72"/>
    <w:rsid w:val="00682351"/>
    <w:rsid w:val="0068390E"/>
    <w:rsid w:val="00684DDE"/>
    <w:rsid w:val="00686B20"/>
    <w:rsid w:val="00687A4B"/>
    <w:rsid w:val="00691E7B"/>
    <w:rsid w:val="0069381A"/>
    <w:rsid w:val="0069459D"/>
    <w:rsid w:val="00695D18"/>
    <w:rsid w:val="00697D7C"/>
    <w:rsid w:val="006A16AE"/>
    <w:rsid w:val="006A53E0"/>
    <w:rsid w:val="006A60DD"/>
    <w:rsid w:val="006A739D"/>
    <w:rsid w:val="006A7852"/>
    <w:rsid w:val="006B06C7"/>
    <w:rsid w:val="006B1A3C"/>
    <w:rsid w:val="006B716D"/>
    <w:rsid w:val="006C33B9"/>
    <w:rsid w:val="006D02A9"/>
    <w:rsid w:val="006D1C2D"/>
    <w:rsid w:val="006D2A20"/>
    <w:rsid w:val="006D666A"/>
    <w:rsid w:val="006D6E0A"/>
    <w:rsid w:val="006E0E28"/>
    <w:rsid w:val="006E1B96"/>
    <w:rsid w:val="006E1FFE"/>
    <w:rsid w:val="006E65C7"/>
    <w:rsid w:val="006F11C9"/>
    <w:rsid w:val="006F1552"/>
    <w:rsid w:val="00700187"/>
    <w:rsid w:val="007014B4"/>
    <w:rsid w:val="00702D09"/>
    <w:rsid w:val="0070605F"/>
    <w:rsid w:val="00715679"/>
    <w:rsid w:val="00715834"/>
    <w:rsid w:val="00717C52"/>
    <w:rsid w:val="00720ED8"/>
    <w:rsid w:val="007214EF"/>
    <w:rsid w:val="0072499D"/>
    <w:rsid w:val="00724A5C"/>
    <w:rsid w:val="00725933"/>
    <w:rsid w:val="00726DF6"/>
    <w:rsid w:val="00727431"/>
    <w:rsid w:val="00727810"/>
    <w:rsid w:val="007323C9"/>
    <w:rsid w:val="007365DF"/>
    <w:rsid w:val="00741AE9"/>
    <w:rsid w:val="00742B3B"/>
    <w:rsid w:val="0074533F"/>
    <w:rsid w:val="00747A56"/>
    <w:rsid w:val="007514A5"/>
    <w:rsid w:val="00751F1C"/>
    <w:rsid w:val="007522A0"/>
    <w:rsid w:val="00753672"/>
    <w:rsid w:val="007627E0"/>
    <w:rsid w:val="00763FFE"/>
    <w:rsid w:val="00766319"/>
    <w:rsid w:val="007703F5"/>
    <w:rsid w:val="00770814"/>
    <w:rsid w:val="0077221A"/>
    <w:rsid w:val="007779EE"/>
    <w:rsid w:val="00783AF4"/>
    <w:rsid w:val="0078665F"/>
    <w:rsid w:val="00787BC6"/>
    <w:rsid w:val="00790978"/>
    <w:rsid w:val="00791779"/>
    <w:rsid w:val="0079293C"/>
    <w:rsid w:val="00796375"/>
    <w:rsid w:val="007A2CA7"/>
    <w:rsid w:val="007A4A5B"/>
    <w:rsid w:val="007A5049"/>
    <w:rsid w:val="007A680E"/>
    <w:rsid w:val="007A6D1B"/>
    <w:rsid w:val="007B3292"/>
    <w:rsid w:val="007B4E73"/>
    <w:rsid w:val="007C3070"/>
    <w:rsid w:val="007C74D2"/>
    <w:rsid w:val="007D1877"/>
    <w:rsid w:val="007D1975"/>
    <w:rsid w:val="007D2948"/>
    <w:rsid w:val="007D6D88"/>
    <w:rsid w:val="007E3AA3"/>
    <w:rsid w:val="007E4D30"/>
    <w:rsid w:val="007E4E75"/>
    <w:rsid w:val="007E52BD"/>
    <w:rsid w:val="007E759E"/>
    <w:rsid w:val="007F03E5"/>
    <w:rsid w:val="007F1B3F"/>
    <w:rsid w:val="007F2FAD"/>
    <w:rsid w:val="007F4E0A"/>
    <w:rsid w:val="007F7F25"/>
    <w:rsid w:val="00801B73"/>
    <w:rsid w:val="00802E21"/>
    <w:rsid w:val="00805A58"/>
    <w:rsid w:val="0080703F"/>
    <w:rsid w:val="00807EEC"/>
    <w:rsid w:val="008158CE"/>
    <w:rsid w:val="00816042"/>
    <w:rsid w:val="0081618B"/>
    <w:rsid w:val="00820850"/>
    <w:rsid w:val="00821D54"/>
    <w:rsid w:val="00821F58"/>
    <w:rsid w:val="00823257"/>
    <w:rsid w:val="00823FF5"/>
    <w:rsid w:val="00830223"/>
    <w:rsid w:val="00832877"/>
    <w:rsid w:val="008346FB"/>
    <w:rsid w:val="0083474F"/>
    <w:rsid w:val="0083628A"/>
    <w:rsid w:val="008367F4"/>
    <w:rsid w:val="008410A0"/>
    <w:rsid w:val="0084286F"/>
    <w:rsid w:val="008443B7"/>
    <w:rsid w:val="008445BE"/>
    <w:rsid w:val="008453B8"/>
    <w:rsid w:val="0084706A"/>
    <w:rsid w:val="0085193F"/>
    <w:rsid w:val="00853766"/>
    <w:rsid w:val="00853CD0"/>
    <w:rsid w:val="008549E0"/>
    <w:rsid w:val="00855EFD"/>
    <w:rsid w:val="008606E4"/>
    <w:rsid w:val="00863E7D"/>
    <w:rsid w:val="00864945"/>
    <w:rsid w:val="00864AAE"/>
    <w:rsid w:val="00865CE6"/>
    <w:rsid w:val="0087449E"/>
    <w:rsid w:val="00875549"/>
    <w:rsid w:val="00877DC8"/>
    <w:rsid w:val="008819B6"/>
    <w:rsid w:val="00882F81"/>
    <w:rsid w:val="00886173"/>
    <w:rsid w:val="008868E0"/>
    <w:rsid w:val="00887EF8"/>
    <w:rsid w:val="00892830"/>
    <w:rsid w:val="0089595C"/>
    <w:rsid w:val="00895F6E"/>
    <w:rsid w:val="00896C23"/>
    <w:rsid w:val="008A47CA"/>
    <w:rsid w:val="008A4F46"/>
    <w:rsid w:val="008A60DC"/>
    <w:rsid w:val="008A7E5C"/>
    <w:rsid w:val="008B0148"/>
    <w:rsid w:val="008B071F"/>
    <w:rsid w:val="008B0D9E"/>
    <w:rsid w:val="008B21DA"/>
    <w:rsid w:val="008B3A19"/>
    <w:rsid w:val="008B4872"/>
    <w:rsid w:val="008B68D0"/>
    <w:rsid w:val="008C0E63"/>
    <w:rsid w:val="008C1241"/>
    <w:rsid w:val="008C1710"/>
    <w:rsid w:val="008D0992"/>
    <w:rsid w:val="008D1B94"/>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393C"/>
    <w:rsid w:val="0091528E"/>
    <w:rsid w:val="00915C78"/>
    <w:rsid w:val="00916DFB"/>
    <w:rsid w:val="00920D49"/>
    <w:rsid w:val="009227BC"/>
    <w:rsid w:val="009245BF"/>
    <w:rsid w:val="00924C91"/>
    <w:rsid w:val="00924FA9"/>
    <w:rsid w:val="00924FAD"/>
    <w:rsid w:val="009266C4"/>
    <w:rsid w:val="00927469"/>
    <w:rsid w:val="00932976"/>
    <w:rsid w:val="009350E9"/>
    <w:rsid w:val="009371CA"/>
    <w:rsid w:val="009418A4"/>
    <w:rsid w:val="00941B49"/>
    <w:rsid w:val="00942CDB"/>
    <w:rsid w:val="009434B0"/>
    <w:rsid w:val="00947134"/>
    <w:rsid w:val="00947316"/>
    <w:rsid w:val="009500D0"/>
    <w:rsid w:val="00952805"/>
    <w:rsid w:val="00952DA5"/>
    <w:rsid w:val="00953D5D"/>
    <w:rsid w:val="00954A4A"/>
    <w:rsid w:val="00960F1C"/>
    <w:rsid w:val="009614E6"/>
    <w:rsid w:val="0096261C"/>
    <w:rsid w:val="009626D5"/>
    <w:rsid w:val="0096683F"/>
    <w:rsid w:val="009716BD"/>
    <w:rsid w:val="00974A72"/>
    <w:rsid w:val="0098177E"/>
    <w:rsid w:val="009859C7"/>
    <w:rsid w:val="00985D90"/>
    <w:rsid w:val="00992176"/>
    <w:rsid w:val="009936EE"/>
    <w:rsid w:val="0099580C"/>
    <w:rsid w:val="00995E6C"/>
    <w:rsid w:val="00995FB7"/>
    <w:rsid w:val="009A012B"/>
    <w:rsid w:val="009A02ED"/>
    <w:rsid w:val="009A0D8C"/>
    <w:rsid w:val="009A2527"/>
    <w:rsid w:val="009A2BA8"/>
    <w:rsid w:val="009A3E97"/>
    <w:rsid w:val="009A44DB"/>
    <w:rsid w:val="009A4B4D"/>
    <w:rsid w:val="009A4C41"/>
    <w:rsid w:val="009A57EC"/>
    <w:rsid w:val="009A592B"/>
    <w:rsid w:val="009A5A32"/>
    <w:rsid w:val="009A7949"/>
    <w:rsid w:val="009B0A7E"/>
    <w:rsid w:val="009B2E21"/>
    <w:rsid w:val="009B313D"/>
    <w:rsid w:val="009B7852"/>
    <w:rsid w:val="009C41F9"/>
    <w:rsid w:val="009C70BB"/>
    <w:rsid w:val="009D1330"/>
    <w:rsid w:val="009D290A"/>
    <w:rsid w:val="009D5FF7"/>
    <w:rsid w:val="009E08E6"/>
    <w:rsid w:val="009E1B22"/>
    <w:rsid w:val="009E2E20"/>
    <w:rsid w:val="009E4DA9"/>
    <w:rsid w:val="009E69E0"/>
    <w:rsid w:val="009E7506"/>
    <w:rsid w:val="009F0F85"/>
    <w:rsid w:val="009F1174"/>
    <w:rsid w:val="009F16BF"/>
    <w:rsid w:val="009F3E55"/>
    <w:rsid w:val="009F4AAD"/>
    <w:rsid w:val="00A01B4E"/>
    <w:rsid w:val="00A023D4"/>
    <w:rsid w:val="00A0574B"/>
    <w:rsid w:val="00A06AB8"/>
    <w:rsid w:val="00A06DC4"/>
    <w:rsid w:val="00A105D3"/>
    <w:rsid w:val="00A14C1B"/>
    <w:rsid w:val="00A151A2"/>
    <w:rsid w:val="00A1567B"/>
    <w:rsid w:val="00A1588F"/>
    <w:rsid w:val="00A17A47"/>
    <w:rsid w:val="00A17D28"/>
    <w:rsid w:val="00A206EB"/>
    <w:rsid w:val="00A2247F"/>
    <w:rsid w:val="00A23C6C"/>
    <w:rsid w:val="00A2521D"/>
    <w:rsid w:val="00A31DC4"/>
    <w:rsid w:val="00A327CB"/>
    <w:rsid w:val="00A3290F"/>
    <w:rsid w:val="00A3671F"/>
    <w:rsid w:val="00A367CF"/>
    <w:rsid w:val="00A428A2"/>
    <w:rsid w:val="00A43D43"/>
    <w:rsid w:val="00A44839"/>
    <w:rsid w:val="00A44EC8"/>
    <w:rsid w:val="00A455DC"/>
    <w:rsid w:val="00A4571D"/>
    <w:rsid w:val="00A46170"/>
    <w:rsid w:val="00A46FF8"/>
    <w:rsid w:val="00A50C52"/>
    <w:rsid w:val="00A516FF"/>
    <w:rsid w:val="00A542E4"/>
    <w:rsid w:val="00A5435A"/>
    <w:rsid w:val="00A54F06"/>
    <w:rsid w:val="00A55218"/>
    <w:rsid w:val="00A61104"/>
    <w:rsid w:val="00A622A0"/>
    <w:rsid w:val="00A62F4F"/>
    <w:rsid w:val="00A66123"/>
    <w:rsid w:val="00A702BA"/>
    <w:rsid w:val="00A7166E"/>
    <w:rsid w:val="00A717D7"/>
    <w:rsid w:val="00A75FB7"/>
    <w:rsid w:val="00A77408"/>
    <w:rsid w:val="00A84D40"/>
    <w:rsid w:val="00A87113"/>
    <w:rsid w:val="00A9178E"/>
    <w:rsid w:val="00A97F32"/>
    <w:rsid w:val="00AA15A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2891"/>
    <w:rsid w:val="00AD72E3"/>
    <w:rsid w:val="00AE0415"/>
    <w:rsid w:val="00AE4208"/>
    <w:rsid w:val="00AE641A"/>
    <w:rsid w:val="00B02EEF"/>
    <w:rsid w:val="00B055F1"/>
    <w:rsid w:val="00B0583E"/>
    <w:rsid w:val="00B05CF6"/>
    <w:rsid w:val="00B113EB"/>
    <w:rsid w:val="00B11D2C"/>
    <w:rsid w:val="00B1287F"/>
    <w:rsid w:val="00B129A1"/>
    <w:rsid w:val="00B13B97"/>
    <w:rsid w:val="00B150AB"/>
    <w:rsid w:val="00B15216"/>
    <w:rsid w:val="00B15A23"/>
    <w:rsid w:val="00B165B7"/>
    <w:rsid w:val="00B17B99"/>
    <w:rsid w:val="00B20CF2"/>
    <w:rsid w:val="00B2142D"/>
    <w:rsid w:val="00B315C3"/>
    <w:rsid w:val="00B31F6E"/>
    <w:rsid w:val="00B34199"/>
    <w:rsid w:val="00B36BA3"/>
    <w:rsid w:val="00B3709A"/>
    <w:rsid w:val="00B42D4F"/>
    <w:rsid w:val="00B44EEE"/>
    <w:rsid w:val="00B45C27"/>
    <w:rsid w:val="00B4674E"/>
    <w:rsid w:val="00B5217B"/>
    <w:rsid w:val="00B532DA"/>
    <w:rsid w:val="00B55631"/>
    <w:rsid w:val="00B55CB9"/>
    <w:rsid w:val="00B56872"/>
    <w:rsid w:val="00B57F42"/>
    <w:rsid w:val="00B6094A"/>
    <w:rsid w:val="00B62DEA"/>
    <w:rsid w:val="00B63678"/>
    <w:rsid w:val="00B65C9D"/>
    <w:rsid w:val="00B67204"/>
    <w:rsid w:val="00B72F55"/>
    <w:rsid w:val="00B7683B"/>
    <w:rsid w:val="00B77464"/>
    <w:rsid w:val="00B7752F"/>
    <w:rsid w:val="00B80C20"/>
    <w:rsid w:val="00B82B15"/>
    <w:rsid w:val="00B83992"/>
    <w:rsid w:val="00B8632C"/>
    <w:rsid w:val="00B87E33"/>
    <w:rsid w:val="00B90DCD"/>
    <w:rsid w:val="00B934B7"/>
    <w:rsid w:val="00B97542"/>
    <w:rsid w:val="00BA11C8"/>
    <w:rsid w:val="00BA2CF4"/>
    <w:rsid w:val="00BA3621"/>
    <w:rsid w:val="00BA42BC"/>
    <w:rsid w:val="00BA56A4"/>
    <w:rsid w:val="00BA730B"/>
    <w:rsid w:val="00BB04F8"/>
    <w:rsid w:val="00BB0DB3"/>
    <w:rsid w:val="00BB1006"/>
    <w:rsid w:val="00BB183C"/>
    <w:rsid w:val="00BB6AFB"/>
    <w:rsid w:val="00BC1A91"/>
    <w:rsid w:val="00BC3C7B"/>
    <w:rsid w:val="00BC5981"/>
    <w:rsid w:val="00BC6F35"/>
    <w:rsid w:val="00BD1CF0"/>
    <w:rsid w:val="00BD1F66"/>
    <w:rsid w:val="00BD2F74"/>
    <w:rsid w:val="00BD4022"/>
    <w:rsid w:val="00BD62EA"/>
    <w:rsid w:val="00BE4AB9"/>
    <w:rsid w:val="00BE4D55"/>
    <w:rsid w:val="00BE7D7A"/>
    <w:rsid w:val="00BF16FE"/>
    <w:rsid w:val="00BF55FC"/>
    <w:rsid w:val="00BF7699"/>
    <w:rsid w:val="00BF7A3F"/>
    <w:rsid w:val="00BF7FE8"/>
    <w:rsid w:val="00C00A8F"/>
    <w:rsid w:val="00C00EFE"/>
    <w:rsid w:val="00C01F07"/>
    <w:rsid w:val="00C03807"/>
    <w:rsid w:val="00C062AB"/>
    <w:rsid w:val="00C10F42"/>
    <w:rsid w:val="00C12F4F"/>
    <w:rsid w:val="00C14092"/>
    <w:rsid w:val="00C16F59"/>
    <w:rsid w:val="00C179B2"/>
    <w:rsid w:val="00C20C6A"/>
    <w:rsid w:val="00C21E4E"/>
    <w:rsid w:val="00C2490A"/>
    <w:rsid w:val="00C25018"/>
    <w:rsid w:val="00C26A31"/>
    <w:rsid w:val="00C26C98"/>
    <w:rsid w:val="00C30C8F"/>
    <w:rsid w:val="00C350D5"/>
    <w:rsid w:val="00C356CB"/>
    <w:rsid w:val="00C37CE2"/>
    <w:rsid w:val="00C43177"/>
    <w:rsid w:val="00C4424A"/>
    <w:rsid w:val="00C45552"/>
    <w:rsid w:val="00C465FD"/>
    <w:rsid w:val="00C46AF8"/>
    <w:rsid w:val="00C46F4F"/>
    <w:rsid w:val="00C509E2"/>
    <w:rsid w:val="00C5136B"/>
    <w:rsid w:val="00C52A75"/>
    <w:rsid w:val="00C54120"/>
    <w:rsid w:val="00C64416"/>
    <w:rsid w:val="00C659C5"/>
    <w:rsid w:val="00C66869"/>
    <w:rsid w:val="00C66E19"/>
    <w:rsid w:val="00C71AF5"/>
    <w:rsid w:val="00C722EE"/>
    <w:rsid w:val="00C729C1"/>
    <w:rsid w:val="00C72E8B"/>
    <w:rsid w:val="00C73484"/>
    <w:rsid w:val="00C75F15"/>
    <w:rsid w:val="00C77385"/>
    <w:rsid w:val="00C77825"/>
    <w:rsid w:val="00C849E9"/>
    <w:rsid w:val="00C867E6"/>
    <w:rsid w:val="00C8779E"/>
    <w:rsid w:val="00C9399B"/>
    <w:rsid w:val="00C93AFA"/>
    <w:rsid w:val="00C93D1F"/>
    <w:rsid w:val="00CA223C"/>
    <w:rsid w:val="00CA2483"/>
    <w:rsid w:val="00CA32C8"/>
    <w:rsid w:val="00CA3383"/>
    <w:rsid w:val="00CA3929"/>
    <w:rsid w:val="00CA4B97"/>
    <w:rsid w:val="00CB05D6"/>
    <w:rsid w:val="00CB1BA0"/>
    <w:rsid w:val="00CB3E7C"/>
    <w:rsid w:val="00CB4C67"/>
    <w:rsid w:val="00CB64DD"/>
    <w:rsid w:val="00CC00AB"/>
    <w:rsid w:val="00CC1205"/>
    <w:rsid w:val="00CC1CD0"/>
    <w:rsid w:val="00CC24F7"/>
    <w:rsid w:val="00CC296C"/>
    <w:rsid w:val="00CC2A76"/>
    <w:rsid w:val="00CC407E"/>
    <w:rsid w:val="00CC4AF0"/>
    <w:rsid w:val="00CC5376"/>
    <w:rsid w:val="00CC6509"/>
    <w:rsid w:val="00CD17A9"/>
    <w:rsid w:val="00CD3084"/>
    <w:rsid w:val="00CD6F81"/>
    <w:rsid w:val="00CD6F8E"/>
    <w:rsid w:val="00CD7D33"/>
    <w:rsid w:val="00CE0B65"/>
    <w:rsid w:val="00CE19E1"/>
    <w:rsid w:val="00CE5923"/>
    <w:rsid w:val="00CF1C60"/>
    <w:rsid w:val="00CF53E4"/>
    <w:rsid w:val="00CF7915"/>
    <w:rsid w:val="00CF7B1D"/>
    <w:rsid w:val="00D00288"/>
    <w:rsid w:val="00D010B9"/>
    <w:rsid w:val="00D0134B"/>
    <w:rsid w:val="00D05847"/>
    <w:rsid w:val="00D05C1B"/>
    <w:rsid w:val="00D1020B"/>
    <w:rsid w:val="00D1198D"/>
    <w:rsid w:val="00D14AA0"/>
    <w:rsid w:val="00D157EC"/>
    <w:rsid w:val="00D210E2"/>
    <w:rsid w:val="00D21A43"/>
    <w:rsid w:val="00D247E3"/>
    <w:rsid w:val="00D26094"/>
    <w:rsid w:val="00D31474"/>
    <w:rsid w:val="00D35504"/>
    <w:rsid w:val="00D41C7C"/>
    <w:rsid w:val="00D43208"/>
    <w:rsid w:val="00D441B9"/>
    <w:rsid w:val="00D466C7"/>
    <w:rsid w:val="00D51001"/>
    <w:rsid w:val="00D51159"/>
    <w:rsid w:val="00D513C9"/>
    <w:rsid w:val="00D52202"/>
    <w:rsid w:val="00D52D61"/>
    <w:rsid w:val="00D53EA6"/>
    <w:rsid w:val="00D564B4"/>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6787"/>
    <w:rsid w:val="00D97D6C"/>
    <w:rsid w:val="00DA062F"/>
    <w:rsid w:val="00DA0A61"/>
    <w:rsid w:val="00DA0C78"/>
    <w:rsid w:val="00DA1382"/>
    <w:rsid w:val="00DA17CA"/>
    <w:rsid w:val="00DA1E11"/>
    <w:rsid w:val="00DA3770"/>
    <w:rsid w:val="00DA4183"/>
    <w:rsid w:val="00DA4E0A"/>
    <w:rsid w:val="00DA5CCC"/>
    <w:rsid w:val="00DA6EF4"/>
    <w:rsid w:val="00DB0353"/>
    <w:rsid w:val="00DB2EB7"/>
    <w:rsid w:val="00DB3F37"/>
    <w:rsid w:val="00DB48C3"/>
    <w:rsid w:val="00DB4F46"/>
    <w:rsid w:val="00DB595E"/>
    <w:rsid w:val="00DB68EF"/>
    <w:rsid w:val="00DB6F02"/>
    <w:rsid w:val="00DC09B7"/>
    <w:rsid w:val="00DC0CD6"/>
    <w:rsid w:val="00DC204F"/>
    <w:rsid w:val="00DC42E3"/>
    <w:rsid w:val="00DC5E3B"/>
    <w:rsid w:val="00DC6CF5"/>
    <w:rsid w:val="00DD00D8"/>
    <w:rsid w:val="00DD223B"/>
    <w:rsid w:val="00DD4BB4"/>
    <w:rsid w:val="00DD530B"/>
    <w:rsid w:val="00DD5442"/>
    <w:rsid w:val="00DD599B"/>
    <w:rsid w:val="00DD5BC7"/>
    <w:rsid w:val="00DE0787"/>
    <w:rsid w:val="00DE2C3B"/>
    <w:rsid w:val="00DF0B57"/>
    <w:rsid w:val="00DF4400"/>
    <w:rsid w:val="00E02806"/>
    <w:rsid w:val="00E0360C"/>
    <w:rsid w:val="00E0391B"/>
    <w:rsid w:val="00E05723"/>
    <w:rsid w:val="00E0628D"/>
    <w:rsid w:val="00E066B1"/>
    <w:rsid w:val="00E073DD"/>
    <w:rsid w:val="00E07F07"/>
    <w:rsid w:val="00E10D4C"/>
    <w:rsid w:val="00E11667"/>
    <w:rsid w:val="00E11CC7"/>
    <w:rsid w:val="00E154E1"/>
    <w:rsid w:val="00E173CE"/>
    <w:rsid w:val="00E202DA"/>
    <w:rsid w:val="00E20FBF"/>
    <w:rsid w:val="00E22133"/>
    <w:rsid w:val="00E24534"/>
    <w:rsid w:val="00E31559"/>
    <w:rsid w:val="00E31DB9"/>
    <w:rsid w:val="00E36104"/>
    <w:rsid w:val="00E4013C"/>
    <w:rsid w:val="00E428F4"/>
    <w:rsid w:val="00E61D13"/>
    <w:rsid w:val="00E648D6"/>
    <w:rsid w:val="00E671AE"/>
    <w:rsid w:val="00E704F1"/>
    <w:rsid w:val="00E70D25"/>
    <w:rsid w:val="00E71A11"/>
    <w:rsid w:val="00E71B07"/>
    <w:rsid w:val="00E72482"/>
    <w:rsid w:val="00E73AE8"/>
    <w:rsid w:val="00E752DF"/>
    <w:rsid w:val="00E75365"/>
    <w:rsid w:val="00E82EBD"/>
    <w:rsid w:val="00E83396"/>
    <w:rsid w:val="00E8356F"/>
    <w:rsid w:val="00E83CF9"/>
    <w:rsid w:val="00E8451F"/>
    <w:rsid w:val="00E86757"/>
    <w:rsid w:val="00E86DFC"/>
    <w:rsid w:val="00E92314"/>
    <w:rsid w:val="00E926C3"/>
    <w:rsid w:val="00EA3398"/>
    <w:rsid w:val="00EA3F46"/>
    <w:rsid w:val="00EA73A3"/>
    <w:rsid w:val="00EA7DC5"/>
    <w:rsid w:val="00EB3EDF"/>
    <w:rsid w:val="00EB6D44"/>
    <w:rsid w:val="00EB7A6A"/>
    <w:rsid w:val="00EC046A"/>
    <w:rsid w:val="00EC29FF"/>
    <w:rsid w:val="00EC32DC"/>
    <w:rsid w:val="00EC3409"/>
    <w:rsid w:val="00EC4617"/>
    <w:rsid w:val="00ED43BF"/>
    <w:rsid w:val="00ED59D9"/>
    <w:rsid w:val="00ED5C1F"/>
    <w:rsid w:val="00ED6D21"/>
    <w:rsid w:val="00EE1C50"/>
    <w:rsid w:val="00EE7E46"/>
    <w:rsid w:val="00EF20A3"/>
    <w:rsid w:val="00EF2426"/>
    <w:rsid w:val="00EF2632"/>
    <w:rsid w:val="00EF70EA"/>
    <w:rsid w:val="00EF7954"/>
    <w:rsid w:val="00F05C9B"/>
    <w:rsid w:val="00F068C8"/>
    <w:rsid w:val="00F105E2"/>
    <w:rsid w:val="00F14AFD"/>
    <w:rsid w:val="00F16A81"/>
    <w:rsid w:val="00F16F4E"/>
    <w:rsid w:val="00F2166D"/>
    <w:rsid w:val="00F247F1"/>
    <w:rsid w:val="00F26C21"/>
    <w:rsid w:val="00F279BC"/>
    <w:rsid w:val="00F3107B"/>
    <w:rsid w:val="00F31DE3"/>
    <w:rsid w:val="00F3362F"/>
    <w:rsid w:val="00F33F0D"/>
    <w:rsid w:val="00F34A9B"/>
    <w:rsid w:val="00F375B8"/>
    <w:rsid w:val="00F40202"/>
    <w:rsid w:val="00F41A82"/>
    <w:rsid w:val="00F425CF"/>
    <w:rsid w:val="00F45E06"/>
    <w:rsid w:val="00F461C3"/>
    <w:rsid w:val="00F4688A"/>
    <w:rsid w:val="00F52FA8"/>
    <w:rsid w:val="00F55141"/>
    <w:rsid w:val="00F6064F"/>
    <w:rsid w:val="00F616AE"/>
    <w:rsid w:val="00F663E0"/>
    <w:rsid w:val="00F669CB"/>
    <w:rsid w:val="00F7259E"/>
    <w:rsid w:val="00F72B6D"/>
    <w:rsid w:val="00F773F2"/>
    <w:rsid w:val="00F80AFD"/>
    <w:rsid w:val="00F85B49"/>
    <w:rsid w:val="00F878AA"/>
    <w:rsid w:val="00F90676"/>
    <w:rsid w:val="00F916B8"/>
    <w:rsid w:val="00F930E7"/>
    <w:rsid w:val="00F95EA1"/>
    <w:rsid w:val="00FA27F9"/>
    <w:rsid w:val="00FA5449"/>
    <w:rsid w:val="00FA6329"/>
    <w:rsid w:val="00FA7CD3"/>
    <w:rsid w:val="00FA7DCB"/>
    <w:rsid w:val="00FB147D"/>
    <w:rsid w:val="00FB173D"/>
    <w:rsid w:val="00FB1B65"/>
    <w:rsid w:val="00FB1FF5"/>
    <w:rsid w:val="00FB4E30"/>
    <w:rsid w:val="00FB6E2B"/>
    <w:rsid w:val="00FB6EAC"/>
    <w:rsid w:val="00FB78AA"/>
    <w:rsid w:val="00FC1529"/>
    <w:rsid w:val="00FD1D09"/>
    <w:rsid w:val="00FD4755"/>
    <w:rsid w:val="00FD647A"/>
    <w:rsid w:val="00FE1382"/>
    <w:rsid w:val="00FE3AED"/>
    <w:rsid w:val="00FE57E1"/>
    <w:rsid w:val="00FE602E"/>
    <w:rsid w:val="00FF2D7B"/>
    <w:rsid w:val="00FF2FE9"/>
    <w:rsid w:val="00FF6F60"/>
    <w:rsid w:val="0573EB4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200432F2-A873-4DA4-B68C-2C0E3B2F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styleId="cpChagiiquyt">
    <w:name w:val="Unresolved Mention"/>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table" w:styleId="BangLi5m-Nhnmanh2">
    <w:name w:val="Grid Table 5 Dark Accent 2"/>
    <w:basedOn w:val="BangThngthng"/>
    <w:uiPriority w:val="50"/>
    <w:rsid w:val="00E704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BangLi4-Nhnmanh2">
    <w:name w:val="Grid Table 4 Accent 2"/>
    <w:basedOn w:val="BangThngthng"/>
    <w:uiPriority w:val="49"/>
    <w:rsid w:val="00E704F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79074">
      <w:bodyDiv w:val="1"/>
      <w:marLeft w:val="0"/>
      <w:marRight w:val="0"/>
      <w:marTop w:val="0"/>
      <w:marBottom w:val="0"/>
      <w:divBdr>
        <w:top w:val="none" w:sz="0" w:space="0" w:color="auto"/>
        <w:left w:val="none" w:sz="0" w:space="0" w:color="auto"/>
        <w:bottom w:val="none" w:sz="0" w:space="0" w:color="auto"/>
        <w:right w:val="none" w:sz="0" w:space="0" w:color="auto"/>
      </w:divBdr>
      <w:divsChild>
        <w:div w:id="569465939">
          <w:marLeft w:val="0"/>
          <w:marRight w:val="0"/>
          <w:marTop w:val="0"/>
          <w:marBottom w:val="0"/>
          <w:divBdr>
            <w:top w:val="none" w:sz="0" w:space="0" w:color="auto"/>
            <w:left w:val="none" w:sz="0" w:space="0" w:color="auto"/>
            <w:bottom w:val="none" w:sz="0" w:space="0" w:color="auto"/>
            <w:right w:val="none" w:sz="0" w:space="0" w:color="auto"/>
          </w:divBdr>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74561948">
      <w:bodyDiv w:val="1"/>
      <w:marLeft w:val="0"/>
      <w:marRight w:val="0"/>
      <w:marTop w:val="0"/>
      <w:marBottom w:val="0"/>
      <w:divBdr>
        <w:top w:val="none" w:sz="0" w:space="0" w:color="auto"/>
        <w:left w:val="none" w:sz="0" w:space="0" w:color="auto"/>
        <w:bottom w:val="none" w:sz="0" w:space="0" w:color="auto"/>
        <w:right w:val="none" w:sz="0" w:space="0" w:color="auto"/>
      </w:divBdr>
    </w:div>
    <w:div w:id="532809315">
      <w:bodyDiv w:val="1"/>
      <w:marLeft w:val="0"/>
      <w:marRight w:val="0"/>
      <w:marTop w:val="0"/>
      <w:marBottom w:val="0"/>
      <w:divBdr>
        <w:top w:val="none" w:sz="0" w:space="0" w:color="auto"/>
        <w:left w:val="none" w:sz="0" w:space="0" w:color="auto"/>
        <w:bottom w:val="none" w:sz="0" w:space="0" w:color="auto"/>
        <w:right w:val="none" w:sz="0" w:space="0" w:color="auto"/>
      </w:divBdr>
    </w:div>
    <w:div w:id="866452338">
      <w:bodyDiv w:val="1"/>
      <w:marLeft w:val="0"/>
      <w:marRight w:val="0"/>
      <w:marTop w:val="0"/>
      <w:marBottom w:val="0"/>
      <w:divBdr>
        <w:top w:val="none" w:sz="0" w:space="0" w:color="auto"/>
        <w:left w:val="none" w:sz="0" w:space="0" w:color="auto"/>
        <w:bottom w:val="none" w:sz="0" w:space="0" w:color="auto"/>
        <w:right w:val="none" w:sz="0" w:space="0" w:color="auto"/>
      </w:divBdr>
    </w:div>
    <w:div w:id="11037634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736270802">
      <w:bodyDiv w:val="1"/>
      <w:marLeft w:val="0"/>
      <w:marRight w:val="0"/>
      <w:marTop w:val="0"/>
      <w:marBottom w:val="0"/>
      <w:divBdr>
        <w:top w:val="none" w:sz="0" w:space="0" w:color="auto"/>
        <w:left w:val="none" w:sz="0" w:space="0" w:color="auto"/>
        <w:bottom w:val="none" w:sz="0" w:space="0" w:color="auto"/>
        <w:right w:val="none" w:sz="0" w:space="0" w:color="auto"/>
      </w:divBdr>
    </w:div>
    <w:div w:id="1839151875">
      <w:bodyDiv w:val="1"/>
      <w:marLeft w:val="0"/>
      <w:marRight w:val="0"/>
      <w:marTop w:val="0"/>
      <w:marBottom w:val="0"/>
      <w:divBdr>
        <w:top w:val="none" w:sz="0" w:space="0" w:color="auto"/>
        <w:left w:val="none" w:sz="0" w:space="0" w:color="auto"/>
        <w:bottom w:val="none" w:sz="0" w:space="0" w:color="auto"/>
        <w:right w:val="none" w:sz="0" w:space="0" w:color="auto"/>
      </w:divBdr>
    </w:div>
    <w:div w:id="184739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hyperlink" Target="https://github.com/jtratner"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google/python-fire.git" TargetMode="External"/><Relationship Id="rId17" Type="http://schemas.openxmlformats.org/officeDocument/2006/relationships/hyperlink" Target="https://docs.sonarqube.org/latest/" TargetMode="External"/><Relationship Id="rId25" Type="http://schemas.openxmlformats.org/officeDocument/2006/relationships/hyperlink" Target="https://github.com/saurabhkpate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nvhoang55/python-fire.git" TargetMode="External"/><Relationship Id="rId20" Type="http://schemas.openxmlformats.org/officeDocument/2006/relationships/image" Target="media/image4.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jacobaustin123" TargetMode="External"/><Relationship Id="rId32"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github.com/joejoevictor"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github.com/dbieber" TargetMode="External"/><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F118E21B99204C91D146C561430925" ma:contentTypeVersion="4" ma:contentTypeDescription="Create a new document." ma:contentTypeScope="" ma:versionID="2221ea38d761ea2959655ccb62272909">
  <xsd:schema xmlns:xsd="http://www.w3.org/2001/XMLSchema" xmlns:xs="http://www.w3.org/2001/XMLSchema" xmlns:p="http://schemas.microsoft.com/office/2006/metadata/properties" xmlns:ns2="9e24faa2-8f4a-48de-ad6a-0e527f10a801" targetNamespace="http://schemas.microsoft.com/office/2006/metadata/properties" ma:root="true" ma:fieldsID="4917f4358e54eacfa2c66006fafcbc01" ns2:_="">
    <xsd:import namespace="9e24faa2-8f4a-48de-ad6a-0e527f10a8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24faa2-8f4a-48de-ad6a-0e527f10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2.xml><?xml version="1.0" encoding="utf-8"?>
<ds:datastoreItem xmlns:ds="http://schemas.openxmlformats.org/officeDocument/2006/customXml" ds:itemID="{2AA1C96B-5E5E-4D53-9F28-B8A62BDB8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24faa2-8f4a-48de-ad6a-0e527f10a8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www.w3.org/XML/1998/namespace"/>
    <ds:schemaRef ds:uri="9e24faa2-8f4a-48de-ad6a-0e527f10a801"/>
    <ds:schemaRef ds:uri="http://schemas.microsoft.com/office/2006/documentManagement/types"/>
    <ds:schemaRef ds:uri="http://purl.org/dc/dcmitype/"/>
    <ds:schemaRef ds:uri="http://purl.org/dc/elements/1.1/"/>
    <ds:schemaRef ds:uri="http://schemas.openxmlformats.org/package/2006/metadata/core-properties"/>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1804</Words>
  <Characters>10283</Characters>
  <Application>Microsoft Office Word</Application>
  <DocSecurity>0</DocSecurity>
  <Lines>85</Lines>
  <Paragraphs>24</Paragraphs>
  <ScaleCrop>false</ScaleCrop>
  <Company>Techlink Company</Company>
  <LinksUpToDate>false</LinksUpToDate>
  <CharactersWithSpaces>12063</CharactersWithSpaces>
  <SharedDoc>false</SharedDoc>
  <HLinks>
    <vt:vector size="210" baseType="variant">
      <vt:variant>
        <vt:i4>7667763</vt:i4>
      </vt:variant>
      <vt:variant>
        <vt:i4>198</vt:i4>
      </vt:variant>
      <vt:variant>
        <vt:i4>0</vt:i4>
      </vt:variant>
      <vt:variant>
        <vt:i4>5</vt:i4>
      </vt:variant>
      <vt:variant>
        <vt:lpwstr>https://github.com/jtratner</vt:lpwstr>
      </vt:variant>
      <vt:variant>
        <vt:lpwstr/>
      </vt:variant>
      <vt:variant>
        <vt:i4>1769558</vt:i4>
      </vt:variant>
      <vt:variant>
        <vt:i4>195</vt:i4>
      </vt:variant>
      <vt:variant>
        <vt:i4>0</vt:i4>
      </vt:variant>
      <vt:variant>
        <vt:i4>5</vt:i4>
      </vt:variant>
      <vt:variant>
        <vt:lpwstr>https://github.com/saurabhkpatel</vt:lpwstr>
      </vt:variant>
      <vt:variant>
        <vt:lpwstr/>
      </vt:variant>
      <vt:variant>
        <vt:i4>4849676</vt:i4>
      </vt:variant>
      <vt:variant>
        <vt:i4>192</vt:i4>
      </vt:variant>
      <vt:variant>
        <vt:i4>0</vt:i4>
      </vt:variant>
      <vt:variant>
        <vt:i4>5</vt:i4>
      </vt:variant>
      <vt:variant>
        <vt:lpwstr>https://github.com/jacobaustin123</vt:lpwstr>
      </vt:variant>
      <vt:variant>
        <vt:lpwstr/>
      </vt:variant>
      <vt:variant>
        <vt:i4>6684725</vt:i4>
      </vt:variant>
      <vt:variant>
        <vt:i4>189</vt:i4>
      </vt:variant>
      <vt:variant>
        <vt:i4>0</vt:i4>
      </vt:variant>
      <vt:variant>
        <vt:i4>5</vt:i4>
      </vt:variant>
      <vt:variant>
        <vt:lpwstr>https://github.com/joejoevictor</vt:lpwstr>
      </vt:variant>
      <vt:variant>
        <vt:lpwstr/>
      </vt:variant>
      <vt:variant>
        <vt:i4>6357034</vt:i4>
      </vt:variant>
      <vt:variant>
        <vt:i4>186</vt:i4>
      </vt:variant>
      <vt:variant>
        <vt:i4>0</vt:i4>
      </vt:variant>
      <vt:variant>
        <vt:i4>5</vt:i4>
      </vt:variant>
      <vt:variant>
        <vt:lpwstr>https://github.com/dbieber</vt:lpwstr>
      </vt:variant>
      <vt:variant>
        <vt:lpwstr/>
      </vt:variant>
      <vt:variant>
        <vt:i4>4063351</vt:i4>
      </vt:variant>
      <vt:variant>
        <vt:i4>180</vt:i4>
      </vt:variant>
      <vt:variant>
        <vt:i4>0</vt:i4>
      </vt:variant>
      <vt:variant>
        <vt:i4>5</vt:i4>
      </vt:variant>
      <vt:variant>
        <vt:lpwstr>https://docs.sonarqube.org/latest/</vt:lpwstr>
      </vt:variant>
      <vt:variant>
        <vt:lpwstr/>
      </vt:variant>
      <vt:variant>
        <vt:i4>1048585</vt:i4>
      </vt:variant>
      <vt:variant>
        <vt:i4>177</vt:i4>
      </vt:variant>
      <vt:variant>
        <vt:i4>0</vt:i4>
      </vt:variant>
      <vt:variant>
        <vt:i4>5</vt:i4>
      </vt:variant>
      <vt:variant>
        <vt:lpwstr>https://github.com/nvhoang55/python-fire.git</vt:lpwstr>
      </vt:variant>
      <vt:variant>
        <vt:lpwstr/>
      </vt:variant>
      <vt:variant>
        <vt:i4>1441850</vt:i4>
      </vt:variant>
      <vt:variant>
        <vt:i4>170</vt:i4>
      </vt:variant>
      <vt:variant>
        <vt:i4>0</vt:i4>
      </vt:variant>
      <vt:variant>
        <vt:i4>5</vt:i4>
      </vt:variant>
      <vt:variant>
        <vt:lpwstr/>
      </vt:variant>
      <vt:variant>
        <vt:lpwstr>_Toc90500061</vt:lpwstr>
      </vt:variant>
      <vt:variant>
        <vt:i4>1507386</vt:i4>
      </vt:variant>
      <vt:variant>
        <vt:i4>164</vt:i4>
      </vt:variant>
      <vt:variant>
        <vt:i4>0</vt:i4>
      </vt:variant>
      <vt:variant>
        <vt:i4>5</vt:i4>
      </vt:variant>
      <vt:variant>
        <vt:lpwstr/>
      </vt:variant>
      <vt:variant>
        <vt:lpwstr>_Toc90500060</vt:lpwstr>
      </vt:variant>
      <vt:variant>
        <vt:i4>1966137</vt:i4>
      </vt:variant>
      <vt:variant>
        <vt:i4>158</vt:i4>
      </vt:variant>
      <vt:variant>
        <vt:i4>0</vt:i4>
      </vt:variant>
      <vt:variant>
        <vt:i4>5</vt:i4>
      </vt:variant>
      <vt:variant>
        <vt:lpwstr/>
      </vt:variant>
      <vt:variant>
        <vt:lpwstr>_Toc90500059</vt:lpwstr>
      </vt:variant>
      <vt:variant>
        <vt:i4>2031673</vt:i4>
      </vt:variant>
      <vt:variant>
        <vt:i4>152</vt:i4>
      </vt:variant>
      <vt:variant>
        <vt:i4>0</vt:i4>
      </vt:variant>
      <vt:variant>
        <vt:i4>5</vt:i4>
      </vt:variant>
      <vt:variant>
        <vt:lpwstr/>
      </vt:variant>
      <vt:variant>
        <vt:lpwstr>_Toc90500058</vt:lpwstr>
      </vt:variant>
      <vt:variant>
        <vt:i4>1048633</vt:i4>
      </vt:variant>
      <vt:variant>
        <vt:i4>146</vt:i4>
      </vt:variant>
      <vt:variant>
        <vt:i4>0</vt:i4>
      </vt:variant>
      <vt:variant>
        <vt:i4>5</vt:i4>
      </vt:variant>
      <vt:variant>
        <vt:lpwstr/>
      </vt:variant>
      <vt:variant>
        <vt:lpwstr>_Toc90500057</vt:lpwstr>
      </vt:variant>
      <vt:variant>
        <vt:i4>1114169</vt:i4>
      </vt:variant>
      <vt:variant>
        <vt:i4>140</vt:i4>
      </vt:variant>
      <vt:variant>
        <vt:i4>0</vt:i4>
      </vt:variant>
      <vt:variant>
        <vt:i4>5</vt:i4>
      </vt:variant>
      <vt:variant>
        <vt:lpwstr/>
      </vt:variant>
      <vt:variant>
        <vt:lpwstr>_Toc90500056</vt:lpwstr>
      </vt:variant>
      <vt:variant>
        <vt:i4>1179705</vt:i4>
      </vt:variant>
      <vt:variant>
        <vt:i4>134</vt:i4>
      </vt:variant>
      <vt:variant>
        <vt:i4>0</vt:i4>
      </vt:variant>
      <vt:variant>
        <vt:i4>5</vt:i4>
      </vt:variant>
      <vt:variant>
        <vt:lpwstr/>
      </vt:variant>
      <vt:variant>
        <vt:lpwstr>_Toc90500055</vt:lpwstr>
      </vt:variant>
      <vt:variant>
        <vt:i4>1245241</vt:i4>
      </vt:variant>
      <vt:variant>
        <vt:i4>128</vt:i4>
      </vt:variant>
      <vt:variant>
        <vt:i4>0</vt:i4>
      </vt:variant>
      <vt:variant>
        <vt:i4>5</vt:i4>
      </vt:variant>
      <vt:variant>
        <vt:lpwstr/>
      </vt:variant>
      <vt:variant>
        <vt:lpwstr>_Toc90500054</vt:lpwstr>
      </vt:variant>
      <vt:variant>
        <vt:i4>1310777</vt:i4>
      </vt:variant>
      <vt:variant>
        <vt:i4>122</vt:i4>
      </vt:variant>
      <vt:variant>
        <vt:i4>0</vt:i4>
      </vt:variant>
      <vt:variant>
        <vt:i4>5</vt:i4>
      </vt:variant>
      <vt:variant>
        <vt:lpwstr/>
      </vt:variant>
      <vt:variant>
        <vt:lpwstr>_Toc90500053</vt:lpwstr>
      </vt:variant>
      <vt:variant>
        <vt:i4>1376313</vt:i4>
      </vt:variant>
      <vt:variant>
        <vt:i4>116</vt:i4>
      </vt:variant>
      <vt:variant>
        <vt:i4>0</vt:i4>
      </vt:variant>
      <vt:variant>
        <vt:i4>5</vt:i4>
      </vt:variant>
      <vt:variant>
        <vt:lpwstr/>
      </vt:variant>
      <vt:variant>
        <vt:lpwstr>_Toc90500052</vt:lpwstr>
      </vt:variant>
      <vt:variant>
        <vt:i4>1441849</vt:i4>
      </vt:variant>
      <vt:variant>
        <vt:i4>110</vt:i4>
      </vt:variant>
      <vt:variant>
        <vt:i4>0</vt:i4>
      </vt:variant>
      <vt:variant>
        <vt:i4>5</vt:i4>
      </vt:variant>
      <vt:variant>
        <vt:lpwstr/>
      </vt:variant>
      <vt:variant>
        <vt:lpwstr>_Toc90500051</vt:lpwstr>
      </vt:variant>
      <vt:variant>
        <vt:i4>1507385</vt:i4>
      </vt:variant>
      <vt:variant>
        <vt:i4>104</vt:i4>
      </vt:variant>
      <vt:variant>
        <vt:i4>0</vt:i4>
      </vt:variant>
      <vt:variant>
        <vt:i4>5</vt:i4>
      </vt:variant>
      <vt:variant>
        <vt:lpwstr/>
      </vt:variant>
      <vt:variant>
        <vt:lpwstr>_Toc90500050</vt:lpwstr>
      </vt:variant>
      <vt:variant>
        <vt:i4>1966136</vt:i4>
      </vt:variant>
      <vt:variant>
        <vt:i4>98</vt:i4>
      </vt:variant>
      <vt:variant>
        <vt:i4>0</vt:i4>
      </vt:variant>
      <vt:variant>
        <vt:i4>5</vt:i4>
      </vt:variant>
      <vt:variant>
        <vt:lpwstr/>
      </vt:variant>
      <vt:variant>
        <vt:lpwstr>_Toc90500049</vt:lpwstr>
      </vt:variant>
      <vt:variant>
        <vt:i4>2031672</vt:i4>
      </vt:variant>
      <vt:variant>
        <vt:i4>92</vt:i4>
      </vt:variant>
      <vt:variant>
        <vt:i4>0</vt:i4>
      </vt:variant>
      <vt:variant>
        <vt:i4>5</vt:i4>
      </vt:variant>
      <vt:variant>
        <vt:lpwstr/>
      </vt:variant>
      <vt:variant>
        <vt:lpwstr>_Toc90500048</vt:lpwstr>
      </vt:variant>
      <vt:variant>
        <vt:i4>1048632</vt:i4>
      </vt:variant>
      <vt:variant>
        <vt:i4>86</vt:i4>
      </vt:variant>
      <vt:variant>
        <vt:i4>0</vt:i4>
      </vt:variant>
      <vt:variant>
        <vt:i4>5</vt:i4>
      </vt:variant>
      <vt:variant>
        <vt:lpwstr/>
      </vt:variant>
      <vt:variant>
        <vt:lpwstr>_Toc90500047</vt:lpwstr>
      </vt:variant>
      <vt:variant>
        <vt:i4>1114168</vt:i4>
      </vt:variant>
      <vt:variant>
        <vt:i4>80</vt:i4>
      </vt:variant>
      <vt:variant>
        <vt:i4>0</vt:i4>
      </vt:variant>
      <vt:variant>
        <vt:i4>5</vt:i4>
      </vt:variant>
      <vt:variant>
        <vt:lpwstr/>
      </vt:variant>
      <vt:variant>
        <vt:lpwstr>_Toc90500046</vt:lpwstr>
      </vt:variant>
      <vt:variant>
        <vt:i4>1179704</vt:i4>
      </vt:variant>
      <vt:variant>
        <vt:i4>74</vt:i4>
      </vt:variant>
      <vt:variant>
        <vt:i4>0</vt:i4>
      </vt:variant>
      <vt:variant>
        <vt:i4>5</vt:i4>
      </vt:variant>
      <vt:variant>
        <vt:lpwstr/>
      </vt:variant>
      <vt:variant>
        <vt:lpwstr>_Toc90500045</vt:lpwstr>
      </vt:variant>
      <vt:variant>
        <vt:i4>1245240</vt:i4>
      </vt:variant>
      <vt:variant>
        <vt:i4>68</vt:i4>
      </vt:variant>
      <vt:variant>
        <vt:i4>0</vt:i4>
      </vt:variant>
      <vt:variant>
        <vt:i4>5</vt:i4>
      </vt:variant>
      <vt:variant>
        <vt:lpwstr/>
      </vt:variant>
      <vt:variant>
        <vt:lpwstr>_Toc90500044</vt:lpwstr>
      </vt:variant>
      <vt:variant>
        <vt:i4>1310776</vt:i4>
      </vt:variant>
      <vt:variant>
        <vt:i4>62</vt:i4>
      </vt:variant>
      <vt:variant>
        <vt:i4>0</vt:i4>
      </vt:variant>
      <vt:variant>
        <vt:i4>5</vt:i4>
      </vt:variant>
      <vt:variant>
        <vt:lpwstr/>
      </vt:variant>
      <vt:variant>
        <vt:lpwstr>_Toc90500043</vt:lpwstr>
      </vt:variant>
      <vt:variant>
        <vt:i4>1376312</vt:i4>
      </vt:variant>
      <vt:variant>
        <vt:i4>56</vt:i4>
      </vt:variant>
      <vt:variant>
        <vt:i4>0</vt:i4>
      </vt:variant>
      <vt:variant>
        <vt:i4>5</vt:i4>
      </vt:variant>
      <vt:variant>
        <vt:lpwstr/>
      </vt:variant>
      <vt:variant>
        <vt:lpwstr>_Toc90500042</vt:lpwstr>
      </vt:variant>
      <vt:variant>
        <vt:i4>1441848</vt:i4>
      </vt:variant>
      <vt:variant>
        <vt:i4>50</vt:i4>
      </vt:variant>
      <vt:variant>
        <vt:i4>0</vt:i4>
      </vt:variant>
      <vt:variant>
        <vt:i4>5</vt:i4>
      </vt:variant>
      <vt:variant>
        <vt:lpwstr/>
      </vt:variant>
      <vt:variant>
        <vt:lpwstr>_Toc90500041</vt:lpwstr>
      </vt:variant>
      <vt:variant>
        <vt:i4>1507384</vt:i4>
      </vt:variant>
      <vt:variant>
        <vt:i4>44</vt:i4>
      </vt:variant>
      <vt:variant>
        <vt:i4>0</vt:i4>
      </vt:variant>
      <vt:variant>
        <vt:i4>5</vt:i4>
      </vt:variant>
      <vt:variant>
        <vt:lpwstr/>
      </vt:variant>
      <vt:variant>
        <vt:lpwstr>_Toc90500040</vt:lpwstr>
      </vt:variant>
      <vt:variant>
        <vt:i4>1966143</vt:i4>
      </vt:variant>
      <vt:variant>
        <vt:i4>38</vt:i4>
      </vt:variant>
      <vt:variant>
        <vt:i4>0</vt:i4>
      </vt:variant>
      <vt:variant>
        <vt:i4>5</vt:i4>
      </vt:variant>
      <vt:variant>
        <vt:lpwstr/>
      </vt:variant>
      <vt:variant>
        <vt:lpwstr>_Toc90500039</vt:lpwstr>
      </vt:variant>
      <vt:variant>
        <vt:i4>2031679</vt:i4>
      </vt:variant>
      <vt:variant>
        <vt:i4>32</vt:i4>
      </vt:variant>
      <vt:variant>
        <vt:i4>0</vt:i4>
      </vt:variant>
      <vt:variant>
        <vt:i4>5</vt:i4>
      </vt:variant>
      <vt:variant>
        <vt:lpwstr/>
      </vt:variant>
      <vt:variant>
        <vt:lpwstr>_Toc90500038</vt:lpwstr>
      </vt:variant>
      <vt:variant>
        <vt:i4>1048639</vt:i4>
      </vt:variant>
      <vt:variant>
        <vt:i4>26</vt:i4>
      </vt:variant>
      <vt:variant>
        <vt:i4>0</vt:i4>
      </vt:variant>
      <vt:variant>
        <vt:i4>5</vt:i4>
      </vt:variant>
      <vt:variant>
        <vt:lpwstr/>
      </vt:variant>
      <vt:variant>
        <vt:lpwstr>_Toc90500037</vt:lpwstr>
      </vt:variant>
      <vt:variant>
        <vt:i4>1114175</vt:i4>
      </vt:variant>
      <vt:variant>
        <vt:i4>20</vt:i4>
      </vt:variant>
      <vt:variant>
        <vt:i4>0</vt:i4>
      </vt:variant>
      <vt:variant>
        <vt:i4>5</vt:i4>
      </vt:variant>
      <vt:variant>
        <vt:lpwstr/>
      </vt:variant>
      <vt:variant>
        <vt:lpwstr>_Toc90500036</vt:lpwstr>
      </vt:variant>
      <vt:variant>
        <vt:i4>1179711</vt:i4>
      </vt:variant>
      <vt:variant>
        <vt:i4>14</vt:i4>
      </vt:variant>
      <vt:variant>
        <vt:i4>0</vt:i4>
      </vt:variant>
      <vt:variant>
        <vt:i4>5</vt:i4>
      </vt:variant>
      <vt:variant>
        <vt:lpwstr/>
      </vt:variant>
      <vt:variant>
        <vt:lpwstr>_Toc90500035</vt:lpwstr>
      </vt:variant>
      <vt:variant>
        <vt:i4>1769480</vt:i4>
      </vt:variant>
      <vt:variant>
        <vt:i4>9</vt:i4>
      </vt:variant>
      <vt:variant>
        <vt:i4>0</vt:i4>
      </vt:variant>
      <vt:variant>
        <vt:i4>5</vt:i4>
      </vt:variant>
      <vt:variant>
        <vt:lpwstr>https://github.com/google/python-fire.git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TRAN LE HOANG 176023</cp:lastModifiedBy>
  <cp:revision>2</cp:revision>
  <cp:lastPrinted>2008-03-13T11:02:00Z</cp:lastPrinted>
  <dcterms:created xsi:type="dcterms:W3CDTF">2022-01-11T16:02:00Z</dcterms:created>
  <dcterms:modified xsi:type="dcterms:W3CDTF">2022-01-11T16:02:00Z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0x01010068F118E21B99204C91D146C561430925</vt:lpwstr>
  </property>
</Properties>
</file>